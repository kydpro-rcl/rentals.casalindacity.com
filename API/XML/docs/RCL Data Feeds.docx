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BF" w:rsidRDefault="00876E6F" w:rsidP="00032AA6">
      <w:pPr>
        <w:spacing w:before="57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t>D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ta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F</w:t>
      </w:r>
      <w:bookmarkStart w:id="0" w:name="_GoBack"/>
      <w:bookmarkEnd w:id="0"/>
      <w:r>
        <w:rPr>
          <w:b/>
          <w:sz w:val="28"/>
          <w:szCs w:val="28"/>
        </w:rPr>
        <w:t>ee</w:t>
      </w:r>
      <w:r>
        <w:rPr>
          <w:b/>
          <w:spacing w:val="-2"/>
          <w:sz w:val="28"/>
          <w:szCs w:val="28"/>
        </w:rPr>
        <w:t>d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f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 xml:space="preserve"> </w:t>
      </w:r>
      <w:r w:rsidR="009327FF">
        <w:rPr>
          <w:b/>
          <w:spacing w:val="-1"/>
          <w:sz w:val="28"/>
          <w:szCs w:val="28"/>
        </w:rPr>
        <w:t>RCL</w:t>
      </w:r>
    </w:p>
    <w:p w:rsidR="00892DE8" w:rsidRDefault="00892DE8" w:rsidP="00032AA6">
      <w:pPr>
        <w:spacing w:before="57"/>
        <w:rPr>
          <w:b/>
          <w:spacing w:val="-1"/>
          <w:sz w:val="28"/>
          <w:szCs w:val="28"/>
        </w:rPr>
      </w:pPr>
    </w:p>
    <w:p w:rsidR="00892DE8" w:rsidRPr="00892DE8" w:rsidRDefault="00892DE8" w:rsidP="00032AA6">
      <w:pPr>
        <w:spacing w:before="57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 xml:space="preserve">Token: </w:t>
      </w:r>
      <w:r w:rsidRPr="00892DE8">
        <w:rPr>
          <w:spacing w:val="-1"/>
          <w:sz w:val="28"/>
          <w:szCs w:val="28"/>
        </w:rPr>
        <w:t xml:space="preserve">there is a unique parameter named “token” on each </w:t>
      </w:r>
      <w:proofErr w:type="spellStart"/>
      <w:proofErr w:type="gramStart"/>
      <w:r w:rsidRPr="00892DE8">
        <w:rPr>
          <w:spacing w:val="-1"/>
          <w:sz w:val="28"/>
          <w:szCs w:val="28"/>
        </w:rPr>
        <w:t>url</w:t>
      </w:r>
      <w:proofErr w:type="spellEnd"/>
      <w:proofErr w:type="gramEnd"/>
      <w:r w:rsidRPr="00892DE8">
        <w:rPr>
          <w:spacing w:val="-1"/>
          <w:sz w:val="28"/>
          <w:szCs w:val="28"/>
        </w:rPr>
        <w:t xml:space="preserve"> request which identify the requestor</w:t>
      </w:r>
      <w:r>
        <w:rPr>
          <w:spacing w:val="-1"/>
          <w:sz w:val="28"/>
          <w:szCs w:val="28"/>
        </w:rPr>
        <w:t xml:space="preserve"> and this is mandatory</w:t>
      </w:r>
      <w:r w:rsidRPr="00892DE8">
        <w:rPr>
          <w:spacing w:val="-1"/>
          <w:sz w:val="28"/>
          <w:szCs w:val="28"/>
        </w:rPr>
        <w:t>.</w:t>
      </w:r>
    </w:p>
    <w:p w:rsidR="002C37BF" w:rsidRDefault="002C37BF" w:rsidP="00032AA6">
      <w:pPr>
        <w:spacing w:before="15" w:line="260" w:lineRule="exact"/>
        <w:rPr>
          <w:sz w:val="26"/>
          <w:szCs w:val="26"/>
        </w:rPr>
      </w:pPr>
    </w:p>
    <w:p w:rsidR="002C37BF" w:rsidRDefault="00876E6F" w:rsidP="00032AA6">
      <w:pPr>
        <w:rPr>
          <w:sz w:val="24"/>
          <w:szCs w:val="24"/>
        </w:rPr>
      </w:pPr>
      <w:r>
        <w:rPr>
          <w:b/>
          <w:spacing w:val="-2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y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</w:p>
    <w:p w:rsidR="002C37BF" w:rsidRDefault="00876E6F" w:rsidP="00032AA6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 w:rsidR="00892DE8">
        <w:rPr>
          <w:sz w:val="24"/>
          <w:szCs w:val="24"/>
        </w:rPr>
        <w:t>do</w:t>
      </w:r>
      <w:r w:rsidR="00892DE8">
        <w:rPr>
          <w:spacing w:val="-1"/>
          <w:sz w:val="24"/>
          <w:szCs w:val="24"/>
        </w:rPr>
        <w:t>c</w:t>
      </w:r>
      <w:r w:rsidR="00892DE8">
        <w:rPr>
          <w:sz w:val="24"/>
          <w:szCs w:val="24"/>
        </w:rPr>
        <w:t>u</w:t>
      </w:r>
      <w:r w:rsidR="00892DE8">
        <w:rPr>
          <w:spacing w:val="1"/>
          <w:sz w:val="24"/>
          <w:szCs w:val="24"/>
        </w:rPr>
        <w:t>m</w:t>
      </w:r>
      <w:r w:rsidR="00892DE8">
        <w:rPr>
          <w:spacing w:val="-1"/>
          <w:sz w:val="24"/>
          <w:szCs w:val="24"/>
        </w:rPr>
        <w:t>e</w:t>
      </w:r>
      <w:r w:rsidR="00892DE8">
        <w:rPr>
          <w:sz w:val="24"/>
          <w:szCs w:val="24"/>
        </w:rPr>
        <w:t>n</w:t>
      </w:r>
      <w:r w:rsidR="00892DE8">
        <w:rPr>
          <w:spacing w:val="1"/>
          <w:sz w:val="24"/>
          <w:szCs w:val="24"/>
        </w:rPr>
        <w:t>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s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 w:rsidR="009327FF">
        <w:rPr>
          <w:spacing w:val="-1"/>
          <w:sz w:val="24"/>
          <w:szCs w:val="24"/>
        </w:rPr>
        <w:t>listing 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ili</w:t>
      </w:r>
      <w:r>
        <w:rPr>
          <w:spacing w:val="6"/>
          <w:sz w:val="24"/>
          <w:szCs w:val="24"/>
        </w:rPr>
        <w:t>t</w:t>
      </w:r>
      <w:r>
        <w:rPr>
          <w:sz w:val="24"/>
          <w:szCs w:val="24"/>
        </w:rPr>
        <w:t>y</w:t>
      </w:r>
      <w:r w:rsidR="00273273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3"/>
          <w:sz w:val="24"/>
          <w:szCs w:val="24"/>
        </w:rPr>
        <w:t xml:space="preserve"> </w:t>
      </w:r>
      <w:r w:rsidR="009327FF">
        <w:rPr>
          <w:spacing w:val="-1"/>
          <w:sz w:val="24"/>
          <w:szCs w:val="24"/>
        </w:rPr>
        <w:t>rates</w:t>
      </w:r>
      <w:r>
        <w:rPr>
          <w:sz w:val="24"/>
          <w:szCs w:val="24"/>
        </w:rPr>
        <w:t>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our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rre</w:t>
      </w:r>
      <w:r>
        <w:rPr>
          <w:sz w:val="24"/>
          <w:szCs w:val="24"/>
        </w:rPr>
        <w:t>nt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onse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>ow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e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3"/>
          <w:sz w:val="24"/>
          <w:szCs w:val="24"/>
        </w:rPr>
        <w:t xml:space="preserve"> </w:t>
      </w:r>
      <w:r w:rsidR="009327FF">
        <w:rPr>
          <w:spacing w:val="-1"/>
          <w:sz w:val="24"/>
          <w:szCs w:val="24"/>
        </w:rPr>
        <w:t>integration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 w:rsidR="009327FF">
        <w:rPr>
          <w:sz w:val="24"/>
          <w:szCs w:val="24"/>
        </w:rPr>
        <w:t>ss</w:t>
      </w:r>
      <w:r>
        <w:rPr>
          <w:sz w:val="24"/>
          <w:szCs w:val="24"/>
        </w:rPr>
        <w:t>.</w:t>
      </w:r>
    </w:p>
    <w:p w:rsidR="002C37BF" w:rsidRDefault="002C37BF" w:rsidP="00032AA6">
      <w:pPr>
        <w:spacing w:before="1" w:line="280" w:lineRule="exact"/>
        <w:rPr>
          <w:sz w:val="28"/>
          <w:szCs w:val="28"/>
        </w:rPr>
      </w:pPr>
    </w:p>
    <w:p w:rsidR="002C37BF" w:rsidRDefault="00876E6F" w:rsidP="00032AA6">
      <w:pPr>
        <w:rPr>
          <w:sz w:val="24"/>
          <w:szCs w:val="24"/>
        </w:rPr>
      </w:pPr>
      <w:r>
        <w:rPr>
          <w:b/>
          <w:spacing w:val="-2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y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IDs</w:t>
      </w:r>
    </w:p>
    <w:p w:rsidR="002C37BF" w:rsidRDefault="009327FF" w:rsidP="00032AA6">
      <w:pPr>
        <w:spacing w:line="260" w:lineRule="exact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The </w:t>
      </w:r>
      <w:r w:rsidR="00352A64">
        <w:rPr>
          <w:spacing w:val="-1"/>
          <w:sz w:val="24"/>
          <w:szCs w:val="24"/>
        </w:rPr>
        <w:t>requestor</w:t>
      </w:r>
      <w:r w:rsidR="00876E6F">
        <w:rPr>
          <w:spacing w:val="-12"/>
          <w:sz w:val="24"/>
          <w:szCs w:val="24"/>
        </w:rPr>
        <w:t xml:space="preserve"> </w:t>
      </w:r>
      <w:r w:rsidR="00876E6F">
        <w:rPr>
          <w:sz w:val="24"/>
          <w:szCs w:val="24"/>
        </w:rPr>
        <w:t>w</w:t>
      </w:r>
      <w:r w:rsidR="00876E6F">
        <w:rPr>
          <w:spacing w:val="1"/>
          <w:sz w:val="24"/>
          <w:szCs w:val="24"/>
        </w:rPr>
        <w:t>il</w:t>
      </w:r>
      <w:r w:rsidR="00876E6F">
        <w:rPr>
          <w:sz w:val="24"/>
          <w:szCs w:val="24"/>
        </w:rPr>
        <w:t>l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z w:val="24"/>
          <w:szCs w:val="24"/>
        </w:rPr>
        <w:t>s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nd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z w:val="24"/>
          <w:szCs w:val="24"/>
        </w:rPr>
        <w:t>a</w:t>
      </w:r>
      <w:r w:rsidR="00876E6F">
        <w:rPr>
          <w:spacing w:val="-2"/>
          <w:sz w:val="24"/>
          <w:szCs w:val="24"/>
        </w:rPr>
        <w:t xml:space="preserve"> </w:t>
      </w:r>
      <w:r w:rsidR="00876E6F">
        <w:rPr>
          <w:spacing w:val="2"/>
          <w:sz w:val="24"/>
          <w:szCs w:val="24"/>
        </w:rPr>
        <w:t>c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l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o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he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op</w:t>
      </w:r>
      <w:r w:rsidR="00876E6F">
        <w:rPr>
          <w:spacing w:val="-1"/>
          <w:sz w:val="24"/>
          <w:szCs w:val="24"/>
        </w:rPr>
        <w:t>er</w:t>
      </w:r>
      <w:r w:rsidR="00876E6F">
        <w:rPr>
          <w:spacing w:val="6"/>
          <w:sz w:val="24"/>
          <w:szCs w:val="24"/>
        </w:rPr>
        <w:t>t</w:t>
      </w:r>
      <w:r w:rsidR="00876E6F">
        <w:rPr>
          <w:sz w:val="24"/>
          <w:szCs w:val="24"/>
        </w:rPr>
        <w:t>y</w:t>
      </w:r>
      <w:r w:rsidR="00876E6F">
        <w:rPr>
          <w:spacing w:val="-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listing</w:t>
      </w:r>
      <w:r w:rsidR="00876E6F">
        <w:rPr>
          <w:spacing w:val="-6"/>
          <w:sz w:val="24"/>
          <w:szCs w:val="24"/>
        </w:rPr>
        <w:t xml:space="preserve"> </w:t>
      </w:r>
      <w:r w:rsidR="00876E6F">
        <w:rPr>
          <w:spacing w:val="2"/>
          <w:sz w:val="24"/>
          <w:szCs w:val="24"/>
        </w:rPr>
        <w:t>r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qu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s</w:t>
      </w:r>
      <w:r w:rsidR="00876E6F">
        <w:rPr>
          <w:spacing w:val="1"/>
          <w:sz w:val="24"/>
          <w:szCs w:val="24"/>
        </w:rPr>
        <w:t>ti</w:t>
      </w:r>
      <w:r w:rsidR="00876E6F">
        <w:rPr>
          <w:sz w:val="24"/>
          <w:szCs w:val="24"/>
        </w:rPr>
        <w:t>ng</w:t>
      </w:r>
      <w:r w:rsidR="00876E6F">
        <w:rPr>
          <w:spacing w:val="-9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l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op</w:t>
      </w:r>
      <w:r w:rsidR="00876E6F">
        <w:rPr>
          <w:spacing w:val="-1"/>
          <w:sz w:val="24"/>
          <w:szCs w:val="24"/>
        </w:rPr>
        <w:t>er</w:t>
      </w:r>
      <w:r w:rsidR="00876E6F">
        <w:rPr>
          <w:spacing w:val="6"/>
          <w:sz w:val="24"/>
          <w:szCs w:val="24"/>
        </w:rPr>
        <w:t>t</w:t>
      </w:r>
      <w:r w:rsidR="00876E6F">
        <w:rPr>
          <w:sz w:val="24"/>
          <w:szCs w:val="24"/>
        </w:rPr>
        <w:t>y</w:t>
      </w:r>
      <w:r w:rsidR="00876E6F">
        <w:rPr>
          <w:spacing w:val="-9"/>
          <w:sz w:val="24"/>
          <w:szCs w:val="24"/>
        </w:rPr>
        <w:t xml:space="preserve"> </w:t>
      </w:r>
      <w:r w:rsidR="00876E6F">
        <w:rPr>
          <w:spacing w:val="-3"/>
          <w:sz w:val="24"/>
          <w:szCs w:val="24"/>
        </w:rPr>
        <w:t>I</w:t>
      </w:r>
      <w:r w:rsidR="00876E6F">
        <w:rPr>
          <w:spacing w:val="5"/>
          <w:sz w:val="24"/>
          <w:szCs w:val="24"/>
        </w:rPr>
        <w:t>D</w:t>
      </w:r>
      <w:r w:rsidR="00876E6F">
        <w:rPr>
          <w:sz w:val="24"/>
          <w:szCs w:val="24"/>
        </w:rPr>
        <w:t>s.</w:t>
      </w:r>
      <w:r w:rsidR="00876E6F">
        <w:rPr>
          <w:spacing w:val="56"/>
          <w:sz w:val="24"/>
          <w:szCs w:val="24"/>
        </w:rPr>
        <w:t xml:space="preserve"> </w:t>
      </w:r>
      <w:r w:rsidR="00876E6F">
        <w:rPr>
          <w:sz w:val="24"/>
          <w:szCs w:val="24"/>
        </w:rPr>
        <w:t>The</w:t>
      </w:r>
      <w:r w:rsidR="00876E6F">
        <w:rPr>
          <w:spacing w:val="-5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re</w:t>
      </w:r>
      <w:r w:rsidR="00876E6F">
        <w:rPr>
          <w:sz w:val="24"/>
          <w:szCs w:val="24"/>
        </w:rPr>
        <w:t>sponse</w:t>
      </w:r>
      <w:r w:rsidR="00273273">
        <w:rPr>
          <w:sz w:val="24"/>
          <w:szCs w:val="24"/>
        </w:rPr>
        <w:t xml:space="preserve"> </w:t>
      </w:r>
      <w:r w:rsidR="00876E6F">
        <w:rPr>
          <w:sz w:val="24"/>
          <w:szCs w:val="24"/>
        </w:rPr>
        <w:t>shou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d</w:t>
      </w:r>
      <w:r w:rsidR="00876E6F">
        <w:rPr>
          <w:spacing w:val="-6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i</w:t>
      </w:r>
      <w:r w:rsidR="00876E6F">
        <w:rPr>
          <w:sz w:val="24"/>
          <w:szCs w:val="24"/>
        </w:rPr>
        <w:t>n</w:t>
      </w:r>
      <w:r w:rsidR="00876E6F">
        <w:rPr>
          <w:spacing w:val="-1"/>
          <w:sz w:val="24"/>
          <w:szCs w:val="24"/>
        </w:rPr>
        <w:t>c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ude</w:t>
      </w:r>
      <w:r w:rsidR="00876E6F">
        <w:rPr>
          <w:spacing w:val="-7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l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op</w:t>
      </w:r>
      <w:r w:rsidR="00876E6F">
        <w:rPr>
          <w:spacing w:val="-1"/>
          <w:sz w:val="24"/>
          <w:szCs w:val="24"/>
        </w:rPr>
        <w:t>e</w:t>
      </w:r>
      <w:r w:rsidR="00876E6F">
        <w:rPr>
          <w:spacing w:val="2"/>
          <w:sz w:val="24"/>
          <w:szCs w:val="24"/>
        </w:rPr>
        <w:t>r</w:t>
      </w:r>
      <w:r w:rsidR="00876E6F">
        <w:rPr>
          <w:spacing w:val="3"/>
          <w:sz w:val="24"/>
          <w:szCs w:val="24"/>
        </w:rPr>
        <w:t>t</w:t>
      </w:r>
      <w:r w:rsidR="00876E6F">
        <w:rPr>
          <w:sz w:val="24"/>
          <w:szCs w:val="24"/>
        </w:rPr>
        <w:t>y</w:t>
      </w:r>
      <w:r w:rsidR="00876E6F">
        <w:rPr>
          <w:spacing w:val="-9"/>
          <w:sz w:val="24"/>
          <w:szCs w:val="24"/>
        </w:rPr>
        <w:t xml:space="preserve"> </w:t>
      </w:r>
      <w:r w:rsidR="00876E6F">
        <w:rPr>
          <w:spacing w:val="-3"/>
          <w:sz w:val="24"/>
          <w:szCs w:val="24"/>
        </w:rPr>
        <w:t>I</w:t>
      </w:r>
      <w:r w:rsidR="00876E6F">
        <w:rPr>
          <w:sz w:val="24"/>
          <w:szCs w:val="24"/>
        </w:rPr>
        <w:t xml:space="preserve">Ds 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nd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he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l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st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tim</w:t>
      </w:r>
      <w:r w:rsidR="00876E6F">
        <w:rPr>
          <w:sz w:val="24"/>
          <w:szCs w:val="24"/>
        </w:rPr>
        <w:t>e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z w:val="24"/>
          <w:szCs w:val="24"/>
        </w:rPr>
        <w:t>the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op</w:t>
      </w:r>
      <w:r w:rsidR="00876E6F">
        <w:rPr>
          <w:spacing w:val="-1"/>
          <w:sz w:val="24"/>
          <w:szCs w:val="24"/>
        </w:rPr>
        <w:t>er</w:t>
      </w:r>
      <w:r w:rsidR="00876E6F">
        <w:rPr>
          <w:spacing w:val="6"/>
          <w:sz w:val="24"/>
          <w:szCs w:val="24"/>
        </w:rPr>
        <w:t>t</w:t>
      </w:r>
      <w:r w:rsidR="00876E6F">
        <w:rPr>
          <w:sz w:val="24"/>
          <w:szCs w:val="24"/>
        </w:rPr>
        <w:t>y</w:t>
      </w:r>
      <w:r w:rsidR="00876E6F">
        <w:rPr>
          <w:spacing w:val="-12"/>
          <w:sz w:val="24"/>
          <w:szCs w:val="24"/>
        </w:rPr>
        <w:t xml:space="preserve"> </w:t>
      </w:r>
      <w:proofErr w:type="gramStart"/>
      <w:r w:rsidR="00876E6F">
        <w:rPr>
          <w:spacing w:val="2"/>
          <w:sz w:val="24"/>
          <w:szCs w:val="24"/>
        </w:rPr>
        <w:t>w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s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z w:val="24"/>
          <w:szCs w:val="24"/>
        </w:rPr>
        <w:t>upd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t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d</w:t>
      </w:r>
      <w:proofErr w:type="gramEnd"/>
      <w:r w:rsidR="00876E6F">
        <w:rPr>
          <w:sz w:val="24"/>
          <w:szCs w:val="24"/>
        </w:rPr>
        <w:t>.</w:t>
      </w:r>
      <w:r w:rsidR="00876E6F">
        <w:rPr>
          <w:spacing w:val="55"/>
          <w:sz w:val="24"/>
          <w:szCs w:val="24"/>
        </w:rPr>
        <w:t xml:space="preserve"> </w:t>
      </w:r>
      <w:r w:rsidR="00876E6F">
        <w:rPr>
          <w:sz w:val="24"/>
          <w:szCs w:val="24"/>
        </w:rPr>
        <w:t>Th</w:t>
      </w:r>
      <w:r w:rsidR="00876E6F">
        <w:rPr>
          <w:spacing w:val="1"/>
          <w:sz w:val="24"/>
          <w:szCs w:val="24"/>
        </w:rPr>
        <w:t>i</w:t>
      </w:r>
      <w:r w:rsidR="00876E6F">
        <w:rPr>
          <w:sz w:val="24"/>
          <w:szCs w:val="24"/>
        </w:rPr>
        <w:t>s</w:t>
      </w:r>
      <w:r w:rsidR="00876E6F">
        <w:rPr>
          <w:spacing w:val="-4"/>
          <w:sz w:val="24"/>
          <w:szCs w:val="24"/>
        </w:rPr>
        <w:t xml:space="preserve"> </w:t>
      </w:r>
      <w:proofErr w:type="gramStart"/>
      <w:r w:rsidR="00876E6F">
        <w:rPr>
          <w:sz w:val="24"/>
          <w:szCs w:val="24"/>
        </w:rPr>
        <w:t>w</w:t>
      </w:r>
      <w:r w:rsidR="00876E6F">
        <w:rPr>
          <w:spacing w:val="1"/>
          <w:sz w:val="24"/>
          <w:szCs w:val="24"/>
        </w:rPr>
        <w:t>il</w:t>
      </w:r>
      <w:r w:rsidR="00876E6F">
        <w:rPr>
          <w:sz w:val="24"/>
          <w:szCs w:val="24"/>
        </w:rPr>
        <w:t>l</w:t>
      </w:r>
      <w:r w:rsidR="00876E6F">
        <w:rPr>
          <w:spacing w:val="-2"/>
          <w:sz w:val="24"/>
          <w:szCs w:val="24"/>
        </w:rPr>
        <w:t xml:space="preserve"> </w:t>
      </w:r>
      <w:r w:rsidR="00876E6F">
        <w:rPr>
          <w:sz w:val="24"/>
          <w:szCs w:val="24"/>
        </w:rPr>
        <w:t>be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ca</w:t>
      </w:r>
      <w:r w:rsidR="00876E6F">
        <w:rPr>
          <w:spacing w:val="1"/>
          <w:sz w:val="24"/>
          <w:szCs w:val="24"/>
        </w:rPr>
        <w:t>ll</w:t>
      </w:r>
      <w:r w:rsidR="00876E6F">
        <w:rPr>
          <w:spacing w:val="-1"/>
          <w:sz w:val="24"/>
          <w:szCs w:val="24"/>
        </w:rPr>
        <w:t>e</w:t>
      </w:r>
      <w:r w:rsidR="00273273">
        <w:rPr>
          <w:sz w:val="24"/>
          <w:szCs w:val="24"/>
        </w:rPr>
        <w:t>d</w:t>
      </w:r>
      <w:proofErr w:type="gramEnd"/>
      <w:r w:rsidR="00273273">
        <w:rPr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i</w:t>
      </w:r>
      <w:r w:rsidR="00876E6F">
        <w:rPr>
          <w:sz w:val="24"/>
          <w:szCs w:val="24"/>
        </w:rPr>
        <w:t>n</w:t>
      </w:r>
      <w:r w:rsidR="00876E6F">
        <w:rPr>
          <w:spacing w:val="1"/>
          <w:sz w:val="24"/>
          <w:szCs w:val="24"/>
        </w:rPr>
        <w:t>iti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l</w:t>
      </w:r>
      <w:r w:rsidR="00876E6F">
        <w:rPr>
          <w:spacing w:val="3"/>
          <w:sz w:val="24"/>
          <w:szCs w:val="24"/>
        </w:rPr>
        <w:t>l</w:t>
      </w:r>
      <w:r w:rsidR="00876E6F">
        <w:rPr>
          <w:sz w:val="24"/>
          <w:szCs w:val="24"/>
        </w:rPr>
        <w:t>y</w:t>
      </w:r>
      <w:r w:rsidR="00876E6F">
        <w:rPr>
          <w:spacing w:val="-10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o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z w:val="24"/>
          <w:szCs w:val="24"/>
        </w:rPr>
        <w:t>down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o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d</w:t>
      </w:r>
      <w:r w:rsidR="00876E6F">
        <w:rPr>
          <w:spacing w:val="-6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l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op</w:t>
      </w:r>
      <w:r w:rsidR="00876E6F">
        <w:rPr>
          <w:spacing w:val="-1"/>
          <w:sz w:val="24"/>
          <w:szCs w:val="24"/>
        </w:rPr>
        <w:t>er</w:t>
      </w:r>
      <w:r w:rsidR="00876E6F">
        <w:rPr>
          <w:spacing w:val="1"/>
          <w:sz w:val="24"/>
          <w:szCs w:val="24"/>
        </w:rPr>
        <w:t>ti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s</w:t>
      </w:r>
      <w:r w:rsidR="00876E6F">
        <w:rPr>
          <w:spacing w:val="-8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nd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h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n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3"/>
          <w:sz w:val="24"/>
          <w:szCs w:val="24"/>
        </w:rPr>
        <w:t>d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i</w:t>
      </w:r>
      <w:r w:rsidR="00876E6F">
        <w:rPr>
          <w:spacing w:val="3"/>
          <w:sz w:val="24"/>
          <w:szCs w:val="24"/>
        </w:rPr>
        <w:t>l</w:t>
      </w:r>
      <w:r w:rsidR="00876E6F">
        <w:rPr>
          <w:spacing w:val="-5"/>
          <w:sz w:val="24"/>
          <w:szCs w:val="24"/>
        </w:rPr>
        <w:t>y</w:t>
      </w:r>
      <w:r w:rsidR="00876E6F">
        <w:rPr>
          <w:spacing w:val="3"/>
          <w:sz w:val="24"/>
          <w:szCs w:val="24"/>
        </w:rPr>
        <w:t>/</w:t>
      </w:r>
      <w:r w:rsidR="00876E6F">
        <w:rPr>
          <w:sz w:val="24"/>
          <w:szCs w:val="24"/>
        </w:rPr>
        <w:t>w</w:t>
      </w:r>
      <w:r w:rsidR="00876E6F">
        <w:rPr>
          <w:spacing w:val="-1"/>
          <w:sz w:val="24"/>
          <w:szCs w:val="24"/>
        </w:rPr>
        <w:t>ee</w:t>
      </w:r>
      <w:r w:rsidR="00876E6F">
        <w:rPr>
          <w:sz w:val="24"/>
          <w:szCs w:val="24"/>
        </w:rPr>
        <w:t>k</w:t>
      </w:r>
      <w:r w:rsidR="00876E6F">
        <w:rPr>
          <w:spacing w:val="6"/>
          <w:sz w:val="24"/>
          <w:szCs w:val="24"/>
        </w:rPr>
        <w:t>l</w:t>
      </w:r>
      <w:r w:rsidR="00876E6F">
        <w:rPr>
          <w:sz w:val="24"/>
          <w:szCs w:val="24"/>
        </w:rPr>
        <w:t>y</w:t>
      </w:r>
      <w:r w:rsidR="00876E6F">
        <w:rPr>
          <w:spacing w:val="-15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o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z w:val="24"/>
          <w:szCs w:val="24"/>
        </w:rPr>
        <w:t>upd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e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e</w:t>
      </w:r>
      <w:r w:rsidR="00876E6F">
        <w:rPr>
          <w:spacing w:val="3"/>
          <w:sz w:val="24"/>
          <w:szCs w:val="24"/>
        </w:rPr>
        <w:t>x</w:t>
      </w:r>
      <w:r w:rsidR="00876E6F">
        <w:rPr>
          <w:spacing w:val="1"/>
          <w:sz w:val="24"/>
          <w:szCs w:val="24"/>
        </w:rPr>
        <w:t>i</w:t>
      </w:r>
      <w:r w:rsidR="00876E6F">
        <w:rPr>
          <w:sz w:val="24"/>
          <w:szCs w:val="24"/>
        </w:rPr>
        <w:t>s</w:t>
      </w:r>
      <w:r w:rsidR="00876E6F">
        <w:rPr>
          <w:spacing w:val="1"/>
          <w:sz w:val="24"/>
          <w:szCs w:val="24"/>
        </w:rPr>
        <w:t>ti</w:t>
      </w:r>
      <w:r w:rsidR="00876E6F">
        <w:rPr>
          <w:spacing w:val="-2"/>
          <w:sz w:val="24"/>
          <w:szCs w:val="24"/>
        </w:rPr>
        <w:t>n</w:t>
      </w:r>
      <w:r w:rsidR="00876E6F">
        <w:rPr>
          <w:sz w:val="24"/>
          <w:szCs w:val="24"/>
        </w:rPr>
        <w:t>g</w:t>
      </w:r>
      <w:r w:rsidR="00876E6F">
        <w:rPr>
          <w:spacing w:val="-8"/>
          <w:sz w:val="24"/>
          <w:szCs w:val="24"/>
        </w:rPr>
        <w:t xml:space="preserve"> </w:t>
      </w:r>
      <w:r w:rsidR="00876E6F">
        <w:rPr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o</w:t>
      </w:r>
      <w:r w:rsidR="00876E6F">
        <w:rPr>
          <w:spacing w:val="3"/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er</w:t>
      </w:r>
      <w:r w:rsidR="00876E6F">
        <w:rPr>
          <w:spacing w:val="1"/>
          <w:sz w:val="24"/>
          <w:szCs w:val="24"/>
        </w:rPr>
        <w:t>ti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s</w:t>
      </w:r>
      <w:r w:rsidR="00876E6F">
        <w:rPr>
          <w:spacing w:val="-8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nd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z w:val="24"/>
          <w:szCs w:val="24"/>
        </w:rPr>
        <w:t>d</w:t>
      </w:r>
      <w:r w:rsidR="00876E6F">
        <w:rPr>
          <w:spacing w:val="3"/>
          <w:sz w:val="24"/>
          <w:szCs w:val="24"/>
        </w:rPr>
        <w:t>o</w:t>
      </w:r>
      <w:r w:rsidR="00876E6F">
        <w:rPr>
          <w:sz w:val="24"/>
          <w:szCs w:val="24"/>
        </w:rPr>
        <w:t>wn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o</w:t>
      </w:r>
      <w:r w:rsidR="00876E6F">
        <w:rPr>
          <w:spacing w:val="2"/>
          <w:sz w:val="24"/>
          <w:szCs w:val="24"/>
        </w:rPr>
        <w:t>a</w:t>
      </w:r>
      <w:r w:rsidR="00876E6F">
        <w:rPr>
          <w:sz w:val="24"/>
          <w:szCs w:val="24"/>
        </w:rPr>
        <w:t>d n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w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op</w:t>
      </w:r>
      <w:r w:rsidR="00876E6F">
        <w:rPr>
          <w:spacing w:val="2"/>
          <w:sz w:val="24"/>
          <w:szCs w:val="24"/>
        </w:rPr>
        <w:t>e</w:t>
      </w:r>
      <w:r w:rsidR="00876E6F">
        <w:rPr>
          <w:spacing w:val="-1"/>
          <w:sz w:val="24"/>
          <w:szCs w:val="24"/>
        </w:rPr>
        <w:t>r</w:t>
      </w:r>
      <w:r w:rsidR="00876E6F">
        <w:rPr>
          <w:spacing w:val="1"/>
          <w:sz w:val="24"/>
          <w:szCs w:val="24"/>
        </w:rPr>
        <w:t>ti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s.</w:t>
      </w:r>
      <w:r w:rsidR="00876E6F">
        <w:rPr>
          <w:spacing w:val="-9"/>
          <w:sz w:val="24"/>
          <w:szCs w:val="24"/>
        </w:rPr>
        <w:t xml:space="preserve"> </w:t>
      </w:r>
      <w:r w:rsidR="00876E6F">
        <w:rPr>
          <w:sz w:val="24"/>
          <w:szCs w:val="24"/>
        </w:rPr>
        <w:t>A</w:t>
      </w:r>
      <w:r w:rsidR="00876E6F">
        <w:rPr>
          <w:spacing w:val="-2"/>
          <w:sz w:val="24"/>
          <w:szCs w:val="24"/>
        </w:rPr>
        <w:t xml:space="preserve"> </w:t>
      </w:r>
      <w:r w:rsidR="00876E6F">
        <w:rPr>
          <w:sz w:val="24"/>
          <w:szCs w:val="24"/>
        </w:rPr>
        <w:t>s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m</w:t>
      </w:r>
      <w:r w:rsidR="00876E6F">
        <w:rPr>
          <w:sz w:val="24"/>
          <w:szCs w:val="24"/>
        </w:rPr>
        <w:t>p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e</w:t>
      </w:r>
      <w:r w:rsidR="00876E6F">
        <w:rPr>
          <w:spacing w:val="-4"/>
          <w:sz w:val="24"/>
          <w:szCs w:val="24"/>
        </w:rPr>
        <w:t xml:space="preserve"> </w:t>
      </w:r>
      <w:proofErr w:type="gramStart"/>
      <w:r w:rsidR="00876E6F">
        <w:rPr>
          <w:spacing w:val="-1"/>
          <w:sz w:val="24"/>
          <w:szCs w:val="24"/>
        </w:rPr>
        <w:t>ca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l</w:t>
      </w:r>
      <w:r w:rsidR="00876E6F">
        <w:rPr>
          <w:spacing w:val="-1"/>
          <w:sz w:val="24"/>
          <w:szCs w:val="24"/>
        </w:rPr>
        <w:t xml:space="preserve"> a</w:t>
      </w:r>
      <w:r w:rsidR="00876E6F">
        <w:rPr>
          <w:sz w:val="24"/>
          <w:szCs w:val="24"/>
        </w:rPr>
        <w:t>nd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he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2"/>
          <w:sz w:val="24"/>
          <w:szCs w:val="24"/>
        </w:rPr>
        <w:t>r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sponse</w:t>
      </w:r>
      <w:r w:rsidR="00876E6F">
        <w:rPr>
          <w:spacing w:val="-9"/>
          <w:sz w:val="24"/>
          <w:szCs w:val="24"/>
        </w:rPr>
        <w:t xml:space="preserve"> </w:t>
      </w:r>
      <w:r w:rsidR="00876E6F">
        <w:rPr>
          <w:sz w:val="24"/>
          <w:szCs w:val="24"/>
        </w:rPr>
        <w:t>s</w:t>
      </w:r>
      <w:r w:rsidR="00876E6F">
        <w:rPr>
          <w:spacing w:val="1"/>
          <w:sz w:val="24"/>
          <w:szCs w:val="24"/>
        </w:rPr>
        <w:t>t</w:t>
      </w:r>
      <w:r w:rsidR="00876E6F">
        <w:rPr>
          <w:spacing w:val="2"/>
          <w:sz w:val="24"/>
          <w:szCs w:val="24"/>
        </w:rPr>
        <w:t>r</w:t>
      </w:r>
      <w:r w:rsidR="00876E6F">
        <w:rPr>
          <w:sz w:val="24"/>
          <w:szCs w:val="24"/>
        </w:rPr>
        <w:t>u</w:t>
      </w:r>
      <w:r w:rsidR="00876E6F">
        <w:rPr>
          <w:spacing w:val="-1"/>
          <w:sz w:val="24"/>
          <w:szCs w:val="24"/>
        </w:rPr>
        <w:t>c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u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e</w:t>
      </w:r>
      <w:proofErr w:type="gramEnd"/>
      <w:r w:rsidR="00876E6F">
        <w:rPr>
          <w:spacing w:val="-8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nd a</w:t>
      </w:r>
      <w:r w:rsidR="00876E6F">
        <w:rPr>
          <w:spacing w:val="-2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t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b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e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z w:val="24"/>
          <w:szCs w:val="24"/>
        </w:rPr>
        <w:t>d</w:t>
      </w:r>
      <w:r w:rsidR="00876E6F">
        <w:rPr>
          <w:spacing w:val="-1"/>
          <w:sz w:val="24"/>
          <w:szCs w:val="24"/>
        </w:rPr>
        <w:t>e</w:t>
      </w:r>
      <w:r w:rsidR="00876E6F">
        <w:rPr>
          <w:spacing w:val="3"/>
          <w:sz w:val="24"/>
          <w:szCs w:val="24"/>
        </w:rPr>
        <w:t>t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ili</w:t>
      </w:r>
      <w:r w:rsidR="00876E6F">
        <w:rPr>
          <w:sz w:val="24"/>
          <w:szCs w:val="24"/>
        </w:rPr>
        <w:t>ng</w:t>
      </w:r>
      <w:r w:rsidR="00876E6F">
        <w:rPr>
          <w:spacing w:val="-8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he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2"/>
          <w:sz w:val="24"/>
          <w:szCs w:val="24"/>
        </w:rPr>
        <w:t>r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qu</w:t>
      </w:r>
      <w:r w:rsidR="00876E6F">
        <w:rPr>
          <w:spacing w:val="1"/>
          <w:sz w:val="24"/>
          <w:szCs w:val="24"/>
        </w:rPr>
        <w:t>i</w:t>
      </w:r>
      <w:r w:rsidR="00876E6F">
        <w:rPr>
          <w:spacing w:val="-1"/>
          <w:sz w:val="24"/>
          <w:szCs w:val="24"/>
        </w:rPr>
        <w:t>re</w:t>
      </w:r>
      <w:r w:rsidR="00876E6F">
        <w:rPr>
          <w:spacing w:val="3"/>
          <w:sz w:val="24"/>
          <w:szCs w:val="24"/>
        </w:rPr>
        <w:t>m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n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s</w:t>
      </w:r>
      <w:r w:rsidR="00876E6F">
        <w:rPr>
          <w:spacing w:val="-11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nd d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s</w:t>
      </w:r>
      <w:r w:rsidR="00876E6F">
        <w:rPr>
          <w:spacing w:val="-1"/>
          <w:sz w:val="24"/>
          <w:szCs w:val="24"/>
        </w:rPr>
        <w:t>cr</w:t>
      </w:r>
      <w:r w:rsidR="00876E6F">
        <w:rPr>
          <w:spacing w:val="1"/>
          <w:sz w:val="24"/>
          <w:szCs w:val="24"/>
        </w:rPr>
        <w:t>i</w:t>
      </w:r>
      <w:r w:rsidR="00876E6F">
        <w:rPr>
          <w:sz w:val="24"/>
          <w:szCs w:val="24"/>
        </w:rPr>
        <w:t>p</w:t>
      </w:r>
      <w:r w:rsidR="00876E6F">
        <w:rPr>
          <w:spacing w:val="1"/>
          <w:sz w:val="24"/>
          <w:szCs w:val="24"/>
        </w:rPr>
        <w:t>ti</w:t>
      </w:r>
      <w:r w:rsidR="00876E6F">
        <w:rPr>
          <w:sz w:val="24"/>
          <w:szCs w:val="24"/>
        </w:rPr>
        <w:t>ons</w:t>
      </w:r>
      <w:r w:rsidR="00876E6F">
        <w:rPr>
          <w:spacing w:val="-10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ar</w:t>
      </w:r>
      <w:r w:rsidR="00876E6F">
        <w:rPr>
          <w:sz w:val="24"/>
          <w:szCs w:val="24"/>
        </w:rPr>
        <w:t>e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z w:val="24"/>
          <w:szCs w:val="24"/>
        </w:rPr>
        <w:t>sh</w:t>
      </w:r>
      <w:r w:rsidR="00876E6F">
        <w:rPr>
          <w:spacing w:val="3"/>
          <w:sz w:val="24"/>
          <w:szCs w:val="24"/>
        </w:rPr>
        <w:t>o</w:t>
      </w:r>
      <w:r w:rsidR="00876E6F">
        <w:rPr>
          <w:sz w:val="24"/>
          <w:szCs w:val="24"/>
        </w:rPr>
        <w:t>wn</w:t>
      </w:r>
      <w:r w:rsidR="00876E6F">
        <w:rPr>
          <w:spacing w:val="-6"/>
          <w:sz w:val="24"/>
          <w:szCs w:val="24"/>
        </w:rPr>
        <w:t xml:space="preserve"> </w:t>
      </w:r>
      <w:r w:rsidR="00876E6F">
        <w:rPr>
          <w:spacing w:val="3"/>
          <w:sz w:val="24"/>
          <w:szCs w:val="24"/>
        </w:rPr>
        <w:t>b</w:t>
      </w:r>
      <w:r w:rsidR="00876E6F">
        <w:rPr>
          <w:spacing w:val="-1"/>
          <w:sz w:val="24"/>
          <w:szCs w:val="24"/>
        </w:rPr>
        <w:t>e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ow.</w:t>
      </w:r>
    </w:p>
    <w:p w:rsidR="002C37BF" w:rsidRDefault="002C37BF" w:rsidP="00032AA6">
      <w:pPr>
        <w:spacing w:before="16" w:line="260" w:lineRule="exact"/>
        <w:rPr>
          <w:sz w:val="26"/>
          <w:szCs w:val="26"/>
        </w:rPr>
      </w:pPr>
    </w:p>
    <w:p w:rsidR="002C37BF" w:rsidRPr="00892DE8" w:rsidRDefault="00876E6F" w:rsidP="00032AA6">
      <w:pPr>
        <w:rPr>
          <w:b/>
          <w:sz w:val="24"/>
          <w:szCs w:val="24"/>
        </w:rPr>
      </w:pPr>
      <w:r w:rsidRPr="00892DE8">
        <w:rPr>
          <w:b/>
          <w:spacing w:val="1"/>
          <w:sz w:val="24"/>
          <w:szCs w:val="24"/>
        </w:rPr>
        <w:t>R</w:t>
      </w:r>
      <w:r w:rsidRPr="00892DE8">
        <w:rPr>
          <w:b/>
          <w:spacing w:val="-1"/>
          <w:sz w:val="24"/>
          <w:szCs w:val="24"/>
        </w:rPr>
        <w:t>e</w:t>
      </w:r>
      <w:r w:rsidRPr="00892DE8">
        <w:rPr>
          <w:b/>
          <w:sz w:val="24"/>
          <w:szCs w:val="24"/>
        </w:rPr>
        <w:t>qu</w:t>
      </w:r>
      <w:r w:rsidRPr="00892DE8">
        <w:rPr>
          <w:b/>
          <w:spacing w:val="-1"/>
          <w:sz w:val="24"/>
          <w:szCs w:val="24"/>
        </w:rPr>
        <w:t>e</w:t>
      </w:r>
      <w:r w:rsidRPr="00892DE8">
        <w:rPr>
          <w:b/>
          <w:sz w:val="24"/>
          <w:szCs w:val="24"/>
        </w:rPr>
        <w:t>s</w:t>
      </w:r>
      <w:r w:rsidRPr="00892DE8">
        <w:rPr>
          <w:b/>
          <w:spacing w:val="1"/>
          <w:sz w:val="24"/>
          <w:szCs w:val="24"/>
        </w:rPr>
        <w:t>t</w:t>
      </w:r>
      <w:r w:rsidRPr="00892DE8">
        <w:rPr>
          <w:b/>
          <w:sz w:val="24"/>
          <w:szCs w:val="24"/>
        </w:rPr>
        <w:t>:</w:t>
      </w:r>
    </w:p>
    <w:p w:rsidR="002C37BF" w:rsidRDefault="00FA1448" w:rsidP="00032AA6">
      <w:pPr>
        <w:rPr>
          <w:sz w:val="24"/>
          <w:szCs w:val="24"/>
        </w:rPr>
      </w:pPr>
      <w:hyperlink r:id="rId7" w:tgtFrame="_blank" w:history="1">
        <w:r w:rsidR="009327FF">
          <w:rPr>
            <w:rStyle w:val="Hyperlink"/>
            <w:rFonts w:ascii="Arial" w:eastAsiaTheme="majorEastAsia" w:hAnsi="Arial" w:cs="Arial"/>
            <w:color w:val="1155CC"/>
            <w:sz w:val="19"/>
            <w:szCs w:val="19"/>
          </w:rPr>
          <w:t>https://rentals.casalindacity.com/API/XML/getproperties.php?token=62cbed0eb6cb40183a180687345d3062</w:t>
        </w:r>
      </w:hyperlink>
    </w:p>
    <w:p w:rsidR="002C37BF" w:rsidRDefault="002C37BF" w:rsidP="00032AA6">
      <w:pPr>
        <w:spacing w:before="16" w:line="260" w:lineRule="exact"/>
        <w:rPr>
          <w:sz w:val="26"/>
          <w:szCs w:val="26"/>
        </w:rPr>
      </w:pPr>
    </w:p>
    <w:p w:rsidR="002C37BF" w:rsidRPr="00892DE8" w:rsidRDefault="00876E6F" w:rsidP="00032AA6">
      <w:pPr>
        <w:rPr>
          <w:b/>
          <w:sz w:val="24"/>
          <w:szCs w:val="24"/>
        </w:rPr>
      </w:pPr>
      <w:r w:rsidRPr="00892DE8">
        <w:rPr>
          <w:b/>
          <w:spacing w:val="1"/>
          <w:sz w:val="24"/>
          <w:szCs w:val="24"/>
        </w:rPr>
        <w:t>R</w:t>
      </w:r>
      <w:r w:rsidRPr="00892DE8">
        <w:rPr>
          <w:b/>
          <w:spacing w:val="-1"/>
          <w:sz w:val="24"/>
          <w:szCs w:val="24"/>
        </w:rPr>
        <w:t>e</w:t>
      </w:r>
      <w:r w:rsidRPr="00892DE8">
        <w:rPr>
          <w:b/>
          <w:sz w:val="24"/>
          <w:szCs w:val="24"/>
        </w:rPr>
        <w:t>spons</w:t>
      </w:r>
      <w:r w:rsidRPr="00892DE8">
        <w:rPr>
          <w:b/>
          <w:spacing w:val="-1"/>
          <w:sz w:val="24"/>
          <w:szCs w:val="24"/>
        </w:rPr>
        <w:t>e</w:t>
      </w:r>
      <w:r w:rsidRPr="00892DE8">
        <w:rPr>
          <w:b/>
          <w:sz w:val="24"/>
          <w:szCs w:val="24"/>
        </w:rPr>
        <w:t>:</w:t>
      </w:r>
    </w:p>
    <w:p w:rsidR="002C37BF" w:rsidRPr="00F05140" w:rsidRDefault="00876E6F">
      <w:pPr>
        <w:ind w:left="1001"/>
        <w:rPr>
          <w:sz w:val="16"/>
          <w:szCs w:val="16"/>
        </w:rPr>
      </w:pPr>
      <w:r w:rsidRPr="00F05140">
        <w:rPr>
          <w:spacing w:val="-1"/>
          <w:sz w:val="16"/>
          <w:szCs w:val="16"/>
        </w:rPr>
        <w:t>&lt;</w:t>
      </w:r>
      <w:proofErr w:type="spellStart"/>
      <w:r w:rsidRPr="00F05140">
        <w:rPr>
          <w:spacing w:val="1"/>
          <w:sz w:val="16"/>
          <w:szCs w:val="16"/>
        </w:rPr>
        <w:t>P</w:t>
      </w:r>
      <w:r w:rsidRPr="00F05140">
        <w:rPr>
          <w:spacing w:val="-1"/>
          <w:sz w:val="16"/>
          <w:szCs w:val="16"/>
        </w:rPr>
        <w:t>r</w:t>
      </w:r>
      <w:r w:rsidRPr="00F05140">
        <w:rPr>
          <w:sz w:val="16"/>
          <w:szCs w:val="16"/>
        </w:rPr>
        <w:t>op</w:t>
      </w:r>
      <w:r w:rsidRPr="00F05140">
        <w:rPr>
          <w:spacing w:val="-1"/>
          <w:sz w:val="16"/>
          <w:szCs w:val="16"/>
        </w:rPr>
        <w:t>er</w:t>
      </w:r>
      <w:r w:rsidRPr="00F05140">
        <w:rPr>
          <w:spacing w:val="6"/>
          <w:sz w:val="16"/>
          <w:szCs w:val="16"/>
        </w:rPr>
        <w:t>t</w:t>
      </w:r>
      <w:r w:rsidRPr="00F05140">
        <w:rPr>
          <w:spacing w:val="-7"/>
          <w:sz w:val="16"/>
          <w:szCs w:val="16"/>
        </w:rPr>
        <w:t>y</w:t>
      </w:r>
      <w:r w:rsidRPr="00F05140">
        <w:rPr>
          <w:spacing w:val="1"/>
          <w:sz w:val="16"/>
          <w:szCs w:val="16"/>
        </w:rPr>
        <w:t>S</w:t>
      </w:r>
      <w:r w:rsidRPr="00F05140">
        <w:rPr>
          <w:sz w:val="16"/>
          <w:szCs w:val="16"/>
        </w:rPr>
        <w:t>u</w:t>
      </w:r>
      <w:r w:rsidRPr="00F05140">
        <w:rPr>
          <w:spacing w:val="1"/>
          <w:sz w:val="16"/>
          <w:szCs w:val="16"/>
        </w:rPr>
        <w:t>mm</w:t>
      </w:r>
      <w:r w:rsidRPr="00F05140">
        <w:rPr>
          <w:spacing w:val="2"/>
          <w:sz w:val="16"/>
          <w:szCs w:val="16"/>
        </w:rPr>
        <w:t>a</w:t>
      </w:r>
      <w:r w:rsidRPr="00F05140">
        <w:rPr>
          <w:spacing w:val="4"/>
          <w:sz w:val="16"/>
          <w:szCs w:val="16"/>
        </w:rPr>
        <w:t>r</w:t>
      </w:r>
      <w:r w:rsidRPr="00F05140">
        <w:rPr>
          <w:spacing w:val="-5"/>
          <w:sz w:val="16"/>
          <w:szCs w:val="16"/>
        </w:rPr>
        <w:t>y</w:t>
      </w:r>
      <w:proofErr w:type="spellEnd"/>
      <w:r w:rsidRPr="00F05140">
        <w:rPr>
          <w:sz w:val="16"/>
          <w:szCs w:val="16"/>
        </w:rPr>
        <w:t>&gt;</w:t>
      </w:r>
    </w:p>
    <w:p w:rsidR="002C37BF" w:rsidRPr="00F05140" w:rsidRDefault="00876E6F">
      <w:pPr>
        <w:ind w:left="1241"/>
        <w:rPr>
          <w:sz w:val="16"/>
          <w:szCs w:val="16"/>
        </w:rPr>
      </w:pPr>
      <w:r w:rsidRPr="00F05140">
        <w:rPr>
          <w:spacing w:val="-1"/>
          <w:sz w:val="16"/>
          <w:szCs w:val="16"/>
        </w:rPr>
        <w:t>&lt;</w:t>
      </w:r>
      <w:r w:rsidRPr="00F05140">
        <w:rPr>
          <w:spacing w:val="1"/>
          <w:sz w:val="16"/>
          <w:szCs w:val="16"/>
        </w:rPr>
        <w:t>P</w:t>
      </w:r>
      <w:r w:rsidRPr="00F05140">
        <w:rPr>
          <w:spacing w:val="-1"/>
          <w:sz w:val="16"/>
          <w:szCs w:val="16"/>
        </w:rPr>
        <w:t>r</w:t>
      </w:r>
      <w:r w:rsidRPr="00F05140">
        <w:rPr>
          <w:sz w:val="16"/>
          <w:szCs w:val="16"/>
        </w:rPr>
        <w:t>op</w:t>
      </w:r>
      <w:r w:rsidRPr="00F05140">
        <w:rPr>
          <w:spacing w:val="-1"/>
          <w:sz w:val="16"/>
          <w:szCs w:val="16"/>
        </w:rPr>
        <w:t>er</w:t>
      </w:r>
      <w:r w:rsidRPr="00F05140">
        <w:rPr>
          <w:spacing w:val="6"/>
          <w:sz w:val="16"/>
          <w:szCs w:val="16"/>
        </w:rPr>
        <w:t>t</w:t>
      </w:r>
      <w:r w:rsidRPr="00F05140">
        <w:rPr>
          <w:sz w:val="16"/>
          <w:szCs w:val="16"/>
        </w:rPr>
        <w:t>y</w:t>
      </w:r>
      <w:r w:rsidRPr="00F05140">
        <w:rPr>
          <w:spacing w:val="-14"/>
          <w:sz w:val="16"/>
          <w:szCs w:val="16"/>
        </w:rPr>
        <w:t xml:space="preserve"> </w:t>
      </w:r>
      <w:proofErr w:type="spellStart"/>
      <w:r w:rsidRPr="00F05140">
        <w:rPr>
          <w:sz w:val="16"/>
          <w:szCs w:val="16"/>
        </w:rPr>
        <w:t>p</w:t>
      </w:r>
      <w:r w:rsidRPr="00F05140">
        <w:rPr>
          <w:spacing w:val="-1"/>
          <w:sz w:val="16"/>
          <w:szCs w:val="16"/>
        </w:rPr>
        <w:t>r</w:t>
      </w:r>
      <w:r w:rsidRPr="00F05140">
        <w:rPr>
          <w:sz w:val="16"/>
          <w:szCs w:val="16"/>
        </w:rPr>
        <w:t>o</w:t>
      </w:r>
      <w:r w:rsidRPr="00F05140">
        <w:rPr>
          <w:spacing w:val="3"/>
          <w:sz w:val="16"/>
          <w:szCs w:val="16"/>
        </w:rPr>
        <w:t>p</w:t>
      </w:r>
      <w:r w:rsidRPr="00F05140">
        <w:rPr>
          <w:spacing w:val="-1"/>
          <w:sz w:val="16"/>
          <w:szCs w:val="16"/>
        </w:rPr>
        <w:t>er</w:t>
      </w:r>
      <w:r w:rsidRPr="00F05140">
        <w:rPr>
          <w:spacing w:val="6"/>
          <w:sz w:val="16"/>
          <w:szCs w:val="16"/>
        </w:rPr>
        <w:t>t</w:t>
      </w:r>
      <w:r w:rsidRPr="00F05140">
        <w:rPr>
          <w:spacing w:val="-5"/>
          <w:sz w:val="16"/>
          <w:szCs w:val="16"/>
        </w:rPr>
        <w:t>y</w:t>
      </w:r>
      <w:r w:rsidRPr="00F05140">
        <w:rPr>
          <w:sz w:val="16"/>
          <w:szCs w:val="16"/>
        </w:rPr>
        <w:t>_</w:t>
      </w:r>
      <w:r w:rsidRPr="00F05140">
        <w:rPr>
          <w:spacing w:val="1"/>
          <w:sz w:val="16"/>
          <w:szCs w:val="16"/>
        </w:rPr>
        <w:t>i</w:t>
      </w:r>
      <w:r w:rsidRPr="00F05140">
        <w:rPr>
          <w:sz w:val="16"/>
          <w:szCs w:val="16"/>
        </w:rPr>
        <w:t>d</w:t>
      </w:r>
      <w:proofErr w:type="spellEnd"/>
      <w:r w:rsidRPr="00F05140">
        <w:rPr>
          <w:spacing w:val="-1"/>
          <w:sz w:val="16"/>
          <w:szCs w:val="16"/>
        </w:rPr>
        <w:t>=</w:t>
      </w:r>
      <w:r w:rsidRPr="00F05140">
        <w:rPr>
          <w:spacing w:val="1"/>
          <w:sz w:val="16"/>
          <w:szCs w:val="16"/>
        </w:rPr>
        <w:t>"</w:t>
      </w:r>
      <w:r w:rsidRPr="00F05140">
        <w:rPr>
          <w:sz w:val="16"/>
          <w:szCs w:val="16"/>
        </w:rPr>
        <w:t>"</w:t>
      </w:r>
      <w:r w:rsidRPr="00F05140">
        <w:rPr>
          <w:spacing w:val="-15"/>
          <w:sz w:val="16"/>
          <w:szCs w:val="16"/>
        </w:rPr>
        <w:t xml:space="preserve"> </w:t>
      </w:r>
      <w:proofErr w:type="spellStart"/>
      <w:r w:rsidRPr="00F05140">
        <w:rPr>
          <w:spacing w:val="1"/>
          <w:sz w:val="16"/>
          <w:szCs w:val="16"/>
        </w:rPr>
        <w:t>l</w:t>
      </w:r>
      <w:r w:rsidRPr="00F05140">
        <w:rPr>
          <w:spacing w:val="-1"/>
          <w:sz w:val="16"/>
          <w:szCs w:val="16"/>
        </w:rPr>
        <w:t>a</w:t>
      </w:r>
      <w:r w:rsidRPr="00F05140">
        <w:rPr>
          <w:sz w:val="16"/>
          <w:szCs w:val="16"/>
        </w:rPr>
        <w:t>s</w:t>
      </w:r>
      <w:r w:rsidRPr="00F05140">
        <w:rPr>
          <w:spacing w:val="1"/>
          <w:sz w:val="16"/>
          <w:szCs w:val="16"/>
        </w:rPr>
        <w:t>t</w:t>
      </w:r>
      <w:r w:rsidRPr="00F05140">
        <w:rPr>
          <w:sz w:val="16"/>
          <w:szCs w:val="16"/>
        </w:rPr>
        <w:t>_upd</w:t>
      </w:r>
      <w:r w:rsidRPr="00F05140">
        <w:rPr>
          <w:spacing w:val="-1"/>
          <w:sz w:val="16"/>
          <w:szCs w:val="16"/>
        </w:rPr>
        <w:t>a</w:t>
      </w:r>
      <w:r w:rsidRPr="00F05140">
        <w:rPr>
          <w:spacing w:val="3"/>
          <w:sz w:val="16"/>
          <w:szCs w:val="16"/>
        </w:rPr>
        <w:t>t</w:t>
      </w:r>
      <w:r w:rsidRPr="00F05140">
        <w:rPr>
          <w:spacing w:val="-1"/>
          <w:sz w:val="16"/>
          <w:szCs w:val="16"/>
        </w:rPr>
        <w:t>e</w:t>
      </w:r>
      <w:proofErr w:type="spellEnd"/>
      <w:r w:rsidRPr="00F05140">
        <w:rPr>
          <w:spacing w:val="2"/>
          <w:sz w:val="16"/>
          <w:szCs w:val="16"/>
        </w:rPr>
        <w:t>=</w:t>
      </w:r>
      <w:r w:rsidRPr="00F05140">
        <w:rPr>
          <w:spacing w:val="3"/>
          <w:sz w:val="16"/>
          <w:szCs w:val="16"/>
        </w:rPr>
        <w:t>"</w:t>
      </w:r>
      <w:proofErr w:type="spellStart"/>
      <w:r w:rsidRPr="00F05140">
        <w:rPr>
          <w:spacing w:val="-2"/>
          <w:sz w:val="16"/>
          <w:szCs w:val="16"/>
        </w:rPr>
        <w:t>y</w:t>
      </w:r>
      <w:r w:rsidRPr="00F05140">
        <w:rPr>
          <w:sz w:val="16"/>
          <w:szCs w:val="16"/>
        </w:rPr>
        <w:t>yy</w:t>
      </w:r>
      <w:r w:rsidRPr="00F05140">
        <w:rPr>
          <w:spacing w:val="-5"/>
          <w:sz w:val="16"/>
          <w:szCs w:val="16"/>
        </w:rPr>
        <w:t>y</w:t>
      </w:r>
      <w:proofErr w:type="spellEnd"/>
      <w:r w:rsidRPr="00F05140">
        <w:rPr>
          <w:spacing w:val="4"/>
          <w:sz w:val="16"/>
          <w:szCs w:val="16"/>
        </w:rPr>
        <w:t>-</w:t>
      </w:r>
      <w:r w:rsidRPr="00F05140">
        <w:rPr>
          <w:spacing w:val="1"/>
          <w:sz w:val="16"/>
          <w:szCs w:val="16"/>
        </w:rPr>
        <w:t>mm</w:t>
      </w:r>
      <w:r w:rsidRPr="00F05140">
        <w:rPr>
          <w:spacing w:val="-1"/>
          <w:sz w:val="16"/>
          <w:szCs w:val="16"/>
        </w:rPr>
        <w:t>-</w:t>
      </w:r>
      <w:proofErr w:type="spellStart"/>
      <w:r w:rsidRPr="00F05140">
        <w:rPr>
          <w:sz w:val="16"/>
          <w:szCs w:val="16"/>
        </w:rPr>
        <w:t>dd</w:t>
      </w:r>
      <w:proofErr w:type="spellEnd"/>
      <w:r w:rsidRPr="00F05140">
        <w:rPr>
          <w:spacing w:val="-24"/>
          <w:sz w:val="16"/>
          <w:szCs w:val="16"/>
        </w:rPr>
        <w:t xml:space="preserve"> </w:t>
      </w:r>
      <w:proofErr w:type="spellStart"/>
      <w:r w:rsidRPr="00F05140">
        <w:rPr>
          <w:sz w:val="16"/>
          <w:szCs w:val="16"/>
        </w:rPr>
        <w:t>hh</w:t>
      </w:r>
      <w:r w:rsidRPr="00F05140">
        <w:rPr>
          <w:spacing w:val="1"/>
          <w:sz w:val="16"/>
          <w:szCs w:val="16"/>
        </w:rPr>
        <w:t>:mm:</w:t>
      </w:r>
      <w:r w:rsidRPr="00F05140">
        <w:rPr>
          <w:sz w:val="16"/>
          <w:szCs w:val="16"/>
        </w:rPr>
        <w:t>ss</w:t>
      </w:r>
      <w:proofErr w:type="spellEnd"/>
      <w:r w:rsidRPr="00F05140">
        <w:rPr>
          <w:sz w:val="16"/>
          <w:szCs w:val="16"/>
        </w:rPr>
        <w:t>"</w:t>
      </w:r>
      <w:r w:rsidRPr="00F05140">
        <w:rPr>
          <w:spacing w:val="-11"/>
          <w:sz w:val="16"/>
          <w:szCs w:val="16"/>
        </w:rPr>
        <w:t xml:space="preserve"> </w:t>
      </w:r>
      <w:r w:rsidRPr="00F05140">
        <w:rPr>
          <w:spacing w:val="1"/>
          <w:sz w:val="16"/>
          <w:szCs w:val="16"/>
        </w:rPr>
        <w:t>/</w:t>
      </w:r>
      <w:r w:rsidRPr="00F05140">
        <w:rPr>
          <w:sz w:val="16"/>
          <w:szCs w:val="16"/>
        </w:rPr>
        <w:t>&gt;</w:t>
      </w:r>
    </w:p>
    <w:p w:rsidR="002C37BF" w:rsidRPr="00F05140" w:rsidRDefault="00876E6F">
      <w:pPr>
        <w:ind w:left="1241"/>
        <w:rPr>
          <w:sz w:val="16"/>
          <w:szCs w:val="16"/>
        </w:rPr>
      </w:pPr>
      <w:r w:rsidRPr="00F05140">
        <w:rPr>
          <w:spacing w:val="-1"/>
          <w:sz w:val="16"/>
          <w:szCs w:val="16"/>
        </w:rPr>
        <w:t>&lt;</w:t>
      </w:r>
      <w:r w:rsidRPr="00F05140">
        <w:rPr>
          <w:spacing w:val="1"/>
          <w:sz w:val="16"/>
          <w:szCs w:val="16"/>
        </w:rPr>
        <w:t>P</w:t>
      </w:r>
      <w:r w:rsidRPr="00F05140">
        <w:rPr>
          <w:spacing w:val="-1"/>
          <w:sz w:val="16"/>
          <w:szCs w:val="16"/>
        </w:rPr>
        <w:t>r</w:t>
      </w:r>
      <w:r w:rsidRPr="00F05140">
        <w:rPr>
          <w:sz w:val="16"/>
          <w:szCs w:val="16"/>
        </w:rPr>
        <w:t>op</w:t>
      </w:r>
      <w:r w:rsidRPr="00F05140">
        <w:rPr>
          <w:spacing w:val="-1"/>
          <w:sz w:val="16"/>
          <w:szCs w:val="16"/>
        </w:rPr>
        <w:t>er</w:t>
      </w:r>
      <w:r w:rsidRPr="00F05140">
        <w:rPr>
          <w:spacing w:val="6"/>
          <w:sz w:val="16"/>
          <w:szCs w:val="16"/>
        </w:rPr>
        <w:t>t</w:t>
      </w:r>
      <w:r w:rsidRPr="00F05140">
        <w:rPr>
          <w:sz w:val="16"/>
          <w:szCs w:val="16"/>
        </w:rPr>
        <w:t>y</w:t>
      </w:r>
      <w:r w:rsidRPr="00F05140">
        <w:rPr>
          <w:spacing w:val="-14"/>
          <w:sz w:val="16"/>
          <w:szCs w:val="16"/>
        </w:rPr>
        <w:t xml:space="preserve"> </w:t>
      </w:r>
      <w:proofErr w:type="spellStart"/>
      <w:r w:rsidRPr="00F05140">
        <w:rPr>
          <w:sz w:val="16"/>
          <w:szCs w:val="16"/>
        </w:rPr>
        <w:t>p</w:t>
      </w:r>
      <w:r w:rsidRPr="00F05140">
        <w:rPr>
          <w:spacing w:val="-1"/>
          <w:sz w:val="16"/>
          <w:szCs w:val="16"/>
        </w:rPr>
        <w:t>r</w:t>
      </w:r>
      <w:r w:rsidRPr="00F05140">
        <w:rPr>
          <w:sz w:val="16"/>
          <w:szCs w:val="16"/>
        </w:rPr>
        <w:t>o</w:t>
      </w:r>
      <w:r w:rsidRPr="00F05140">
        <w:rPr>
          <w:spacing w:val="3"/>
          <w:sz w:val="16"/>
          <w:szCs w:val="16"/>
        </w:rPr>
        <w:t>p</w:t>
      </w:r>
      <w:r w:rsidRPr="00F05140">
        <w:rPr>
          <w:spacing w:val="-1"/>
          <w:sz w:val="16"/>
          <w:szCs w:val="16"/>
        </w:rPr>
        <w:t>er</w:t>
      </w:r>
      <w:r w:rsidRPr="00F05140">
        <w:rPr>
          <w:spacing w:val="6"/>
          <w:sz w:val="16"/>
          <w:szCs w:val="16"/>
        </w:rPr>
        <w:t>t</w:t>
      </w:r>
      <w:r w:rsidRPr="00F05140">
        <w:rPr>
          <w:spacing w:val="-5"/>
          <w:sz w:val="16"/>
          <w:szCs w:val="16"/>
        </w:rPr>
        <w:t>y</w:t>
      </w:r>
      <w:r w:rsidRPr="00F05140">
        <w:rPr>
          <w:sz w:val="16"/>
          <w:szCs w:val="16"/>
        </w:rPr>
        <w:t>_</w:t>
      </w:r>
      <w:r w:rsidRPr="00F05140">
        <w:rPr>
          <w:spacing w:val="1"/>
          <w:sz w:val="16"/>
          <w:szCs w:val="16"/>
        </w:rPr>
        <w:t>i</w:t>
      </w:r>
      <w:r w:rsidRPr="00F05140">
        <w:rPr>
          <w:sz w:val="16"/>
          <w:szCs w:val="16"/>
        </w:rPr>
        <w:t>d</w:t>
      </w:r>
      <w:proofErr w:type="spellEnd"/>
      <w:r w:rsidRPr="00F05140">
        <w:rPr>
          <w:spacing w:val="-1"/>
          <w:sz w:val="16"/>
          <w:szCs w:val="16"/>
        </w:rPr>
        <w:t>=</w:t>
      </w:r>
      <w:r w:rsidRPr="00F05140">
        <w:rPr>
          <w:spacing w:val="1"/>
          <w:sz w:val="16"/>
          <w:szCs w:val="16"/>
        </w:rPr>
        <w:t>"</w:t>
      </w:r>
      <w:r w:rsidRPr="00F05140">
        <w:rPr>
          <w:sz w:val="16"/>
          <w:szCs w:val="16"/>
        </w:rPr>
        <w:t>"</w:t>
      </w:r>
      <w:r w:rsidRPr="00F05140">
        <w:rPr>
          <w:spacing w:val="-15"/>
          <w:sz w:val="16"/>
          <w:szCs w:val="16"/>
        </w:rPr>
        <w:t xml:space="preserve"> </w:t>
      </w:r>
      <w:proofErr w:type="spellStart"/>
      <w:r w:rsidRPr="00F05140">
        <w:rPr>
          <w:spacing w:val="1"/>
          <w:sz w:val="16"/>
          <w:szCs w:val="16"/>
        </w:rPr>
        <w:t>l</w:t>
      </w:r>
      <w:r w:rsidRPr="00F05140">
        <w:rPr>
          <w:spacing w:val="-1"/>
          <w:sz w:val="16"/>
          <w:szCs w:val="16"/>
        </w:rPr>
        <w:t>a</w:t>
      </w:r>
      <w:r w:rsidRPr="00F05140">
        <w:rPr>
          <w:sz w:val="16"/>
          <w:szCs w:val="16"/>
        </w:rPr>
        <w:t>s</w:t>
      </w:r>
      <w:r w:rsidRPr="00F05140">
        <w:rPr>
          <w:spacing w:val="1"/>
          <w:sz w:val="16"/>
          <w:szCs w:val="16"/>
        </w:rPr>
        <w:t>t</w:t>
      </w:r>
      <w:r w:rsidRPr="00F05140">
        <w:rPr>
          <w:sz w:val="16"/>
          <w:szCs w:val="16"/>
        </w:rPr>
        <w:t>_upd</w:t>
      </w:r>
      <w:r w:rsidRPr="00F05140">
        <w:rPr>
          <w:spacing w:val="-1"/>
          <w:sz w:val="16"/>
          <w:szCs w:val="16"/>
        </w:rPr>
        <w:t>a</w:t>
      </w:r>
      <w:r w:rsidRPr="00F05140">
        <w:rPr>
          <w:spacing w:val="3"/>
          <w:sz w:val="16"/>
          <w:szCs w:val="16"/>
        </w:rPr>
        <w:t>t</w:t>
      </w:r>
      <w:r w:rsidRPr="00F05140">
        <w:rPr>
          <w:spacing w:val="-1"/>
          <w:sz w:val="16"/>
          <w:szCs w:val="16"/>
        </w:rPr>
        <w:t>e</w:t>
      </w:r>
      <w:proofErr w:type="spellEnd"/>
      <w:r w:rsidRPr="00F05140">
        <w:rPr>
          <w:spacing w:val="2"/>
          <w:sz w:val="16"/>
          <w:szCs w:val="16"/>
        </w:rPr>
        <w:t>=</w:t>
      </w:r>
      <w:r w:rsidRPr="00F05140">
        <w:rPr>
          <w:spacing w:val="3"/>
          <w:sz w:val="16"/>
          <w:szCs w:val="16"/>
        </w:rPr>
        <w:t>"</w:t>
      </w:r>
      <w:proofErr w:type="spellStart"/>
      <w:r w:rsidRPr="00F05140">
        <w:rPr>
          <w:spacing w:val="-2"/>
          <w:sz w:val="16"/>
          <w:szCs w:val="16"/>
        </w:rPr>
        <w:t>y</w:t>
      </w:r>
      <w:r w:rsidRPr="00F05140">
        <w:rPr>
          <w:sz w:val="16"/>
          <w:szCs w:val="16"/>
        </w:rPr>
        <w:t>yy</w:t>
      </w:r>
      <w:r w:rsidRPr="00F05140">
        <w:rPr>
          <w:spacing w:val="-5"/>
          <w:sz w:val="16"/>
          <w:szCs w:val="16"/>
        </w:rPr>
        <w:t>y</w:t>
      </w:r>
      <w:proofErr w:type="spellEnd"/>
      <w:r w:rsidRPr="00F05140">
        <w:rPr>
          <w:spacing w:val="4"/>
          <w:sz w:val="16"/>
          <w:szCs w:val="16"/>
        </w:rPr>
        <w:t>-</w:t>
      </w:r>
      <w:r w:rsidRPr="00F05140">
        <w:rPr>
          <w:spacing w:val="1"/>
          <w:sz w:val="16"/>
          <w:szCs w:val="16"/>
        </w:rPr>
        <w:t>mm</w:t>
      </w:r>
      <w:r w:rsidRPr="00F05140">
        <w:rPr>
          <w:spacing w:val="-1"/>
          <w:sz w:val="16"/>
          <w:szCs w:val="16"/>
        </w:rPr>
        <w:t>-</w:t>
      </w:r>
      <w:proofErr w:type="spellStart"/>
      <w:r w:rsidRPr="00F05140">
        <w:rPr>
          <w:sz w:val="16"/>
          <w:szCs w:val="16"/>
        </w:rPr>
        <w:t>dd</w:t>
      </w:r>
      <w:proofErr w:type="spellEnd"/>
      <w:r w:rsidRPr="00F05140">
        <w:rPr>
          <w:spacing w:val="-24"/>
          <w:sz w:val="16"/>
          <w:szCs w:val="16"/>
        </w:rPr>
        <w:t xml:space="preserve"> </w:t>
      </w:r>
      <w:proofErr w:type="spellStart"/>
      <w:r w:rsidRPr="00F05140">
        <w:rPr>
          <w:sz w:val="16"/>
          <w:szCs w:val="16"/>
        </w:rPr>
        <w:t>hh</w:t>
      </w:r>
      <w:r w:rsidRPr="00F05140">
        <w:rPr>
          <w:spacing w:val="1"/>
          <w:sz w:val="16"/>
          <w:szCs w:val="16"/>
        </w:rPr>
        <w:t>:mm:</w:t>
      </w:r>
      <w:r w:rsidRPr="00F05140">
        <w:rPr>
          <w:sz w:val="16"/>
          <w:szCs w:val="16"/>
        </w:rPr>
        <w:t>ss</w:t>
      </w:r>
      <w:proofErr w:type="spellEnd"/>
      <w:r w:rsidRPr="00F05140">
        <w:rPr>
          <w:sz w:val="16"/>
          <w:szCs w:val="16"/>
        </w:rPr>
        <w:t>"</w:t>
      </w:r>
      <w:r w:rsidRPr="00F05140">
        <w:rPr>
          <w:spacing w:val="-11"/>
          <w:sz w:val="16"/>
          <w:szCs w:val="16"/>
        </w:rPr>
        <w:t xml:space="preserve"> </w:t>
      </w:r>
      <w:r w:rsidRPr="00F05140">
        <w:rPr>
          <w:spacing w:val="1"/>
          <w:sz w:val="16"/>
          <w:szCs w:val="16"/>
        </w:rPr>
        <w:t>/</w:t>
      </w:r>
      <w:r w:rsidRPr="00F05140">
        <w:rPr>
          <w:sz w:val="16"/>
          <w:szCs w:val="16"/>
        </w:rPr>
        <w:t>&gt;</w:t>
      </w:r>
    </w:p>
    <w:p w:rsidR="002C37BF" w:rsidRPr="00F05140" w:rsidRDefault="00876E6F">
      <w:pPr>
        <w:ind w:left="1241"/>
        <w:rPr>
          <w:sz w:val="16"/>
          <w:szCs w:val="16"/>
        </w:rPr>
      </w:pPr>
      <w:r w:rsidRPr="00F05140">
        <w:rPr>
          <w:spacing w:val="-1"/>
          <w:sz w:val="16"/>
          <w:szCs w:val="16"/>
        </w:rPr>
        <w:t>&lt;</w:t>
      </w:r>
      <w:r w:rsidRPr="00F05140">
        <w:rPr>
          <w:spacing w:val="1"/>
          <w:sz w:val="16"/>
          <w:szCs w:val="16"/>
        </w:rPr>
        <w:t>P</w:t>
      </w:r>
      <w:r w:rsidRPr="00F05140">
        <w:rPr>
          <w:spacing w:val="-1"/>
          <w:sz w:val="16"/>
          <w:szCs w:val="16"/>
        </w:rPr>
        <w:t>r</w:t>
      </w:r>
      <w:r w:rsidRPr="00F05140">
        <w:rPr>
          <w:sz w:val="16"/>
          <w:szCs w:val="16"/>
        </w:rPr>
        <w:t>op</w:t>
      </w:r>
      <w:r w:rsidRPr="00F05140">
        <w:rPr>
          <w:spacing w:val="-1"/>
          <w:sz w:val="16"/>
          <w:szCs w:val="16"/>
        </w:rPr>
        <w:t>er</w:t>
      </w:r>
      <w:r w:rsidRPr="00F05140">
        <w:rPr>
          <w:spacing w:val="6"/>
          <w:sz w:val="16"/>
          <w:szCs w:val="16"/>
        </w:rPr>
        <w:t>t</w:t>
      </w:r>
      <w:r w:rsidRPr="00F05140">
        <w:rPr>
          <w:sz w:val="16"/>
          <w:szCs w:val="16"/>
        </w:rPr>
        <w:t>y</w:t>
      </w:r>
      <w:r w:rsidRPr="00F05140">
        <w:rPr>
          <w:spacing w:val="-14"/>
          <w:sz w:val="16"/>
          <w:szCs w:val="16"/>
        </w:rPr>
        <w:t xml:space="preserve"> </w:t>
      </w:r>
      <w:proofErr w:type="spellStart"/>
      <w:r w:rsidRPr="00F05140">
        <w:rPr>
          <w:sz w:val="16"/>
          <w:szCs w:val="16"/>
        </w:rPr>
        <w:t>p</w:t>
      </w:r>
      <w:r w:rsidRPr="00F05140">
        <w:rPr>
          <w:spacing w:val="-1"/>
          <w:sz w:val="16"/>
          <w:szCs w:val="16"/>
        </w:rPr>
        <w:t>r</w:t>
      </w:r>
      <w:r w:rsidRPr="00F05140">
        <w:rPr>
          <w:sz w:val="16"/>
          <w:szCs w:val="16"/>
        </w:rPr>
        <w:t>o</w:t>
      </w:r>
      <w:r w:rsidRPr="00F05140">
        <w:rPr>
          <w:spacing w:val="3"/>
          <w:sz w:val="16"/>
          <w:szCs w:val="16"/>
        </w:rPr>
        <w:t>p</w:t>
      </w:r>
      <w:r w:rsidRPr="00F05140">
        <w:rPr>
          <w:spacing w:val="-1"/>
          <w:sz w:val="16"/>
          <w:szCs w:val="16"/>
        </w:rPr>
        <w:t>er</w:t>
      </w:r>
      <w:r w:rsidRPr="00F05140">
        <w:rPr>
          <w:spacing w:val="6"/>
          <w:sz w:val="16"/>
          <w:szCs w:val="16"/>
        </w:rPr>
        <w:t>t</w:t>
      </w:r>
      <w:r w:rsidRPr="00F05140">
        <w:rPr>
          <w:spacing w:val="-5"/>
          <w:sz w:val="16"/>
          <w:szCs w:val="16"/>
        </w:rPr>
        <w:t>y</w:t>
      </w:r>
      <w:r w:rsidRPr="00F05140">
        <w:rPr>
          <w:sz w:val="16"/>
          <w:szCs w:val="16"/>
        </w:rPr>
        <w:t>_</w:t>
      </w:r>
      <w:r w:rsidRPr="00F05140">
        <w:rPr>
          <w:spacing w:val="1"/>
          <w:sz w:val="16"/>
          <w:szCs w:val="16"/>
        </w:rPr>
        <w:t>i</w:t>
      </w:r>
      <w:r w:rsidRPr="00F05140">
        <w:rPr>
          <w:sz w:val="16"/>
          <w:szCs w:val="16"/>
        </w:rPr>
        <w:t>d</w:t>
      </w:r>
      <w:proofErr w:type="spellEnd"/>
      <w:r w:rsidRPr="00F05140">
        <w:rPr>
          <w:spacing w:val="-1"/>
          <w:sz w:val="16"/>
          <w:szCs w:val="16"/>
        </w:rPr>
        <w:t>=</w:t>
      </w:r>
      <w:r w:rsidRPr="00F05140">
        <w:rPr>
          <w:spacing w:val="1"/>
          <w:sz w:val="16"/>
          <w:szCs w:val="16"/>
        </w:rPr>
        <w:t>"</w:t>
      </w:r>
      <w:r w:rsidRPr="00F05140">
        <w:rPr>
          <w:sz w:val="16"/>
          <w:szCs w:val="16"/>
        </w:rPr>
        <w:t>"</w:t>
      </w:r>
      <w:r w:rsidRPr="00F05140">
        <w:rPr>
          <w:spacing w:val="-15"/>
          <w:sz w:val="16"/>
          <w:szCs w:val="16"/>
        </w:rPr>
        <w:t xml:space="preserve"> </w:t>
      </w:r>
      <w:proofErr w:type="spellStart"/>
      <w:r w:rsidRPr="00F05140">
        <w:rPr>
          <w:spacing w:val="1"/>
          <w:sz w:val="16"/>
          <w:szCs w:val="16"/>
        </w:rPr>
        <w:t>l</w:t>
      </w:r>
      <w:r w:rsidRPr="00F05140">
        <w:rPr>
          <w:spacing w:val="-1"/>
          <w:sz w:val="16"/>
          <w:szCs w:val="16"/>
        </w:rPr>
        <w:t>a</w:t>
      </w:r>
      <w:r w:rsidRPr="00F05140">
        <w:rPr>
          <w:sz w:val="16"/>
          <w:szCs w:val="16"/>
        </w:rPr>
        <w:t>s</w:t>
      </w:r>
      <w:r w:rsidRPr="00F05140">
        <w:rPr>
          <w:spacing w:val="1"/>
          <w:sz w:val="16"/>
          <w:szCs w:val="16"/>
        </w:rPr>
        <w:t>t</w:t>
      </w:r>
      <w:r w:rsidRPr="00F05140">
        <w:rPr>
          <w:sz w:val="16"/>
          <w:szCs w:val="16"/>
        </w:rPr>
        <w:t>_upd</w:t>
      </w:r>
      <w:r w:rsidRPr="00F05140">
        <w:rPr>
          <w:spacing w:val="-1"/>
          <w:sz w:val="16"/>
          <w:szCs w:val="16"/>
        </w:rPr>
        <w:t>a</w:t>
      </w:r>
      <w:r w:rsidRPr="00F05140">
        <w:rPr>
          <w:spacing w:val="3"/>
          <w:sz w:val="16"/>
          <w:szCs w:val="16"/>
        </w:rPr>
        <w:t>t</w:t>
      </w:r>
      <w:r w:rsidRPr="00F05140">
        <w:rPr>
          <w:spacing w:val="-1"/>
          <w:sz w:val="16"/>
          <w:szCs w:val="16"/>
        </w:rPr>
        <w:t>e</w:t>
      </w:r>
      <w:proofErr w:type="spellEnd"/>
      <w:r w:rsidRPr="00F05140">
        <w:rPr>
          <w:spacing w:val="2"/>
          <w:sz w:val="16"/>
          <w:szCs w:val="16"/>
        </w:rPr>
        <w:t>=</w:t>
      </w:r>
      <w:r w:rsidRPr="00F05140">
        <w:rPr>
          <w:spacing w:val="3"/>
          <w:sz w:val="16"/>
          <w:szCs w:val="16"/>
        </w:rPr>
        <w:t>"</w:t>
      </w:r>
      <w:proofErr w:type="spellStart"/>
      <w:r w:rsidRPr="00F05140">
        <w:rPr>
          <w:spacing w:val="-2"/>
          <w:sz w:val="16"/>
          <w:szCs w:val="16"/>
        </w:rPr>
        <w:t>y</w:t>
      </w:r>
      <w:r w:rsidRPr="00F05140">
        <w:rPr>
          <w:sz w:val="16"/>
          <w:szCs w:val="16"/>
        </w:rPr>
        <w:t>yy</w:t>
      </w:r>
      <w:r w:rsidRPr="00F05140">
        <w:rPr>
          <w:spacing w:val="-5"/>
          <w:sz w:val="16"/>
          <w:szCs w:val="16"/>
        </w:rPr>
        <w:t>y</w:t>
      </w:r>
      <w:proofErr w:type="spellEnd"/>
      <w:r w:rsidRPr="00F05140">
        <w:rPr>
          <w:spacing w:val="4"/>
          <w:sz w:val="16"/>
          <w:szCs w:val="16"/>
        </w:rPr>
        <w:t>-</w:t>
      </w:r>
      <w:r w:rsidRPr="00F05140">
        <w:rPr>
          <w:spacing w:val="1"/>
          <w:sz w:val="16"/>
          <w:szCs w:val="16"/>
        </w:rPr>
        <w:t>mm</w:t>
      </w:r>
      <w:r w:rsidRPr="00F05140">
        <w:rPr>
          <w:spacing w:val="-1"/>
          <w:sz w:val="16"/>
          <w:szCs w:val="16"/>
        </w:rPr>
        <w:t>-</w:t>
      </w:r>
      <w:proofErr w:type="spellStart"/>
      <w:r w:rsidRPr="00F05140">
        <w:rPr>
          <w:sz w:val="16"/>
          <w:szCs w:val="16"/>
        </w:rPr>
        <w:t>dd</w:t>
      </w:r>
      <w:proofErr w:type="spellEnd"/>
      <w:r w:rsidRPr="00F05140">
        <w:rPr>
          <w:spacing w:val="-24"/>
          <w:sz w:val="16"/>
          <w:szCs w:val="16"/>
        </w:rPr>
        <w:t xml:space="preserve"> </w:t>
      </w:r>
      <w:proofErr w:type="spellStart"/>
      <w:r w:rsidRPr="00F05140">
        <w:rPr>
          <w:sz w:val="16"/>
          <w:szCs w:val="16"/>
        </w:rPr>
        <w:t>hh</w:t>
      </w:r>
      <w:r w:rsidRPr="00F05140">
        <w:rPr>
          <w:spacing w:val="1"/>
          <w:sz w:val="16"/>
          <w:szCs w:val="16"/>
        </w:rPr>
        <w:t>:mm:</w:t>
      </w:r>
      <w:r w:rsidRPr="00F05140">
        <w:rPr>
          <w:sz w:val="16"/>
          <w:szCs w:val="16"/>
        </w:rPr>
        <w:t>ss</w:t>
      </w:r>
      <w:proofErr w:type="spellEnd"/>
      <w:r w:rsidRPr="00F05140">
        <w:rPr>
          <w:sz w:val="16"/>
          <w:szCs w:val="16"/>
        </w:rPr>
        <w:t>"</w:t>
      </w:r>
      <w:r w:rsidRPr="00F05140">
        <w:rPr>
          <w:spacing w:val="-11"/>
          <w:sz w:val="16"/>
          <w:szCs w:val="16"/>
        </w:rPr>
        <w:t xml:space="preserve"> </w:t>
      </w:r>
      <w:r w:rsidRPr="00F05140">
        <w:rPr>
          <w:spacing w:val="1"/>
          <w:sz w:val="16"/>
          <w:szCs w:val="16"/>
        </w:rPr>
        <w:t>/</w:t>
      </w:r>
      <w:r w:rsidRPr="00F05140">
        <w:rPr>
          <w:sz w:val="16"/>
          <w:szCs w:val="16"/>
        </w:rPr>
        <w:t>&gt;</w:t>
      </w:r>
    </w:p>
    <w:p w:rsidR="002C37BF" w:rsidRPr="00F05140" w:rsidRDefault="00876E6F">
      <w:pPr>
        <w:spacing w:line="260" w:lineRule="exact"/>
        <w:ind w:left="1001"/>
        <w:rPr>
          <w:sz w:val="16"/>
          <w:szCs w:val="16"/>
        </w:rPr>
      </w:pPr>
      <w:r w:rsidRPr="00F05140">
        <w:rPr>
          <w:spacing w:val="-1"/>
          <w:position w:val="-1"/>
          <w:sz w:val="16"/>
          <w:szCs w:val="16"/>
        </w:rPr>
        <w:t>&lt;</w:t>
      </w:r>
      <w:r w:rsidRPr="00F05140">
        <w:rPr>
          <w:spacing w:val="1"/>
          <w:position w:val="-1"/>
          <w:sz w:val="16"/>
          <w:szCs w:val="16"/>
        </w:rPr>
        <w:t>/</w:t>
      </w:r>
      <w:proofErr w:type="spellStart"/>
      <w:r w:rsidRPr="00F05140">
        <w:rPr>
          <w:spacing w:val="1"/>
          <w:position w:val="-1"/>
          <w:sz w:val="16"/>
          <w:szCs w:val="16"/>
        </w:rPr>
        <w:t>P</w:t>
      </w:r>
      <w:r w:rsidRPr="00F05140">
        <w:rPr>
          <w:spacing w:val="-1"/>
          <w:position w:val="-1"/>
          <w:sz w:val="16"/>
          <w:szCs w:val="16"/>
        </w:rPr>
        <w:t>r</w:t>
      </w:r>
      <w:r w:rsidRPr="00F05140">
        <w:rPr>
          <w:position w:val="-1"/>
          <w:sz w:val="16"/>
          <w:szCs w:val="16"/>
        </w:rPr>
        <w:t>op</w:t>
      </w:r>
      <w:r w:rsidRPr="00F05140">
        <w:rPr>
          <w:spacing w:val="-1"/>
          <w:position w:val="-1"/>
          <w:sz w:val="16"/>
          <w:szCs w:val="16"/>
        </w:rPr>
        <w:t>er</w:t>
      </w:r>
      <w:r w:rsidRPr="00F05140">
        <w:rPr>
          <w:spacing w:val="6"/>
          <w:position w:val="-1"/>
          <w:sz w:val="16"/>
          <w:szCs w:val="16"/>
        </w:rPr>
        <w:t>t</w:t>
      </w:r>
      <w:r w:rsidRPr="00F05140">
        <w:rPr>
          <w:spacing w:val="-7"/>
          <w:position w:val="-1"/>
          <w:sz w:val="16"/>
          <w:szCs w:val="16"/>
        </w:rPr>
        <w:t>y</w:t>
      </w:r>
      <w:r w:rsidRPr="00F05140">
        <w:rPr>
          <w:spacing w:val="1"/>
          <w:position w:val="-1"/>
          <w:sz w:val="16"/>
          <w:szCs w:val="16"/>
        </w:rPr>
        <w:t>S</w:t>
      </w:r>
      <w:r w:rsidRPr="00F05140">
        <w:rPr>
          <w:position w:val="-1"/>
          <w:sz w:val="16"/>
          <w:szCs w:val="16"/>
        </w:rPr>
        <w:t>u</w:t>
      </w:r>
      <w:r w:rsidRPr="00F05140">
        <w:rPr>
          <w:spacing w:val="1"/>
          <w:position w:val="-1"/>
          <w:sz w:val="16"/>
          <w:szCs w:val="16"/>
        </w:rPr>
        <w:t>mm</w:t>
      </w:r>
      <w:r w:rsidRPr="00F05140">
        <w:rPr>
          <w:spacing w:val="-1"/>
          <w:position w:val="-1"/>
          <w:sz w:val="16"/>
          <w:szCs w:val="16"/>
        </w:rPr>
        <w:t>a</w:t>
      </w:r>
      <w:r w:rsidRPr="00F05140">
        <w:rPr>
          <w:spacing w:val="4"/>
          <w:position w:val="-1"/>
          <w:sz w:val="16"/>
          <w:szCs w:val="16"/>
        </w:rPr>
        <w:t>r</w:t>
      </w:r>
      <w:r w:rsidRPr="00F05140">
        <w:rPr>
          <w:spacing w:val="-5"/>
          <w:position w:val="-1"/>
          <w:sz w:val="16"/>
          <w:szCs w:val="16"/>
        </w:rPr>
        <w:t>y</w:t>
      </w:r>
      <w:proofErr w:type="spellEnd"/>
      <w:r w:rsidRPr="00F05140">
        <w:rPr>
          <w:position w:val="-1"/>
          <w:sz w:val="16"/>
          <w:szCs w:val="16"/>
        </w:rPr>
        <w:t>&gt;</w:t>
      </w:r>
    </w:p>
    <w:p w:rsidR="002C37BF" w:rsidRDefault="002C37BF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1"/>
        <w:gridCol w:w="720"/>
        <w:gridCol w:w="1080"/>
        <w:gridCol w:w="6227"/>
      </w:tblGrid>
      <w:tr w:rsidR="002C37BF">
        <w:trPr>
          <w:trHeight w:hRule="exact" w:val="290"/>
        </w:trPr>
        <w:tc>
          <w:tcPr>
            <w:tcW w:w="2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l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position w:val="-1"/>
              </w:rPr>
              <w:t>n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/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bu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b/>
                <w:position w:val="-1"/>
              </w:rPr>
              <w:t>Req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Occ</w:t>
            </w:r>
            <w:r>
              <w:rPr>
                <w:rFonts w:ascii="Verdana" w:eastAsia="Verdana" w:hAnsi="Verdana" w:cs="Verdana"/>
                <w:b/>
                <w:position w:val="-1"/>
              </w:rPr>
              <w:t>urs</w:t>
            </w:r>
          </w:p>
        </w:tc>
        <w:tc>
          <w:tcPr>
            <w:tcW w:w="6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b/>
                <w:position w:val="-1"/>
              </w:rPr>
              <w:t>es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c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p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on</w:t>
            </w:r>
          </w:p>
        </w:tc>
      </w:tr>
      <w:tr w:rsidR="002C37BF">
        <w:trPr>
          <w:trHeight w:hRule="exact" w:val="288"/>
        </w:trPr>
        <w:tc>
          <w:tcPr>
            <w:tcW w:w="2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C37BF">
        <w:trPr>
          <w:trHeight w:hRule="exact" w:val="290"/>
        </w:trPr>
        <w:tc>
          <w:tcPr>
            <w:tcW w:w="2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9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3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dat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</w:p>
        </w:tc>
      </w:tr>
      <w:tr w:rsidR="002C37BF">
        <w:trPr>
          <w:trHeight w:hRule="exact" w:val="290"/>
        </w:trPr>
        <w:tc>
          <w:tcPr>
            <w:tcW w:w="2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4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_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3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Un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8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</w:tr>
      <w:tr w:rsidR="002C37BF">
        <w:trPr>
          <w:trHeight w:hRule="exact" w:val="288"/>
        </w:trPr>
        <w:tc>
          <w:tcPr>
            <w:tcW w:w="2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4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t_updat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right="93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st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dat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w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updat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</w:p>
        </w:tc>
      </w:tr>
    </w:tbl>
    <w:p w:rsidR="002C37BF" w:rsidRDefault="002C37BF">
      <w:pPr>
        <w:spacing w:before="7" w:line="100" w:lineRule="exact"/>
        <w:rPr>
          <w:sz w:val="10"/>
          <w:szCs w:val="10"/>
        </w:rPr>
      </w:pPr>
    </w:p>
    <w:p w:rsidR="002C37BF" w:rsidRDefault="002C37BF">
      <w:pPr>
        <w:spacing w:line="200" w:lineRule="exact"/>
      </w:pPr>
    </w:p>
    <w:p w:rsidR="002C37BF" w:rsidRDefault="002C37BF">
      <w:pPr>
        <w:spacing w:line="200" w:lineRule="exact"/>
      </w:pPr>
    </w:p>
    <w:p w:rsidR="002C37BF" w:rsidRPr="00FF6E38" w:rsidRDefault="00876E6F" w:rsidP="00032AA6">
      <w:pPr>
        <w:spacing w:before="29"/>
        <w:ind w:left="90"/>
        <w:rPr>
          <w:sz w:val="24"/>
          <w:szCs w:val="24"/>
        </w:rPr>
      </w:pPr>
      <w:r w:rsidRPr="00FF6E38">
        <w:rPr>
          <w:b/>
          <w:spacing w:val="-2"/>
          <w:sz w:val="24"/>
          <w:szCs w:val="24"/>
        </w:rPr>
        <w:t>P</w:t>
      </w:r>
      <w:r w:rsidRPr="00FF6E38">
        <w:rPr>
          <w:b/>
          <w:spacing w:val="-1"/>
          <w:sz w:val="24"/>
          <w:szCs w:val="24"/>
        </w:rPr>
        <w:t>r</w:t>
      </w:r>
      <w:r w:rsidRPr="00FF6E38">
        <w:rPr>
          <w:b/>
          <w:sz w:val="24"/>
          <w:szCs w:val="24"/>
        </w:rPr>
        <w:t>o</w:t>
      </w:r>
      <w:r w:rsidRPr="00FF6E38">
        <w:rPr>
          <w:b/>
          <w:spacing w:val="1"/>
          <w:sz w:val="24"/>
          <w:szCs w:val="24"/>
        </w:rPr>
        <w:t>p</w:t>
      </w:r>
      <w:r w:rsidRPr="00FF6E38">
        <w:rPr>
          <w:b/>
          <w:spacing w:val="2"/>
          <w:sz w:val="24"/>
          <w:szCs w:val="24"/>
        </w:rPr>
        <w:t>e</w:t>
      </w:r>
      <w:r w:rsidRPr="00FF6E38">
        <w:rPr>
          <w:b/>
          <w:spacing w:val="-1"/>
          <w:sz w:val="24"/>
          <w:szCs w:val="24"/>
        </w:rPr>
        <w:t>rt</w:t>
      </w:r>
      <w:r w:rsidRPr="00FF6E38">
        <w:rPr>
          <w:b/>
          <w:sz w:val="24"/>
          <w:szCs w:val="24"/>
        </w:rPr>
        <w:t>y</w:t>
      </w:r>
      <w:r w:rsidRPr="00FF6E38">
        <w:rPr>
          <w:b/>
          <w:spacing w:val="-9"/>
          <w:sz w:val="24"/>
          <w:szCs w:val="24"/>
        </w:rPr>
        <w:t xml:space="preserve"> </w:t>
      </w:r>
      <w:r w:rsidRPr="00FF6E38">
        <w:rPr>
          <w:b/>
          <w:spacing w:val="2"/>
          <w:sz w:val="24"/>
          <w:szCs w:val="24"/>
        </w:rPr>
        <w:t>D</w:t>
      </w:r>
      <w:r w:rsidRPr="00FF6E38">
        <w:rPr>
          <w:b/>
          <w:spacing w:val="-1"/>
          <w:sz w:val="24"/>
          <w:szCs w:val="24"/>
        </w:rPr>
        <w:t>et</w:t>
      </w:r>
      <w:r w:rsidRPr="00FF6E38">
        <w:rPr>
          <w:b/>
          <w:sz w:val="24"/>
          <w:szCs w:val="24"/>
        </w:rPr>
        <w:t>a</w:t>
      </w:r>
      <w:r w:rsidRPr="00FF6E38">
        <w:rPr>
          <w:b/>
          <w:spacing w:val="1"/>
          <w:sz w:val="24"/>
          <w:szCs w:val="24"/>
        </w:rPr>
        <w:t>il</w:t>
      </w:r>
      <w:r w:rsidRPr="00FF6E38">
        <w:rPr>
          <w:b/>
          <w:sz w:val="24"/>
          <w:szCs w:val="24"/>
        </w:rPr>
        <w:t>s</w:t>
      </w:r>
    </w:p>
    <w:p w:rsidR="002C37BF" w:rsidRDefault="00352A64" w:rsidP="00032AA6">
      <w:pPr>
        <w:spacing w:line="260" w:lineRule="exact"/>
        <w:ind w:left="90"/>
        <w:rPr>
          <w:sz w:val="24"/>
          <w:szCs w:val="24"/>
        </w:rPr>
      </w:pPr>
      <w:r w:rsidRPr="00FF6E38">
        <w:rPr>
          <w:spacing w:val="-1"/>
          <w:sz w:val="24"/>
          <w:szCs w:val="24"/>
        </w:rPr>
        <w:t>The requestor</w:t>
      </w:r>
      <w:r w:rsidR="00876E6F" w:rsidRPr="00FF6E38">
        <w:rPr>
          <w:spacing w:val="-12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w</w:t>
      </w:r>
      <w:r w:rsidR="00876E6F" w:rsidRPr="00FF6E38">
        <w:rPr>
          <w:spacing w:val="1"/>
          <w:sz w:val="24"/>
          <w:szCs w:val="24"/>
        </w:rPr>
        <w:t>il</w:t>
      </w:r>
      <w:r w:rsidR="00876E6F" w:rsidRPr="00FF6E38">
        <w:rPr>
          <w:sz w:val="24"/>
          <w:szCs w:val="24"/>
        </w:rPr>
        <w:t>l</w:t>
      </w:r>
      <w:r w:rsidR="00876E6F" w:rsidRPr="00FF6E38">
        <w:rPr>
          <w:spacing w:val="-1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s</w:t>
      </w:r>
      <w:r w:rsidR="00876E6F" w:rsidRPr="00FF6E38">
        <w:rPr>
          <w:spacing w:val="-1"/>
          <w:sz w:val="24"/>
          <w:szCs w:val="24"/>
        </w:rPr>
        <w:t>e</w:t>
      </w:r>
      <w:r w:rsidR="00876E6F" w:rsidRPr="00FF6E38">
        <w:rPr>
          <w:sz w:val="24"/>
          <w:szCs w:val="24"/>
        </w:rPr>
        <w:t>nd</w:t>
      </w:r>
      <w:r w:rsidR="00876E6F" w:rsidRPr="00FF6E38">
        <w:rPr>
          <w:spacing w:val="-4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a</w:t>
      </w:r>
      <w:r w:rsidR="00876E6F" w:rsidRPr="00FF6E38">
        <w:rPr>
          <w:spacing w:val="-2"/>
          <w:sz w:val="24"/>
          <w:szCs w:val="24"/>
        </w:rPr>
        <w:t xml:space="preserve"> </w:t>
      </w:r>
      <w:r w:rsidR="00876E6F" w:rsidRPr="00FF6E38">
        <w:rPr>
          <w:spacing w:val="2"/>
          <w:sz w:val="24"/>
          <w:szCs w:val="24"/>
        </w:rPr>
        <w:t>r</w:t>
      </w:r>
      <w:r w:rsidR="00876E6F" w:rsidRPr="00FF6E38">
        <w:rPr>
          <w:spacing w:val="-1"/>
          <w:sz w:val="24"/>
          <w:szCs w:val="24"/>
        </w:rPr>
        <w:t>e</w:t>
      </w:r>
      <w:r w:rsidR="00876E6F" w:rsidRPr="00FF6E38">
        <w:rPr>
          <w:sz w:val="24"/>
          <w:szCs w:val="24"/>
        </w:rPr>
        <w:t>q</w:t>
      </w:r>
      <w:r w:rsidR="00876E6F" w:rsidRPr="00FF6E38">
        <w:rPr>
          <w:spacing w:val="3"/>
          <w:sz w:val="24"/>
          <w:szCs w:val="24"/>
        </w:rPr>
        <w:t>u</w:t>
      </w:r>
      <w:r w:rsidR="00876E6F" w:rsidRPr="00FF6E38">
        <w:rPr>
          <w:spacing w:val="-1"/>
          <w:sz w:val="24"/>
          <w:szCs w:val="24"/>
        </w:rPr>
        <w:t>e</w:t>
      </w:r>
      <w:r w:rsidR="00876E6F" w:rsidRPr="00FF6E38">
        <w:rPr>
          <w:sz w:val="24"/>
          <w:szCs w:val="24"/>
        </w:rPr>
        <w:t>st</w:t>
      </w:r>
      <w:r w:rsidR="00876E6F" w:rsidRPr="00FF6E38">
        <w:rPr>
          <w:spacing w:val="-5"/>
          <w:sz w:val="24"/>
          <w:szCs w:val="24"/>
        </w:rPr>
        <w:t xml:space="preserve"> </w:t>
      </w:r>
      <w:r w:rsidR="00876E6F" w:rsidRPr="00FF6E38">
        <w:rPr>
          <w:spacing w:val="-1"/>
          <w:sz w:val="24"/>
          <w:szCs w:val="24"/>
        </w:rPr>
        <w:t>f</w:t>
      </w:r>
      <w:r w:rsidR="00876E6F" w:rsidRPr="00FF6E38">
        <w:rPr>
          <w:sz w:val="24"/>
          <w:szCs w:val="24"/>
        </w:rPr>
        <w:t>or</w:t>
      </w:r>
      <w:r w:rsidR="00876E6F" w:rsidRPr="00FF6E38">
        <w:rPr>
          <w:spacing w:val="-3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d</w:t>
      </w:r>
      <w:r w:rsidR="00876E6F" w:rsidRPr="00FF6E38">
        <w:rPr>
          <w:spacing w:val="-1"/>
          <w:sz w:val="24"/>
          <w:szCs w:val="24"/>
        </w:rPr>
        <w:t>e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pacing w:val="-1"/>
          <w:sz w:val="24"/>
          <w:szCs w:val="24"/>
        </w:rPr>
        <w:t>a</w:t>
      </w:r>
      <w:r w:rsidR="00876E6F" w:rsidRPr="00FF6E38">
        <w:rPr>
          <w:spacing w:val="1"/>
          <w:sz w:val="24"/>
          <w:szCs w:val="24"/>
        </w:rPr>
        <w:t>il</w:t>
      </w:r>
      <w:r w:rsidR="00876E6F" w:rsidRPr="00FF6E38">
        <w:rPr>
          <w:sz w:val="24"/>
          <w:szCs w:val="24"/>
        </w:rPr>
        <w:t>s</w:t>
      </w:r>
      <w:r w:rsidR="00876E6F" w:rsidRPr="00FF6E38">
        <w:rPr>
          <w:spacing w:val="-4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of</w:t>
      </w:r>
      <w:r w:rsidR="00876E6F" w:rsidRPr="00FF6E38">
        <w:rPr>
          <w:spacing w:val="-2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one</w:t>
      </w:r>
      <w:r w:rsidR="00876E6F" w:rsidRPr="00FF6E38">
        <w:rPr>
          <w:spacing w:val="-4"/>
          <w:sz w:val="24"/>
          <w:szCs w:val="24"/>
        </w:rPr>
        <w:t xml:space="preserve"> </w:t>
      </w:r>
      <w:r w:rsidR="00876E6F" w:rsidRPr="00FF6E38">
        <w:rPr>
          <w:spacing w:val="3"/>
          <w:sz w:val="24"/>
          <w:szCs w:val="24"/>
        </w:rPr>
        <w:t>p</w:t>
      </w:r>
      <w:r w:rsidR="00876E6F" w:rsidRPr="00FF6E38">
        <w:rPr>
          <w:spacing w:val="-1"/>
          <w:sz w:val="24"/>
          <w:szCs w:val="24"/>
        </w:rPr>
        <w:t>r</w:t>
      </w:r>
      <w:r w:rsidR="00876E6F" w:rsidRPr="00FF6E38">
        <w:rPr>
          <w:spacing w:val="2"/>
          <w:sz w:val="24"/>
          <w:szCs w:val="24"/>
        </w:rPr>
        <w:t>o</w:t>
      </w:r>
      <w:r w:rsidR="00876E6F" w:rsidRPr="00FF6E38">
        <w:rPr>
          <w:sz w:val="24"/>
          <w:szCs w:val="24"/>
        </w:rPr>
        <w:t>p</w:t>
      </w:r>
      <w:r w:rsidR="00876E6F" w:rsidRPr="00FF6E38">
        <w:rPr>
          <w:spacing w:val="-1"/>
          <w:sz w:val="24"/>
          <w:szCs w:val="24"/>
        </w:rPr>
        <w:t>er</w:t>
      </w:r>
      <w:r w:rsidR="00876E6F" w:rsidRPr="00FF6E38">
        <w:rPr>
          <w:spacing w:val="3"/>
          <w:sz w:val="24"/>
          <w:szCs w:val="24"/>
        </w:rPr>
        <w:t>t</w:t>
      </w:r>
      <w:r w:rsidR="00876E6F" w:rsidRPr="00FF6E38">
        <w:rPr>
          <w:spacing w:val="-5"/>
          <w:sz w:val="24"/>
          <w:szCs w:val="24"/>
        </w:rPr>
        <w:t>y</w:t>
      </w:r>
      <w:r w:rsidR="00876E6F" w:rsidRPr="00FF6E38">
        <w:rPr>
          <w:sz w:val="24"/>
          <w:szCs w:val="24"/>
        </w:rPr>
        <w:t>.</w:t>
      </w:r>
      <w:r w:rsidR="00876E6F" w:rsidRPr="00FF6E38">
        <w:rPr>
          <w:spacing w:val="55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The</w:t>
      </w:r>
      <w:r w:rsidR="00876E6F" w:rsidRPr="00FF6E38">
        <w:rPr>
          <w:spacing w:val="-5"/>
          <w:sz w:val="24"/>
          <w:szCs w:val="24"/>
        </w:rPr>
        <w:t xml:space="preserve"> </w:t>
      </w:r>
      <w:r w:rsidR="00876E6F" w:rsidRPr="00FF6E38">
        <w:rPr>
          <w:spacing w:val="2"/>
          <w:sz w:val="24"/>
          <w:szCs w:val="24"/>
        </w:rPr>
        <w:t>r</w:t>
      </w:r>
      <w:r w:rsidR="00876E6F" w:rsidRPr="00FF6E38">
        <w:rPr>
          <w:spacing w:val="-1"/>
          <w:sz w:val="24"/>
          <w:szCs w:val="24"/>
        </w:rPr>
        <w:t>e</w:t>
      </w:r>
      <w:r w:rsidR="00876E6F" w:rsidRPr="00FF6E38">
        <w:rPr>
          <w:sz w:val="24"/>
          <w:szCs w:val="24"/>
        </w:rPr>
        <w:t>qu</w:t>
      </w:r>
      <w:r w:rsidR="00876E6F" w:rsidRPr="00FF6E38">
        <w:rPr>
          <w:spacing w:val="-1"/>
          <w:sz w:val="24"/>
          <w:szCs w:val="24"/>
        </w:rPr>
        <w:t>e</w:t>
      </w:r>
      <w:r w:rsidR="00876E6F" w:rsidRPr="00FF6E38">
        <w:rPr>
          <w:sz w:val="24"/>
          <w:szCs w:val="24"/>
        </w:rPr>
        <w:t>st</w:t>
      </w:r>
      <w:r w:rsidR="00876E6F" w:rsidRPr="00FF6E38">
        <w:rPr>
          <w:spacing w:val="-5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w</w:t>
      </w:r>
      <w:r w:rsidR="00876E6F" w:rsidRPr="00FF6E38">
        <w:rPr>
          <w:spacing w:val="1"/>
          <w:sz w:val="24"/>
          <w:szCs w:val="24"/>
        </w:rPr>
        <w:t>il</w:t>
      </w:r>
      <w:r w:rsidR="00876E6F" w:rsidRPr="00FF6E38">
        <w:rPr>
          <w:sz w:val="24"/>
          <w:szCs w:val="24"/>
        </w:rPr>
        <w:t>l</w:t>
      </w:r>
      <w:r w:rsidR="00876E6F" w:rsidRPr="00FF6E38">
        <w:rPr>
          <w:spacing w:val="-1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i</w:t>
      </w:r>
      <w:r w:rsidR="00876E6F" w:rsidRPr="00FF6E38">
        <w:rPr>
          <w:sz w:val="24"/>
          <w:szCs w:val="24"/>
        </w:rPr>
        <w:t>n</w:t>
      </w:r>
      <w:r w:rsidR="00876E6F" w:rsidRPr="00FF6E38">
        <w:rPr>
          <w:spacing w:val="-1"/>
          <w:sz w:val="24"/>
          <w:szCs w:val="24"/>
        </w:rPr>
        <w:t>c</w:t>
      </w:r>
      <w:r w:rsidR="00876E6F" w:rsidRPr="00FF6E38">
        <w:rPr>
          <w:spacing w:val="1"/>
          <w:sz w:val="24"/>
          <w:szCs w:val="24"/>
        </w:rPr>
        <w:t>l</w:t>
      </w:r>
      <w:r w:rsidR="00876E6F" w:rsidRPr="00FF6E38">
        <w:rPr>
          <w:sz w:val="24"/>
          <w:szCs w:val="24"/>
        </w:rPr>
        <w:t>ude</w:t>
      </w:r>
      <w:r w:rsidR="00876E6F" w:rsidRPr="00FF6E38">
        <w:rPr>
          <w:spacing w:val="-7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z w:val="24"/>
          <w:szCs w:val="24"/>
        </w:rPr>
        <w:t>he</w:t>
      </w:r>
      <w:r w:rsidR="00876E6F" w:rsidRPr="00FF6E38">
        <w:rPr>
          <w:spacing w:val="-3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p</w:t>
      </w:r>
      <w:r w:rsidR="00876E6F" w:rsidRPr="00FF6E38">
        <w:rPr>
          <w:spacing w:val="-1"/>
          <w:sz w:val="24"/>
          <w:szCs w:val="24"/>
        </w:rPr>
        <w:t>r</w:t>
      </w:r>
      <w:r w:rsidR="00876E6F" w:rsidRPr="00FF6E38">
        <w:rPr>
          <w:sz w:val="24"/>
          <w:szCs w:val="24"/>
        </w:rPr>
        <w:t>op</w:t>
      </w:r>
      <w:r w:rsidR="00876E6F" w:rsidRPr="00FF6E38">
        <w:rPr>
          <w:spacing w:val="2"/>
          <w:sz w:val="24"/>
          <w:szCs w:val="24"/>
        </w:rPr>
        <w:t>e</w:t>
      </w:r>
      <w:r w:rsidR="00876E6F" w:rsidRPr="00FF6E38">
        <w:rPr>
          <w:spacing w:val="-1"/>
          <w:sz w:val="24"/>
          <w:szCs w:val="24"/>
        </w:rPr>
        <w:t>r</w:t>
      </w:r>
      <w:r w:rsidR="00876E6F" w:rsidRPr="00FF6E38">
        <w:rPr>
          <w:spacing w:val="6"/>
          <w:sz w:val="24"/>
          <w:szCs w:val="24"/>
        </w:rPr>
        <w:t>t</w:t>
      </w:r>
      <w:r w:rsidR="00876E6F" w:rsidRPr="00FF6E38">
        <w:rPr>
          <w:sz w:val="24"/>
          <w:szCs w:val="24"/>
        </w:rPr>
        <w:t>y</w:t>
      </w:r>
      <w:r w:rsidR="00FF6E38" w:rsidRPr="00FF6E38">
        <w:rPr>
          <w:sz w:val="24"/>
          <w:szCs w:val="24"/>
        </w:rPr>
        <w:t xml:space="preserve"> </w:t>
      </w:r>
      <w:r w:rsidR="00876E6F" w:rsidRPr="00FF6E38">
        <w:rPr>
          <w:spacing w:val="-3"/>
          <w:sz w:val="24"/>
          <w:szCs w:val="24"/>
        </w:rPr>
        <w:t>I</w:t>
      </w:r>
      <w:r w:rsidR="00876E6F" w:rsidRPr="00FF6E38">
        <w:rPr>
          <w:sz w:val="24"/>
          <w:szCs w:val="24"/>
        </w:rPr>
        <w:t>D</w:t>
      </w:r>
      <w:r w:rsidR="00876E6F" w:rsidRPr="00FF6E38">
        <w:rPr>
          <w:spacing w:val="-1"/>
          <w:sz w:val="24"/>
          <w:szCs w:val="24"/>
        </w:rPr>
        <w:t xml:space="preserve"> f</w:t>
      </w:r>
      <w:r w:rsidR="00876E6F" w:rsidRPr="00FF6E38">
        <w:rPr>
          <w:sz w:val="24"/>
          <w:szCs w:val="24"/>
        </w:rPr>
        <w:t>ound</w:t>
      </w:r>
      <w:r w:rsidR="00876E6F" w:rsidRPr="00FF6E38">
        <w:rPr>
          <w:spacing w:val="-6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i</w:t>
      </w:r>
      <w:r w:rsidR="00876E6F" w:rsidRPr="00FF6E38">
        <w:rPr>
          <w:sz w:val="24"/>
          <w:szCs w:val="24"/>
        </w:rPr>
        <w:t>n</w:t>
      </w:r>
      <w:r w:rsidR="00876E6F" w:rsidRPr="00FF6E38">
        <w:rPr>
          <w:spacing w:val="-1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z w:val="24"/>
          <w:szCs w:val="24"/>
        </w:rPr>
        <w:t>he</w:t>
      </w:r>
      <w:r w:rsidR="00876E6F" w:rsidRPr="00FF6E38">
        <w:rPr>
          <w:spacing w:val="-3"/>
          <w:sz w:val="24"/>
          <w:szCs w:val="24"/>
        </w:rPr>
        <w:t xml:space="preserve"> </w:t>
      </w:r>
      <w:proofErr w:type="spellStart"/>
      <w:r w:rsidR="00876E6F" w:rsidRPr="00FF6E38">
        <w:rPr>
          <w:spacing w:val="1"/>
          <w:sz w:val="24"/>
          <w:szCs w:val="24"/>
        </w:rPr>
        <w:t>P</w:t>
      </w:r>
      <w:r w:rsidR="00876E6F" w:rsidRPr="00FF6E38">
        <w:rPr>
          <w:spacing w:val="-1"/>
          <w:sz w:val="24"/>
          <w:szCs w:val="24"/>
        </w:rPr>
        <w:t>r</w:t>
      </w:r>
      <w:r w:rsidR="00876E6F" w:rsidRPr="00FF6E38">
        <w:rPr>
          <w:sz w:val="24"/>
          <w:szCs w:val="24"/>
        </w:rPr>
        <w:t>op</w:t>
      </w:r>
      <w:r w:rsidR="00876E6F" w:rsidRPr="00FF6E38">
        <w:rPr>
          <w:spacing w:val="-1"/>
          <w:sz w:val="24"/>
          <w:szCs w:val="24"/>
        </w:rPr>
        <w:t>er</w:t>
      </w:r>
      <w:r w:rsidR="00876E6F" w:rsidRPr="00FF6E38">
        <w:rPr>
          <w:spacing w:val="6"/>
          <w:sz w:val="24"/>
          <w:szCs w:val="24"/>
        </w:rPr>
        <w:t>t</w:t>
      </w:r>
      <w:r w:rsidR="00876E6F" w:rsidRPr="00FF6E38">
        <w:rPr>
          <w:spacing w:val="-2"/>
          <w:sz w:val="24"/>
          <w:szCs w:val="24"/>
        </w:rPr>
        <w:t>y</w:t>
      </w:r>
      <w:r w:rsidR="00876E6F" w:rsidRPr="00FF6E38">
        <w:rPr>
          <w:spacing w:val="1"/>
          <w:sz w:val="24"/>
          <w:szCs w:val="24"/>
        </w:rPr>
        <w:t>S</w:t>
      </w:r>
      <w:r w:rsidR="00876E6F" w:rsidRPr="00FF6E38">
        <w:rPr>
          <w:sz w:val="24"/>
          <w:szCs w:val="24"/>
        </w:rPr>
        <w:t>u</w:t>
      </w:r>
      <w:r w:rsidR="00876E6F" w:rsidRPr="00FF6E38">
        <w:rPr>
          <w:spacing w:val="1"/>
          <w:sz w:val="24"/>
          <w:szCs w:val="24"/>
        </w:rPr>
        <w:t>mm</w:t>
      </w:r>
      <w:r w:rsidR="00876E6F" w:rsidRPr="00FF6E38">
        <w:rPr>
          <w:spacing w:val="-1"/>
          <w:sz w:val="24"/>
          <w:szCs w:val="24"/>
        </w:rPr>
        <w:t>a</w:t>
      </w:r>
      <w:r w:rsidR="00876E6F" w:rsidRPr="00FF6E38">
        <w:rPr>
          <w:spacing w:val="2"/>
          <w:sz w:val="24"/>
          <w:szCs w:val="24"/>
        </w:rPr>
        <w:t>r</w:t>
      </w:r>
      <w:r w:rsidR="00876E6F" w:rsidRPr="00FF6E38">
        <w:rPr>
          <w:spacing w:val="-5"/>
          <w:sz w:val="24"/>
          <w:szCs w:val="24"/>
        </w:rPr>
        <w:t>y</w:t>
      </w:r>
      <w:proofErr w:type="spellEnd"/>
      <w:r w:rsidR="00876E6F" w:rsidRPr="00FF6E38">
        <w:rPr>
          <w:sz w:val="24"/>
          <w:szCs w:val="24"/>
        </w:rPr>
        <w:t>.</w:t>
      </w:r>
      <w:r w:rsidR="00876E6F" w:rsidRPr="00FF6E38">
        <w:rPr>
          <w:spacing w:val="42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The</w:t>
      </w:r>
      <w:r w:rsidR="00876E6F" w:rsidRPr="00FF6E38">
        <w:rPr>
          <w:spacing w:val="-2"/>
          <w:sz w:val="24"/>
          <w:szCs w:val="24"/>
        </w:rPr>
        <w:t xml:space="preserve"> </w:t>
      </w:r>
      <w:r w:rsidR="00876E6F" w:rsidRPr="00FF6E38">
        <w:rPr>
          <w:spacing w:val="-1"/>
          <w:sz w:val="24"/>
          <w:szCs w:val="24"/>
        </w:rPr>
        <w:t>re</w:t>
      </w:r>
      <w:r w:rsidR="00876E6F" w:rsidRPr="00FF6E38">
        <w:rPr>
          <w:sz w:val="24"/>
          <w:szCs w:val="24"/>
        </w:rPr>
        <w:t>sponse</w:t>
      </w:r>
      <w:r w:rsidR="00876E6F" w:rsidRPr="00FF6E38">
        <w:rPr>
          <w:spacing w:val="-6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w</w:t>
      </w:r>
      <w:r w:rsidR="00876E6F" w:rsidRPr="00FF6E38">
        <w:rPr>
          <w:spacing w:val="1"/>
          <w:sz w:val="24"/>
          <w:szCs w:val="24"/>
        </w:rPr>
        <w:t>il</w:t>
      </w:r>
      <w:r w:rsidR="00876E6F" w:rsidRPr="00FF6E38">
        <w:rPr>
          <w:sz w:val="24"/>
          <w:szCs w:val="24"/>
        </w:rPr>
        <w:t>l</w:t>
      </w:r>
      <w:r w:rsidR="00876E6F" w:rsidRPr="00FF6E38">
        <w:rPr>
          <w:spacing w:val="-2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i</w:t>
      </w:r>
      <w:r w:rsidR="00876E6F" w:rsidRPr="00FF6E38">
        <w:rPr>
          <w:sz w:val="24"/>
          <w:szCs w:val="24"/>
        </w:rPr>
        <w:t>n</w:t>
      </w:r>
      <w:r w:rsidR="00876E6F" w:rsidRPr="00FF6E38">
        <w:rPr>
          <w:spacing w:val="-1"/>
          <w:sz w:val="24"/>
          <w:szCs w:val="24"/>
        </w:rPr>
        <w:t>c</w:t>
      </w:r>
      <w:r w:rsidR="00876E6F" w:rsidRPr="00FF6E38">
        <w:rPr>
          <w:spacing w:val="1"/>
          <w:sz w:val="24"/>
          <w:szCs w:val="24"/>
        </w:rPr>
        <w:t>l</w:t>
      </w:r>
      <w:r w:rsidR="00876E6F" w:rsidRPr="00FF6E38">
        <w:rPr>
          <w:sz w:val="24"/>
          <w:szCs w:val="24"/>
        </w:rPr>
        <w:t>ude</w:t>
      </w:r>
      <w:r w:rsidR="00876E6F" w:rsidRPr="00FF6E38">
        <w:rPr>
          <w:spacing w:val="-7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z w:val="24"/>
          <w:szCs w:val="24"/>
        </w:rPr>
        <w:t>he</w:t>
      </w:r>
      <w:r w:rsidR="00876E6F" w:rsidRPr="00FF6E38">
        <w:rPr>
          <w:spacing w:val="-3"/>
          <w:sz w:val="24"/>
          <w:szCs w:val="24"/>
        </w:rPr>
        <w:t xml:space="preserve"> </w:t>
      </w:r>
      <w:r w:rsidR="00876E6F" w:rsidRPr="00FF6E38">
        <w:rPr>
          <w:spacing w:val="-1"/>
          <w:sz w:val="24"/>
          <w:szCs w:val="24"/>
        </w:rPr>
        <w:t>f</w:t>
      </w:r>
      <w:r w:rsidR="00876E6F" w:rsidRPr="00FF6E38">
        <w:rPr>
          <w:sz w:val="24"/>
          <w:szCs w:val="24"/>
        </w:rPr>
        <w:t>o</w:t>
      </w:r>
      <w:r w:rsidR="00876E6F" w:rsidRPr="00FF6E38">
        <w:rPr>
          <w:spacing w:val="1"/>
          <w:sz w:val="24"/>
          <w:szCs w:val="24"/>
        </w:rPr>
        <w:t>ll</w:t>
      </w:r>
      <w:r w:rsidR="00876E6F" w:rsidRPr="00FF6E38">
        <w:rPr>
          <w:sz w:val="24"/>
          <w:szCs w:val="24"/>
        </w:rPr>
        <w:t>ow</w:t>
      </w:r>
      <w:r w:rsidR="00876E6F" w:rsidRPr="00FF6E38">
        <w:rPr>
          <w:spacing w:val="1"/>
          <w:sz w:val="24"/>
          <w:szCs w:val="24"/>
        </w:rPr>
        <w:t>i</w:t>
      </w:r>
      <w:r w:rsidR="00876E6F" w:rsidRPr="00FF6E38">
        <w:rPr>
          <w:sz w:val="24"/>
          <w:szCs w:val="24"/>
        </w:rPr>
        <w:t>ng</w:t>
      </w:r>
      <w:r w:rsidR="00876E6F" w:rsidRPr="00FF6E38">
        <w:rPr>
          <w:spacing w:val="-9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d</w:t>
      </w:r>
      <w:r w:rsidR="00876E6F" w:rsidRPr="00FF6E38">
        <w:rPr>
          <w:spacing w:val="-1"/>
          <w:sz w:val="24"/>
          <w:szCs w:val="24"/>
        </w:rPr>
        <w:t>a</w:t>
      </w:r>
      <w:r w:rsidR="00876E6F" w:rsidRPr="00FF6E38">
        <w:rPr>
          <w:spacing w:val="3"/>
          <w:sz w:val="24"/>
          <w:szCs w:val="24"/>
        </w:rPr>
        <w:t>t</w:t>
      </w:r>
      <w:r w:rsidR="00876E6F" w:rsidRPr="00FF6E38">
        <w:rPr>
          <w:sz w:val="24"/>
          <w:szCs w:val="24"/>
        </w:rPr>
        <w:t>a</w:t>
      </w:r>
      <w:r w:rsidR="00876E6F" w:rsidRPr="00FF6E38">
        <w:rPr>
          <w:spacing w:val="-4"/>
          <w:sz w:val="24"/>
          <w:szCs w:val="24"/>
        </w:rPr>
        <w:t xml:space="preserve"> </w:t>
      </w:r>
      <w:r w:rsidR="00876E6F" w:rsidRPr="00FF6E38">
        <w:rPr>
          <w:spacing w:val="-1"/>
          <w:sz w:val="24"/>
          <w:szCs w:val="24"/>
        </w:rPr>
        <w:t>a</w:t>
      </w:r>
      <w:r w:rsidR="00876E6F" w:rsidRPr="00FF6E38">
        <w:rPr>
          <w:sz w:val="24"/>
          <w:szCs w:val="24"/>
        </w:rPr>
        <w:t>bout</w:t>
      </w:r>
      <w:r w:rsidR="00876E6F" w:rsidRPr="00FF6E38">
        <w:rPr>
          <w:spacing w:val="-4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z w:val="24"/>
          <w:szCs w:val="24"/>
        </w:rPr>
        <w:t>he</w:t>
      </w:r>
      <w:r w:rsidR="00876E6F" w:rsidRPr="00FF6E38">
        <w:rPr>
          <w:spacing w:val="-3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p</w:t>
      </w:r>
      <w:r w:rsidR="00876E6F" w:rsidRPr="00FF6E38">
        <w:rPr>
          <w:spacing w:val="-1"/>
          <w:sz w:val="24"/>
          <w:szCs w:val="24"/>
        </w:rPr>
        <w:t>r</w:t>
      </w:r>
      <w:r w:rsidR="00876E6F" w:rsidRPr="00FF6E38">
        <w:rPr>
          <w:sz w:val="24"/>
          <w:szCs w:val="24"/>
        </w:rPr>
        <w:t>o</w:t>
      </w:r>
      <w:r w:rsidR="00876E6F" w:rsidRPr="00FF6E38">
        <w:rPr>
          <w:spacing w:val="3"/>
          <w:sz w:val="24"/>
          <w:szCs w:val="24"/>
        </w:rPr>
        <w:t>p</w:t>
      </w:r>
      <w:r w:rsidR="00876E6F" w:rsidRPr="00FF6E38">
        <w:rPr>
          <w:spacing w:val="-1"/>
          <w:sz w:val="24"/>
          <w:szCs w:val="24"/>
        </w:rPr>
        <w:t>er</w:t>
      </w:r>
      <w:r w:rsidR="00876E6F" w:rsidRPr="00FF6E38">
        <w:rPr>
          <w:spacing w:val="6"/>
          <w:sz w:val="24"/>
          <w:szCs w:val="24"/>
        </w:rPr>
        <w:t>t</w:t>
      </w:r>
      <w:r w:rsidR="00876E6F" w:rsidRPr="00FF6E38">
        <w:rPr>
          <w:spacing w:val="-2"/>
          <w:sz w:val="24"/>
          <w:szCs w:val="24"/>
        </w:rPr>
        <w:t>y</w:t>
      </w:r>
      <w:r w:rsidR="00876E6F" w:rsidRPr="00FF6E38">
        <w:rPr>
          <w:sz w:val="24"/>
          <w:szCs w:val="24"/>
        </w:rPr>
        <w:t>. A</w:t>
      </w:r>
      <w:r w:rsidR="00876E6F" w:rsidRPr="00FF6E38">
        <w:rPr>
          <w:spacing w:val="-2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s</w:t>
      </w:r>
      <w:r w:rsidR="00876E6F" w:rsidRPr="00FF6E38">
        <w:rPr>
          <w:spacing w:val="-1"/>
          <w:sz w:val="24"/>
          <w:szCs w:val="24"/>
        </w:rPr>
        <w:t>a</w:t>
      </w:r>
      <w:r w:rsidR="00876E6F" w:rsidRPr="00FF6E38">
        <w:rPr>
          <w:spacing w:val="1"/>
          <w:sz w:val="24"/>
          <w:szCs w:val="24"/>
        </w:rPr>
        <w:t>m</w:t>
      </w:r>
      <w:r w:rsidR="00876E6F" w:rsidRPr="00FF6E38">
        <w:rPr>
          <w:sz w:val="24"/>
          <w:szCs w:val="24"/>
        </w:rPr>
        <w:t>p</w:t>
      </w:r>
      <w:r w:rsidR="00876E6F" w:rsidRPr="00FF6E38">
        <w:rPr>
          <w:spacing w:val="1"/>
          <w:sz w:val="24"/>
          <w:szCs w:val="24"/>
        </w:rPr>
        <w:t>l</w:t>
      </w:r>
      <w:r w:rsidR="00876E6F" w:rsidRPr="00FF6E38">
        <w:rPr>
          <w:sz w:val="24"/>
          <w:szCs w:val="24"/>
        </w:rPr>
        <w:t>e</w:t>
      </w:r>
      <w:r w:rsidR="00876E6F" w:rsidRPr="00FF6E38">
        <w:rPr>
          <w:spacing w:val="-7"/>
          <w:sz w:val="24"/>
          <w:szCs w:val="24"/>
        </w:rPr>
        <w:t xml:space="preserve"> </w:t>
      </w:r>
      <w:proofErr w:type="gramStart"/>
      <w:r w:rsidR="00876E6F" w:rsidRPr="00FF6E38">
        <w:rPr>
          <w:spacing w:val="-1"/>
          <w:sz w:val="24"/>
          <w:szCs w:val="24"/>
        </w:rPr>
        <w:t>ca</w:t>
      </w:r>
      <w:r w:rsidR="00876E6F" w:rsidRPr="00FF6E38">
        <w:rPr>
          <w:spacing w:val="1"/>
          <w:sz w:val="24"/>
          <w:szCs w:val="24"/>
        </w:rPr>
        <w:t>l</w:t>
      </w:r>
      <w:r w:rsidR="00876E6F" w:rsidRPr="00FF6E38">
        <w:rPr>
          <w:sz w:val="24"/>
          <w:szCs w:val="24"/>
        </w:rPr>
        <w:t>l</w:t>
      </w:r>
      <w:r w:rsidR="00876E6F" w:rsidRPr="00FF6E38">
        <w:rPr>
          <w:spacing w:val="-1"/>
          <w:sz w:val="24"/>
          <w:szCs w:val="24"/>
        </w:rPr>
        <w:t xml:space="preserve"> a</w:t>
      </w:r>
      <w:r w:rsidR="00876E6F" w:rsidRPr="00FF6E38">
        <w:rPr>
          <w:sz w:val="24"/>
          <w:szCs w:val="24"/>
        </w:rPr>
        <w:t>nd</w:t>
      </w:r>
      <w:r w:rsidR="00876E6F" w:rsidRPr="00FF6E38">
        <w:rPr>
          <w:spacing w:val="-3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z w:val="24"/>
          <w:szCs w:val="24"/>
        </w:rPr>
        <w:t xml:space="preserve">he </w:t>
      </w:r>
      <w:r w:rsidR="00876E6F" w:rsidRPr="00FF6E38">
        <w:rPr>
          <w:spacing w:val="-1"/>
          <w:sz w:val="24"/>
          <w:szCs w:val="24"/>
        </w:rPr>
        <w:t>re</w:t>
      </w:r>
      <w:r w:rsidR="00876E6F" w:rsidRPr="00FF6E38">
        <w:rPr>
          <w:spacing w:val="3"/>
          <w:sz w:val="24"/>
          <w:szCs w:val="24"/>
        </w:rPr>
        <w:t>s</w:t>
      </w:r>
      <w:r w:rsidR="00876E6F" w:rsidRPr="00FF6E38">
        <w:rPr>
          <w:sz w:val="24"/>
          <w:szCs w:val="24"/>
        </w:rPr>
        <w:t>ponse</w:t>
      </w:r>
      <w:r w:rsidR="00876E6F" w:rsidRPr="00FF6E38">
        <w:rPr>
          <w:spacing w:val="-9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s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pacing w:val="-1"/>
          <w:sz w:val="24"/>
          <w:szCs w:val="24"/>
        </w:rPr>
        <w:t>r</w:t>
      </w:r>
      <w:r w:rsidR="00876E6F" w:rsidRPr="00FF6E38">
        <w:rPr>
          <w:sz w:val="24"/>
          <w:szCs w:val="24"/>
        </w:rPr>
        <w:t>u</w:t>
      </w:r>
      <w:r w:rsidR="00876E6F" w:rsidRPr="00FF6E38">
        <w:rPr>
          <w:spacing w:val="-1"/>
          <w:sz w:val="24"/>
          <w:szCs w:val="24"/>
        </w:rPr>
        <w:t>c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z w:val="24"/>
          <w:szCs w:val="24"/>
        </w:rPr>
        <w:t>u</w:t>
      </w:r>
      <w:r w:rsidR="00876E6F" w:rsidRPr="00FF6E38">
        <w:rPr>
          <w:spacing w:val="-1"/>
          <w:sz w:val="24"/>
          <w:szCs w:val="24"/>
        </w:rPr>
        <w:t>r</w:t>
      </w:r>
      <w:r w:rsidR="00876E6F" w:rsidRPr="00FF6E38">
        <w:rPr>
          <w:sz w:val="24"/>
          <w:szCs w:val="24"/>
        </w:rPr>
        <w:t>e</w:t>
      </w:r>
      <w:proofErr w:type="gramEnd"/>
      <w:r w:rsidR="00876E6F" w:rsidRPr="00FF6E38">
        <w:rPr>
          <w:spacing w:val="-5"/>
          <w:sz w:val="24"/>
          <w:szCs w:val="24"/>
        </w:rPr>
        <w:t xml:space="preserve"> </w:t>
      </w:r>
      <w:r w:rsidR="00876E6F" w:rsidRPr="00FF6E38">
        <w:rPr>
          <w:spacing w:val="-1"/>
          <w:sz w:val="24"/>
          <w:szCs w:val="24"/>
        </w:rPr>
        <w:t>a</w:t>
      </w:r>
      <w:r w:rsidR="00876E6F" w:rsidRPr="00FF6E38">
        <w:rPr>
          <w:sz w:val="24"/>
          <w:szCs w:val="24"/>
        </w:rPr>
        <w:t>nd</w:t>
      </w:r>
      <w:r w:rsidR="00876E6F" w:rsidRPr="00FF6E38">
        <w:rPr>
          <w:spacing w:val="-3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a</w:t>
      </w:r>
      <w:r w:rsidR="00876E6F" w:rsidRPr="00FF6E38">
        <w:rPr>
          <w:spacing w:val="-2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pacing w:val="-1"/>
          <w:sz w:val="24"/>
          <w:szCs w:val="24"/>
        </w:rPr>
        <w:t>a</w:t>
      </w:r>
      <w:r w:rsidR="00876E6F" w:rsidRPr="00FF6E38">
        <w:rPr>
          <w:sz w:val="24"/>
          <w:szCs w:val="24"/>
        </w:rPr>
        <w:t>b</w:t>
      </w:r>
      <w:r w:rsidR="00876E6F" w:rsidRPr="00FF6E38">
        <w:rPr>
          <w:spacing w:val="2"/>
          <w:sz w:val="24"/>
          <w:szCs w:val="24"/>
        </w:rPr>
        <w:t>l</w:t>
      </w:r>
      <w:r w:rsidR="00876E6F" w:rsidRPr="00FF6E38">
        <w:rPr>
          <w:sz w:val="24"/>
          <w:szCs w:val="24"/>
        </w:rPr>
        <w:t>e</w:t>
      </w:r>
      <w:r w:rsidR="00876E6F" w:rsidRPr="00FF6E38">
        <w:rPr>
          <w:spacing w:val="-4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d</w:t>
      </w:r>
      <w:r w:rsidR="00876E6F" w:rsidRPr="00FF6E38">
        <w:rPr>
          <w:spacing w:val="-1"/>
          <w:sz w:val="24"/>
          <w:szCs w:val="24"/>
        </w:rPr>
        <w:t>e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pacing w:val="-1"/>
          <w:sz w:val="24"/>
          <w:szCs w:val="24"/>
        </w:rPr>
        <w:t>a</w:t>
      </w:r>
      <w:r w:rsidR="00876E6F" w:rsidRPr="00FF6E38">
        <w:rPr>
          <w:spacing w:val="1"/>
          <w:sz w:val="24"/>
          <w:szCs w:val="24"/>
        </w:rPr>
        <w:t>ili</w:t>
      </w:r>
      <w:r w:rsidR="00876E6F" w:rsidRPr="00FF6E38">
        <w:rPr>
          <w:sz w:val="24"/>
          <w:szCs w:val="24"/>
        </w:rPr>
        <w:t>ng</w:t>
      </w:r>
      <w:r w:rsidR="00876E6F" w:rsidRPr="00FF6E38">
        <w:rPr>
          <w:spacing w:val="-8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z w:val="24"/>
          <w:szCs w:val="24"/>
        </w:rPr>
        <w:t xml:space="preserve">he </w:t>
      </w:r>
      <w:r w:rsidR="00876E6F" w:rsidRPr="00FF6E38">
        <w:rPr>
          <w:spacing w:val="-1"/>
          <w:sz w:val="24"/>
          <w:szCs w:val="24"/>
        </w:rPr>
        <w:t>re</w:t>
      </w:r>
      <w:r w:rsidR="00876E6F" w:rsidRPr="00FF6E38">
        <w:rPr>
          <w:sz w:val="24"/>
          <w:szCs w:val="24"/>
        </w:rPr>
        <w:t>qu</w:t>
      </w:r>
      <w:r w:rsidR="00876E6F" w:rsidRPr="00FF6E38">
        <w:rPr>
          <w:spacing w:val="1"/>
          <w:sz w:val="24"/>
          <w:szCs w:val="24"/>
        </w:rPr>
        <w:t>i</w:t>
      </w:r>
      <w:r w:rsidR="00876E6F" w:rsidRPr="00FF6E38">
        <w:rPr>
          <w:spacing w:val="2"/>
          <w:sz w:val="24"/>
          <w:szCs w:val="24"/>
        </w:rPr>
        <w:t>r</w:t>
      </w:r>
      <w:r w:rsidR="00876E6F" w:rsidRPr="00FF6E38">
        <w:rPr>
          <w:spacing w:val="-1"/>
          <w:sz w:val="24"/>
          <w:szCs w:val="24"/>
        </w:rPr>
        <w:t>e</w:t>
      </w:r>
      <w:r w:rsidR="00876E6F" w:rsidRPr="00FF6E38">
        <w:rPr>
          <w:spacing w:val="1"/>
          <w:sz w:val="24"/>
          <w:szCs w:val="24"/>
        </w:rPr>
        <w:t>m</w:t>
      </w:r>
      <w:r w:rsidR="00876E6F" w:rsidRPr="00FF6E38">
        <w:rPr>
          <w:spacing w:val="2"/>
          <w:sz w:val="24"/>
          <w:szCs w:val="24"/>
        </w:rPr>
        <w:t>e</w:t>
      </w:r>
      <w:r w:rsidR="00876E6F" w:rsidRPr="00FF6E38">
        <w:rPr>
          <w:sz w:val="24"/>
          <w:szCs w:val="24"/>
        </w:rPr>
        <w:t>n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z w:val="24"/>
          <w:szCs w:val="24"/>
        </w:rPr>
        <w:t>s</w:t>
      </w:r>
      <w:r w:rsidR="00876E6F" w:rsidRPr="00FF6E38">
        <w:rPr>
          <w:spacing w:val="-11"/>
          <w:sz w:val="24"/>
          <w:szCs w:val="24"/>
        </w:rPr>
        <w:t xml:space="preserve"> </w:t>
      </w:r>
      <w:r w:rsidR="00876E6F" w:rsidRPr="00FF6E38">
        <w:rPr>
          <w:spacing w:val="-1"/>
          <w:sz w:val="24"/>
          <w:szCs w:val="24"/>
        </w:rPr>
        <w:t>a</w:t>
      </w:r>
      <w:r w:rsidR="00876E6F" w:rsidRPr="00FF6E38">
        <w:rPr>
          <w:sz w:val="24"/>
          <w:szCs w:val="24"/>
        </w:rPr>
        <w:t>nd</w:t>
      </w:r>
      <w:r w:rsidR="00876E6F" w:rsidRPr="00FF6E38">
        <w:rPr>
          <w:spacing w:val="-3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d</w:t>
      </w:r>
      <w:r w:rsidR="00876E6F" w:rsidRPr="00FF6E38">
        <w:rPr>
          <w:spacing w:val="-1"/>
          <w:sz w:val="24"/>
          <w:szCs w:val="24"/>
        </w:rPr>
        <w:t>e</w:t>
      </w:r>
      <w:r w:rsidR="00876E6F" w:rsidRPr="00FF6E38">
        <w:rPr>
          <w:sz w:val="24"/>
          <w:szCs w:val="24"/>
        </w:rPr>
        <w:t>s</w:t>
      </w:r>
      <w:r w:rsidR="00876E6F" w:rsidRPr="00FF6E38">
        <w:rPr>
          <w:spacing w:val="-1"/>
          <w:sz w:val="24"/>
          <w:szCs w:val="24"/>
        </w:rPr>
        <w:t>cr</w:t>
      </w:r>
      <w:r w:rsidR="00876E6F" w:rsidRPr="00FF6E38">
        <w:rPr>
          <w:spacing w:val="1"/>
          <w:sz w:val="24"/>
          <w:szCs w:val="24"/>
        </w:rPr>
        <w:t>i</w:t>
      </w:r>
      <w:r w:rsidR="00876E6F" w:rsidRPr="00FF6E38">
        <w:rPr>
          <w:sz w:val="24"/>
          <w:szCs w:val="24"/>
        </w:rPr>
        <w:t>p</w:t>
      </w:r>
      <w:r w:rsidR="00876E6F" w:rsidRPr="00FF6E38">
        <w:rPr>
          <w:spacing w:val="1"/>
          <w:sz w:val="24"/>
          <w:szCs w:val="24"/>
        </w:rPr>
        <w:t>ti</w:t>
      </w:r>
      <w:r w:rsidR="00876E6F" w:rsidRPr="00FF6E38">
        <w:rPr>
          <w:sz w:val="24"/>
          <w:szCs w:val="24"/>
        </w:rPr>
        <w:t>ons</w:t>
      </w:r>
      <w:r w:rsidR="00876E6F" w:rsidRPr="00FF6E38">
        <w:rPr>
          <w:spacing w:val="-10"/>
          <w:sz w:val="24"/>
          <w:szCs w:val="24"/>
        </w:rPr>
        <w:t xml:space="preserve"> </w:t>
      </w:r>
      <w:r w:rsidR="00876E6F" w:rsidRPr="00FF6E38">
        <w:rPr>
          <w:spacing w:val="-1"/>
          <w:sz w:val="24"/>
          <w:szCs w:val="24"/>
        </w:rPr>
        <w:t>ar</w:t>
      </w:r>
      <w:r w:rsidR="00876E6F" w:rsidRPr="00FF6E38">
        <w:rPr>
          <w:sz w:val="24"/>
          <w:szCs w:val="24"/>
        </w:rPr>
        <w:t>e shown</w:t>
      </w:r>
      <w:r w:rsidR="00876E6F" w:rsidRPr="00FF6E38">
        <w:rPr>
          <w:spacing w:val="-6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b</w:t>
      </w:r>
      <w:r w:rsidR="00876E6F" w:rsidRPr="00FF6E38">
        <w:rPr>
          <w:spacing w:val="-1"/>
          <w:sz w:val="24"/>
          <w:szCs w:val="24"/>
        </w:rPr>
        <w:t>e</w:t>
      </w:r>
      <w:r w:rsidR="00876E6F" w:rsidRPr="00FF6E38">
        <w:rPr>
          <w:spacing w:val="1"/>
          <w:sz w:val="24"/>
          <w:szCs w:val="24"/>
        </w:rPr>
        <w:t>l</w:t>
      </w:r>
      <w:r w:rsidR="00876E6F" w:rsidRPr="00FF6E38">
        <w:rPr>
          <w:sz w:val="24"/>
          <w:szCs w:val="24"/>
        </w:rPr>
        <w:t>ow.</w:t>
      </w:r>
      <w:r w:rsidR="00876E6F" w:rsidRPr="00FF6E38">
        <w:rPr>
          <w:spacing w:val="54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Pl</w:t>
      </w:r>
      <w:r w:rsidR="00876E6F" w:rsidRPr="00FF6E38">
        <w:rPr>
          <w:spacing w:val="-1"/>
          <w:sz w:val="24"/>
          <w:szCs w:val="24"/>
        </w:rPr>
        <w:t>ea</w:t>
      </w:r>
      <w:r w:rsidR="00876E6F" w:rsidRPr="00FF6E38">
        <w:rPr>
          <w:sz w:val="24"/>
          <w:szCs w:val="24"/>
        </w:rPr>
        <w:t>se</w:t>
      </w:r>
      <w:r w:rsidR="00876E6F" w:rsidRPr="00FF6E38">
        <w:rPr>
          <w:spacing w:val="-6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no</w:t>
      </w:r>
      <w:r w:rsidR="00876E6F" w:rsidRPr="00FF6E38">
        <w:rPr>
          <w:spacing w:val="3"/>
          <w:sz w:val="24"/>
          <w:szCs w:val="24"/>
        </w:rPr>
        <w:t>t</w:t>
      </w:r>
      <w:r w:rsidR="00876E6F" w:rsidRPr="00FF6E38">
        <w:rPr>
          <w:spacing w:val="-1"/>
          <w:sz w:val="24"/>
          <w:szCs w:val="24"/>
        </w:rPr>
        <w:t>e</w:t>
      </w:r>
      <w:proofErr w:type="gramStart"/>
      <w:r w:rsidR="00876E6F" w:rsidRPr="00FF6E38">
        <w:rPr>
          <w:sz w:val="24"/>
          <w:szCs w:val="24"/>
        </w:rPr>
        <w:t>,</w:t>
      </w:r>
      <w:proofErr w:type="gramEnd"/>
      <w:r w:rsidR="00876E6F" w:rsidRPr="00FF6E38">
        <w:rPr>
          <w:spacing w:val="-4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z w:val="24"/>
          <w:szCs w:val="24"/>
        </w:rPr>
        <w:t>h</w:t>
      </w:r>
      <w:r w:rsidR="00876E6F" w:rsidRPr="00FF6E38">
        <w:rPr>
          <w:spacing w:val="-1"/>
          <w:sz w:val="24"/>
          <w:szCs w:val="24"/>
        </w:rPr>
        <w:t>er</w:t>
      </w:r>
      <w:r w:rsidR="00876E6F" w:rsidRPr="00FF6E38">
        <w:rPr>
          <w:sz w:val="24"/>
          <w:szCs w:val="24"/>
        </w:rPr>
        <w:t>e</w:t>
      </w:r>
      <w:r w:rsidR="00876E6F" w:rsidRPr="00FF6E38">
        <w:rPr>
          <w:spacing w:val="-5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shou</w:t>
      </w:r>
      <w:r w:rsidR="00876E6F" w:rsidRPr="00FF6E38">
        <w:rPr>
          <w:spacing w:val="1"/>
          <w:sz w:val="24"/>
          <w:szCs w:val="24"/>
        </w:rPr>
        <w:t>l</w:t>
      </w:r>
      <w:r w:rsidR="00876E6F" w:rsidRPr="00FF6E38">
        <w:rPr>
          <w:sz w:val="24"/>
          <w:szCs w:val="24"/>
        </w:rPr>
        <w:t>d</w:t>
      </w:r>
      <w:r w:rsidR="00876E6F" w:rsidRPr="00FF6E38">
        <w:rPr>
          <w:spacing w:val="-6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be</w:t>
      </w:r>
      <w:r w:rsidR="00876E6F" w:rsidRPr="00FF6E38">
        <w:rPr>
          <w:spacing w:val="-3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no</w:t>
      </w:r>
      <w:r w:rsidR="00876E6F" w:rsidRPr="00FF6E38">
        <w:rPr>
          <w:spacing w:val="1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H</w:t>
      </w:r>
      <w:r w:rsidR="00876E6F" w:rsidRPr="00FF6E38">
        <w:rPr>
          <w:spacing w:val="3"/>
          <w:sz w:val="24"/>
          <w:szCs w:val="24"/>
        </w:rPr>
        <w:t>TM</w:t>
      </w:r>
      <w:r w:rsidR="00876E6F" w:rsidRPr="00FF6E38">
        <w:rPr>
          <w:sz w:val="24"/>
          <w:szCs w:val="24"/>
        </w:rPr>
        <w:t>L</w:t>
      </w:r>
      <w:r w:rsidR="00876E6F" w:rsidRPr="00FF6E38">
        <w:rPr>
          <w:spacing w:val="-12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i</w:t>
      </w:r>
      <w:r w:rsidR="00876E6F" w:rsidRPr="00FF6E38">
        <w:rPr>
          <w:sz w:val="24"/>
          <w:szCs w:val="24"/>
        </w:rPr>
        <w:t>ns</w:t>
      </w:r>
      <w:r w:rsidR="00876E6F" w:rsidRPr="00FF6E38">
        <w:rPr>
          <w:spacing w:val="-1"/>
          <w:sz w:val="24"/>
          <w:szCs w:val="24"/>
        </w:rPr>
        <w:t>er</w:t>
      </w:r>
      <w:r w:rsidR="00876E6F" w:rsidRPr="00FF6E38">
        <w:rPr>
          <w:spacing w:val="3"/>
          <w:sz w:val="24"/>
          <w:szCs w:val="24"/>
        </w:rPr>
        <w:t>t</w:t>
      </w:r>
      <w:r w:rsidR="00876E6F" w:rsidRPr="00FF6E38">
        <w:rPr>
          <w:spacing w:val="-1"/>
          <w:sz w:val="24"/>
          <w:szCs w:val="24"/>
        </w:rPr>
        <w:t>e</w:t>
      </w:r>
      <w:r w:rsidR="00876E6F" w:rsidRPr="00FF6E38">
        <w:rPr>
          <w:sz w:val="24"/>
          <w:szCs w:val="24"/>
        </w:rPr>
        <w:t>d</w:t>
      </w:r>
      <w:r w:rsidR="00876E6F" w:rsidRPr="00FF6E38">
        <w:rPr>
          <w:spacing w:val="-6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i</w:t>
      </w:r>
      <w:r w:rsidR="00876E6F" w:rsidRPr="00FF6E38">
        <w:rPr>
          <w:sz w:val="24"/>
          <w:szCs w:val="24"/>
        </w:rPr>
        <w:t>n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z w:val="24"/>
          <w:szCs w:val="24"/>
        </w:rPr>
        <w:t>o</w:t>
      </w:r>
      <w:r w:rsidR="00876E6F" w:rsidRPr="00FF6E38">
        <w:rPr>
          <w:spacing w:val="-2"/>
          <w:sz w:val="24"/>
          <w:szCs w:val="24"/>
        </w:rPr>
        <w:t xml:space="preserve"> </w:t>
      </w:r>
      <w:r w:rsidR="00876E6F" w:rsidRPr="00FF6E38">
        <w:rPr>
          <w:spacing w:val="1"/>
          <w:sz w:val="24"/>
          <w:szCs w:val="24"/>
        </w:rPr>
        <w:t>t</w:t>
      </w:r>
      <w:r w:rsidR="00876E6F" w:rsidRPr="00FF6E38">
        <w:rPr>
          <w:sz w:val="24"/>
          <w:szCs w:val="24"/>
        </w:rPr>
        <w:t>he</w:t>
      </w:r>
      <w:r w:rsidR="00876E6F" w:rsidRPr="00FF6E38">
        <w:rPr>
          <w:spacing w:val="-3"/>
          <w:sz w:val="24"/>
          <w:szCs w:val="24"/>
        </w:rPr>
        <w:t xml:space="preserve"> </w:t>
      </w:r>
      <w:r w:rsidR="00876E6F" w:rsidRPr="00FF6E38">
        <w:rPr>
          <w:sz w:val="24"/>
          <w:szCs w:val="24"/>
        </w:rPr>
        <w:t>X</w:t>
      </w:r>
      <w:r w:rsidR="00876E6F" w:rsidRPr="00FF6E38">
        <w:rPr>
          <w:spacing w:val="1"/>
          <w:sz w:val="24"/>
          <w:szCs w:val="24"/>
        </w:rPr>
        <w:t>M</w:t>
      </w:r>
      <w:r w:rsidR="00876E6F" w:rsidRPr="00FF6E38">
        <w:rPr>
          <w:sz w:val="24"/>
          <w:szCs w:val="24"/>
        </w:rPr>
        <w:t>L</w:t>
      </w:r>
      <w:r w:rsidR="00876E6F" w:rsidRPr="00FF6E38">
        <w:rPr>
          <w:spacing w:val="-7"/>
          <w:sz w:val="24"/>
          <w:szCs w:val="24"/>
        </w:rPr>
        <w:t xml:space="preserve"> </w:t>
      </w:r>
      <w:r w:rsidR="00876E6F" w:rsidRPr="00FF6E38">
        <w:rPr>
          <w:spacing w:val="2"/>
          <w:sz w:val="24"/>
          <w:szCs w:val="24"/>
        </w:rPr>
        <w:t>f</w:t>
      </w:r>
      <w:r w:rsidR="00876E6F" w:rsidRPr="00FF6E38">
        <w:rPr>
          <w:spacing w:val="-1"/>
          <w:sz w:val="24"/>
          <w:szCs w:val="24"/>
        </w:rPr>
        <w:t>ee</w:t>
      </w:r>
      <w:r w:rsidR="00876E6F" w:rsidRPr="00FF6E38">
        <w:rPr>
          <w:sz w:val="24"/>
          <w:szCs w:val="24"/>
        </w:rPr>
        <w:t>d.</w:t>
      </w:r>
    </w:p>
    <w:p w:rsidR="002C37BF" w:rsidRDefault="002C37BF" w:rsidP="00032AA6">
      <w:pPr>
        <w:spacing w:before="16" w:line="260" w:lineRule="exact"/>
        <w:ind w:left="90"/>
        <w:rPr>
          <w:sz w:val="26"/>
          <w:szCs w:val="26"/>
        </w:rPr>
      </w:pPr>
    </w:p>
    <w:p w:rsidR="002C37BF" w:rsidRPr="00892DE8" w:rsidRDefault="00876E6F" w:rsidP="00032AA6">
      <w:pPr>
        <w:ind w:left="90"/>
        <w:rPr>
          <w:b/>
          <w:sz w:val="24"/>
          <w:szCs w:val="24"/>
        </w:rPr>
      </w:pPr>
      <w:r w:rsidRPr="00892DE8">
        <w:rPr>
          <w:b/>
          <w:spacing w:val="1"/>
          <w:sz w:val="24"/>
          <w:szCs w:val="24"/>
        </w:rPr>
        <w:t>R</w:t>
      </w:r>
      <w:r w:rsidRPr="00892DE8">
        <w:rPr>
          <w:b/>
          <w:spacing w:val="-1"/>
          <w:sz w:val="24"/>
          <w:szCs w:val="24"/>
        </w:rPr>
        <w:t>e</w:t>
      </w:r>
      <w:r w:rsidRPr="00892DE8">
        <w:rPr>
          <w:b/>
          <w:sz w:val="24"/>
          <w:szCs w:val="24"/>
        </w:rPr>
        <w:t>qu</w:t>
      </w:r>
      <w:r w:rsidRPr="00892DE8">
        <w:rPr>
          <w:b/>
          <w:spacing w:val="-1"/>
          <w:sz w:val="24"/>
          <w:szCs w:val="24"/>
        </w:rPr>
        <w:t>e</w:t>
      </w:r>
      <w:r w:rsidRPr="00892DE8">
        <w:rPr>
          <w:b/>
          <w:sz w:val="24"/>
          <w:szCs w:val="24"/>
        </w:rPr>
        <w:t>s</w:t>
      </w:r>
      <w:r w:rsidRPr="00892DE8">
        <w:rPr>
          <w:b/>
          <w:spacing w:val="1"/>
          <w:sz w:val="24"/>
          <w:szCs w:val="24"/>
        </w:rPr>
        <w:t>t</w:t>
      </w:r>
      <w:r w:rsidRPr="00892DE8">
        <w:rPr>
          <w:b/>
          <w:sz w:val="24"/>
          <w:szCs w:val="24"/>
        </w:rPr>
        <w:t>:</w:t>
      </w:r>
    </w:p>
    <w:p w:rsidR="002C37BF" w:rsidRPr="00892DE8" w:rsidRDefault="00892DE8" w:rsidP="00032AA6">
      <w:pPr>
        <w:ind w:left="90"/>
        <w:rPr>
          <w:rStyle w:val="Hyperlink"/>
          <w:rFonts w:ascii="Arial" w:eastAsiaTheme="majorEastAsia" w:hAnsi="Arial" w:cs="Arial"/>
          <w:color w:val="1155CC"/>
          <w:sz w:val="19"/>
          <w:szCs w:val="19"/>
        </w:rPr>
      </w:pPr>
      <w:hyperlink r:id="rId8" w:history="1">
        <w:r w:rsidRPr="00C66D33">
          <w:rPr>
            <w:rStyle w:val="Hyperlink"/>
            <w:rFonts w:ascii="Arial" w:eastAsiaTheme="majorEastAsia" w:hAnsi="Arial" w:cs="Arial"/>
            <w:sz w:val="19"/>
            <w:szCs w:val="19"/>
          </w:rPr>
          <w:t>https://rentals.casalindacity.com/API/XML/getproperty.ph</w:t>
        </w:r>
      </w:hyperlink>
      <w:r w:rsidR="00876E6F" w:rsidRPr="00892DE8">
        <w:rPr>
          <w:rStyle w:val="Hyperlink"/>
          <w:rFonts w:ascii="Arial" w:eastAsiaTheme="majorEastAsia" w:hAnsi="Arial" w:cs="Arial"/>
          <w:color w:val="1155CC"/>
          <w:sz w:val="19"/>
          <w:szCs w:val="19"/>
        </w:rPr>
        <w:t>p</w:t>
      </w:r>
      <w:proofErr w:type="gramStart"/>
      <w:r w:rsidR="00876E6F" w:rsidRPr="00892DE8">
        <w:rPr>
          <w:rStyle w:val="Hyperlink"/>
          <w:rFonts w:ascii="Arial" w:eastAsiaTheme="majorEastAsia" w:hAnsi="Arial" w:cs="Arial"/>
          <w:color w:val="1155CC"/>
          <w:sz w:val="19"/>
          <w:szCs w:val="19"/>
        </w:rPr>
        <w:t>?</w:t>
      </w:r>
      <w:r w:rsidR="00FF6E38" w:rsidRPr="00892DE8">
        <w:rPr>
          <w:rStyle w:val="Hyperlink"/>
          <w:rFonts w:ascii="Arial" w:eastAsiaTheme="majorEastAsia" w:hAnsi="Arial" w:cs="Arial"/>
          <w:color w:val="1155CC"/>
          <w:sz w:val="19"/>
          <w:szCs w:val="19"/>
        </w:rPr>
        <w:t>token</w:t>
      </w:r>
      <w:proofErr w:type="gramEnd"/>
      <w:r w:rsidR="00FF6E38" w:rsidRPr="00892DE8">
        <w:rPr>
          <w:rStyle w:val="Hyperlink"/>
          <w:rFonts w:ascii="Arial" w:eastAsiaTheme="majorEastAsia" w:hAnsi="Arial" w:cs="Arial"/>
          <w:color w:val="1155CC"/>
          <w:sz w:val="19"/>
          <w:szCs w:val="19"/>
        </w:rPr>
        <w:t>=62cbed0eb6cb40183a180687345d3062&amp;</w:t>
      </w:r>
      <w:r w:rsidR="00876E6F" w:rsidRPr="00892DE8">
        <w:rPr>
          <w:rStyle w:val="Hyperlink"/>
          <w:rFonts w:ascii="Arial" w:eastAsiaTheme="majorEastAsia" w:hAnsi="Arial" w:cs="Arial"/>
          <w:color w:val="1155CC"/>
          <w:sz w:val="19"/>
          <w:szCs w:val="19"/>
        </w:rPr>
        <w:t>property_id=</w:t>
      </w:r>
      <w:r w:rsidR="00273273" w:rsidRPr="00892DE8">
        <w:rPr>
          <w:rStyle w:val="Hyperlink"/>
          <w:rFonts w:ascii="Arial" w:eastAsiaTheme="majorEastAsia" w:hAnsi="Arial" w:cs="Arial"/>
          <w:color w:val="1155CC"/>
          <w:sz w:val="19"/>
          <w:szCs w:val="19"/>
        </w:rPr>
        <w:t>XX</w:t>
      </w:r>
    </w:p>
    <w:p w:rsidR="00FF6E38" w:rsidRDefault="00FF6E38" w:rsidP="00032AA6">
      <w:pPr>
        <w:ind w:left="9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273273" w:rsidRPr="00145AFD">
        <w:rPr>
          <w:b/>
          <w:sz w:val="24"/>
          <w:szCs w:val="24"/>
        </w:rPr>
        <w:t>XX</w:t>
      </w:r>
      <w:r>
        <w:rPr>
          <w:sz w:val="24"/>
          <w:szCs w:val="24"/>
        </w:rPr>
        <w:t xml:space="preserve"> is the ID of property found in </w:t>
      </w:r>
      <w:proofErr w:type="spellStart"/>
      <w:r w:rsidRPr="00FF6E38">
        <w:rPr>
          <w:spacing w:val="1"/>
          <w:sz w:val="24"/>
          <w:szCs w:val="24"/>
        </w:rPr>
        <w:t>P</w:t>
      </w:r>
      <w:r w:rsidRPr="00FF6E38">
        <w:rPr>
          <w:spacing w:val="-1"/>
          <w:sz w:val="24"/>
          <w:szCs w:val="24"/>
        </w:rPr>
        <w:t>r</w:t>
      </w:r>
      <w:r w:rsidRPr="00FF6E38">
        <w:rPr>
          <w:sz w:val="24"/>
          <w:szCs w:val="24"/>
        </w:rPr>
        <w:t>op</w:t>
      </w:r>
      <w:r w:rsidRPr="00FF6E38">
        <w:rPr>
          <w:spacing w:val="-1"/>
          <w:sz w:val="24"/>
          <w:szCs w:val="24"/>
        </w:rPr>
        <w:t>er</w:t>
      </w:r>
      <w:r w:rsidRPr="00FF6E38">
        <w:rPr>
          <w:spacing w:val="6"/>
          <w:sz w:val="24"/>
          <w:szCs w:val="24"/>
        </w:rPr>
        <w:t>t</w:t>
      </w:r>
      <w:r w:rsidRPr="00FF6E38">
        <w:rPr>
          <w:spacing w:val="-2"/>
          <w:sz w:val="24"/>
          <w:szCs w:val="24"/>
        </w:rPr>
        <w:t>y</w:t>
      </w:r>
      <w:r w:rsidRPr="00FF6E38">
        <w:rPr>
          <w:spacing w:val="1"/>
          <w:sz w:val="24"/>
          <w:szCs w:val="24"/>
        </w:rPr>
        <w:t>S</w:t>
      </w:r>
      <w:r w:rsidRPr="00FF6E38">
        <w:rPr>
          <w:sz w:val="24"/>
          <w:szCs w:val="24"/>
        </w:rPr>
        <w:t>u</w:t>
      </w:r>
      <w:r w:rsidRPr="00FF6E38">
        <w:rPr>
          <w:spacing w:val="1"/>
          <w:sz w:val="24"/>
          <w:szCs w:val="24"/>
        </w:rPr>
        <w:t>mm</w:t>
      </w:r>
      <w:r w:rsidRPr="00FF6E38">
        <w:rPr>
          <w:spacing w:val="-1"/>
          <w:sz w:val="24"/>
          <w:szCs w:val="24"/>
        </w:rPr>
        <w:t>a</w:t>
      </w:r>
      <w:r w:rsidRPr="00FF6E38">
        <w:rPr>
          <w:spacing w:val="2"/>
          <w:sz w:val="24"/>
          <w:szCs w:val="24"/>
        </w:rPr>
        <w:t>r</w:t>
      </w:r>
      <w:r w:rsidRPr="00FF6E38">
        <w:rPr>
          <w:spacing w:val="-5"/>
          <w:sz w:val="24"/>
          <w:szCs w:val="24"/>
        </w:rPr>
        <w:t>y</w:t>
      </w:r>
      <w:proofErr w:type="spellEnd"/>
      <w:r>
        <w:rPr>
          <w:sz w:val="24"/>
          <w:szCs w:val="24"/>
        </w:rPr>
        <w:t>.</w:t>
      </w:r>
    </w:p>
    <w:p w:rsidR="002C37BF" w:rsidRDefault="002C37BF">
      <w:pPr>
        <w:spacing w:before="16" w:line="260" w:lineRule="exact"/>
        <w:rPr>
          <w:sz w:val="26"/>
          <w:szCs w:val="26"/>
        </w:rPr>
      </w:pPr>
    </w:p>
    <w:p w:rsidR="002C37BF" w:rsidRPr="00892DE8" w:rsidRDefault="00892DE8" w:rsidP="00032AA6">
      <w:pPr>
        <w:ind w:left="90"/>
        <w:rPr>
          <w:b/>
          <w:sz w:val="24"/>
          <w:szCs w:val="24"/>
        </w:rPr>
      </w:pPr>
      <w:r w:rsidRPr="00892DE8">
        <w:rPr>
          <w:b/>
          <w:spacing w:val="1"/>
          <w:sz w:val="24"/>
          <w:szCs w:val="24"/>
        </w:rPr>
        <w:t>R</w:t>
      </w:r>
      <w:r w:rsidRPr="00892DE8">
        <w:rPr>
          <w:b/>
          <w:spacing w:val="-1"/>
          <w:sz w:val="24"/>
          <w:szCs w:val="24"/>
        </w:rPr>
        <w:t>e</w:t>
      </w:r>
      <w:r w:rsidRPr="00892DE8">
        <w:rPr>
          <w:b/>
          <w:sz w:val="24"/>
          <w:szCs w:val="24"/>
        </w:rPr>
        <w:t>spons</w:t>
      </w:r>
      <w:r w:rsidRPr="00892DE8">
        <w:rPr>
          <w:b/>
          <w:spacing w:val="-1"/>
          <w:sz w:val="24"/>
          <w:szCs w:val="24"/>
        </w:rPr>
        <w:t>e</w:t>
      </w:r>
      <w:r w:rsidR="00876E6F" w:rsidRPr="00892DE8">
        <w:rPr>
          <w:b/>
          <w:sz w:val="24"/>
          <w:szCs w:val="24"/>
        </w:rPr>
        <w:t>:</w:t>
      </w:r>
    </w:p>
    <w:p w:rsidR="00032AA6" w:rsidRPr="00032AA6" w:rsidRDefault="00032AA6" w:rsidP="00032AA6">
      <w:pPr>
        <w:ind w:left="100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op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6"/>
          <w:sz w:val="16"/>
          <w:szCs w:val="16"/>
        </w:rPr>
        <w:t>t</w:t>
      </w:r>
      <w:r w:rsidRPr="00032AA6">
        <w:rPr>
          <w:sz w:val="16"/>
          <w:szCs w:val="16"/>
        </w:rPr>
        <w:t>y</w:t>
      </w:r>
      <w:r w:rsidRPr="00032AA6">
        <w:rPr>
          <w:spacing w:val="-14"/>
          <w:sz w:val="16"/>
          <w:szCs w:val="16"/>
        </w:rPr>
        <w:t xml:space="preserve"> </w:t>
      </w:r>
      <w:proofErr w:type="spellStart"/>
      <w:r w:rsidRPr="00032AA6">
        <w:rPr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</w:t>
      </w:r>
      <w:r w:rsidRPr="00032AA6">
        <w:rPr>
          <w:spacing w:val="3"/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6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_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d</w:t>
      </w:r>
      <w:proofErr w:type="spellEnd"/>
      <w:r w:rsidRPr="00032AA6">
        <w:rPr>
          <w:spacing w:val="2"/>
          <w:sz w:val="16"/>
          <w:szCs w:val="16"/>
        </w:rPr>
        <w:t>=</w:t>
      </w:r>
      <w:r w:rsidRPr="00032AA6">
        <w:rPr>
          <w:spacing w:val="1"/>
          <w:sz w:val="16"/>
          <w:szCs w:val="16"/>
        </w:rPr>
        <w:t>"</w:t>
      </w:r>
      <w:r w:rsidRPr="00032AA6">
        <w:rPr>
          <w:sz w:val="16"/>
          <w:szCs w:val="16"/>
        </w:rPr>
        <w:t>"</w:t>
      </w:r>
      <w:r w:rsidRPr="00032AA6">
        <w:rPr>
          <w:spacing w:val="-15"/>
          <w:sz w:val="16"/>
          <w:szCs w:val="16"/>
        </w:rPr>
        <w:t xml:space="preserve"> </w:t>
      </w:r>
      <w:proofErr w:type="spellStart"/>
      <w:r w:rsidRPr="00032AA6">
        <w:rPr>
          <w:spacing w:val="1"/>
          <w:sz w:val="16"/>
          <w:szCs w:val="16"/>
        </w:rPr>
        <w:t>l</w:t>
      </w:r>
      <w:r w:rsidRPr="00032AA6">
        <w:rPr>
          <w:spacing w:val="-1"/>
          <w:sz w:val="16"/>
          <w:szCs w:val="16"/>
        </w:rPr>
        <w:t>a</w:t>
      </w:r>
      <w:r w:rsidRPr="00032AA6">
        <w:rPr>
          <w:sz w:val="16"/>
          <w:szCs w:val="16"/>
        </w:rPr>
        <w:t>s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_upd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2"/>
          <w:sz w:val="16"/>
          <w:szCs w:val="16"/>
        </w:rPr>
        <w:t>e</w:t>
      </w:r>
      <w:proofErr w:type="spellEnd"/>
      <w:r w:rsidRPr="00032AA6">
        <w:rPr>
          <w:spacing w:val="2"/>
          <w:sz w:val="16"/>
          <w:szCs w:val="16"/>
        </w:rPr>
        <w:t>=</w:t>
      </w:r>
      <w:r w:rsidRPr="00032AA6">
        <w:rPr>
          <w:spacing w:val="3"/>
          <w:sz w:val="16"/>
          <w:szCs w:val="16"/>
        </w:rPr>
        <w:t>"</w:t>
      </w:r>
      <w:proofErr w:type="spellStart"/>
      <w:r w:rsidRPr="00032AA6">
        <w:rPr>
          <w:spacing w:val="-2"/>
          <w:sz w:val="16"/>
          <w:szCs w:val="16"/>
        </w:rPr>
        <w:t>y</w:t>
      </w:r>
      <w:r w:rsidRPr="00032AA6">
        <w:rPr>
          <w:sz w:val="16"/>
          <w:szCs w:val="16"/>
        </w:rPr>
        <w:t>yy</w:t>
      </w:r>
      <w:r w:rsidRPr="00032AA6">
        <w:rPr>
          <w:spacing w:val="-5"/>
          <w:sz w:val="16"/>
          <w:szCs w:val="16"/>
        </w:rPr>
        <w:t>y</w:t>
      </w:r>
      <w:proofErr w:type="spellEnd"/>
      <w:r w:rsidRPr="00032AA6">
        <w:rPr>
          <w:spacing w:val="2"/>
          <w:sz w:val="16"/>
          <w:szCs w:val="16"/>
        </w:rPr>
        <w:t>-</w:t>
      </w:r>
      <w:r w:rsidRPr="00032AA6">
        <w:rPr>
          <w:spacing w:val="1"/>
          <w:sz w:val="16"/>
          <w:szCs w:val="16"/>
        </w:rPr>
        <w:t>mm</w:t>
      </w:r>
      <w:r w:rsidRPr="00032AA6">
        <w:rPr>
          <w:spacing w:val="-1"/>
          <w:sz w:val="16"/>
          <w:szCs w:val="16"/>
        </w:rPr>
        <w:t>-</w:t>
      </w:r>
      <w:proofErr w:type="spellStart"/>
      <w:r w:rsidRPr="00032AA6">
        <w:rPr>
          <w:sz w:val="16"/>
          <w:szCs w:val="16"/>
        </w:rPr>
        <w:t>dd</w:t>
      </w:r>
      <w:proofErr w:type="spellEnd"/>
      <w:r w:rsidRPr="00032AA6">
        <w:rPr>
          <w:spacing w:val="-24"/>
          <w:sz w:val="16"/>
          <w:szCs w:val="16"/>
        </w:rPr>
        <w:t xml:space="preserve"> </w:t>
      </w:r>
      <w:proofErr w:type="spellStart"/>
      <w:r w:rsidRPr="00032AA6">
        <w:rPr>
          <w:sz w:val="16"/>
          <w:szCs w:val="16"/>
        </w:rPr>
        <w:t>hh</w:t>
      </w:r>
      <w:r w:rsidRPr="00032AA6">
        <w:rPr>
          <w:spacing w:val="1"/>
          <w:sz w:val="16"/>
          <w:szCs w:val="16"/>
        </w:rPr>
        <w:t>:mm:</w:t>
      </w:r>
      <w:r w:rsidRPr="00032AA6">
        <w:rPr>
          <w:sz w:val="16"/>
          <w:szCs w:val="16"/>
        </w:rPr>
        <w:t>ss</w:t>
      </w:r>
      <w:proofErr w:type="spellEnd"/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24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1"/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op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6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N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1"/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r</w:t>
      </w:r>
      <w:r w:rsidRPr="00032AA6">
        <w:rPr>
          <w:spacing w:val="3"/>
          <w:sz w:val="16"/>
          <w:szCs w:val="16"/>
        </w:rPr>
        <w:t>o</w:t>
      </w:r>
      <w:r w:rsidRPr="00032AA6">
        <w:rPr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3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2"/>
          <w:sz w:val="16"/>
          <w:szCs w:val="16"/>
        </w:rPr>
        <w:t>N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2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481"/>
        <w:rPr>
          <w:sz w:val="16"/>
          <w:szCs w:val="16"/>
        </w:rPr>
        <w:sectPr w:rsidR="00032AA6" w:rsidRPr="00032AA6" w:rsidSect="00032AA6">
          <w:headerReference w:type="default" r:id="rId9"/>
          <w:type w:val="continuous"/>
          <w:pgSz w:w="12240" w:h="20160" w:code="5"/>
          <w:pgMar w:top="1380" w:right="600" w:bottom="280" w:left="800" w:header="720" w:footer="720" w:gutter="0"/>
          <w:cols w:space="720"/>
        </w:sect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Add</w:t>
      </w:r>
      <w:r w:rsidRPr="00032AA6">
        <w:rPr>
          <w:spacing w:val="-1"/>
          <w:sz w:val="16"/>
          <w:szCs w:val="16"/>
        </w:rPr>
        <w:t>re</w:t>
      </w:r>
      <w:r w:rsidRPr="00032AA6">
        <w:rPr>
          <w:sz w:val="16"/>
          <w:szCs w:val="16"/>
        </w:rPr>
        <w:t>s</w:t>
      </w:r>
      <w:r w:rsidRPr="00032AA6">
        <w:rPr>
          <w:spacing w:val="3"/>
          <w:sz w:val="16"/>
          <w:szCs w:val="16"/>
        </w:rPr>
        <w:t>s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spacing w:before="72"/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Add</w:t>
      </w:r>
      <w:r w:rsidRPr="00032AA6">
        <w:rPr>
          <w:spacing w:val="-1"/>
          <w:sz w:val="16"/>
          <w:szCs w:val="16"/>
        </w:rPr>
        <w:t>re</w:t>
      </w:r>
      <w:r w:rsidRPr="00032AA6">
        <w:rPr>
          <w:sz w:val="16"/>
          <w:szCs w:val="16"/>
        </w:rPr>
        <w:t>ss</w:t>
      </w:r>
      <w:r w:rsidRPr="00032AA6">
        <w:rPr>
          <w:spacing w:val="3"/>
          <w:sz w:val="16"/>
          <w:szCs w:val="16"/>
        </w:rPr>
        <w:t>1</w:t>
      </w:r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Add</w:t>
      </w:r>
      <w:r w:rsidRPr="00032AA6">
        <w:rPr>
          <w:spacing w:val="2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ss1&gt;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Add</w:t>
      </w:r>
      <w:r w:rsidRPr="00032AA6">
        <w:rPr>
          <w:spacing w:val="-1"/>
          <w:sz w:val="16"/>
          <w:szCs w:val="16"/>
        </w:rPr>
        <w:t>re</w:t>
      </w:r>
      <w:r w:rsidRPr="00032AA6">
        <w:rPr>
          <w:sz w:val="16"/>
          <w:szCs w:val="16"/>
        </w:rPr>
        <w:t>ss</w:t>
      </w:r>
      <w:r w:rsidRPr="00032AA6">
        <w:rPr>
          <w:spacing w:val="3"/>
          <w:sz w:val="16"/>
          <w:szCs w:val="16"/>
        </w:rPr>
        <w:t>2</w:t>
      </w:r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Add</w:t>
      </w:r>
      <w:r w:rsidRPr="00032AA6">
        <w:rPr>
          <w:spacing w:val="2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ss2&gt;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Ci</w:t>
      </w:r>
      <w:r w:rsidRPr="00032AA6">
        <w:rPr>
          <w:spacing w:val="3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/Ci</w:t>
      </w:r>
      <w:r w:rsidRPr="00032AA6">
        <w:rPr>
          <w:spacing w:val="6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St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e&gt;&lt;</w:t>
      </w:r>
      <w:r w:rsidRPr="00032AA6">
        <w:rPr>
          <w:spacing w:val="1"/>
          <w:sz w:val="16"/>
          <w:szCs w:val="16"/>
        </w:rPr>
        <w:t>/St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2"/>
          <w:sz w:val="16"/>
          <w:szCs w:val="16"/>
        </w:rPr>
        <w:t>&lt;</w:t>
      </w:r>
      <w:proofErr w:type="spellStart"/>
      <w:r w:rsidRPr="00032AA6">
        <w:rPr>
          <w:spacing w:val="-2"/>
          <w:sz w:val="16"/>
          <w:szCs w:val="16"/>
        </w:rPr>
        <w:t>Z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C</w:t>
      </w:r>
      <w:r w:rsidRPr="00032AA6">
        <w:rPr>
          <w:sz w:val="16"/>
          <w:szCs w:val="16"/>
        </w:rPr>
        <w:t>od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3"/>
          <w:sz w:val="16"/>
          <w:szCs w:val="16"/>
        </w:rPr>
        <w:t>/</w:t>
      </w:r>
      <w:proofErr w:type="spellStart"/>
      <w:r w:rsidRPr="00032AA6">
        <w:rPr>
          <w:spacing w:val="-2"/>
          <w:sz w:val="16"/>
          <w:szCs w:val="16"/>
        </w:rPr>
        <w:t>Z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C</w:t>
      </w:r>
      <w:r w:rsidRPr="00032AA6">
        <w:rPr>
          <w:spacing w:val="3"/>
          <w:sz w:val="16"/>
          <w:szCs w:val="16"/>
        </w:rPr>
        <w:t>o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C</w:t>
      </w:r>
      <w:r w:rsidRPr="00032AA6">
        <w:rPr>
          <w:sz w:val="16"/>
          <w:szCs w:val="16"/>
        </w:rPr>
        <w:t>oun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2"/>
          <w:sz w:val="16"/>
          <w:szCs w:val="16"/>
        </w:rPr>
        <w:t>r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/C</w:t>
      </w:r>
      <w:r w:rsidRPr="00032AA6">
        <w:rPr>
          <w:sz w:val="16"/>
          <w:szCs w:val="16"/>
        </w:rPr>
        <w:t>oun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2"/>
          <w:sz w:val="16"/>
          <w:szCs w:val="16"/>
        </w:rPr>
        <w:t>r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2"/>
          <w:sz w:val="16"/>
          <w:szCs w:val="16"/>
        </w:rPr>
        <w:t>&lt;</w:t>
      </w:r>
      <w:r w:rsidRPr="00032AA6">
        <w:rPr>
          <w:spacing w:val="-2"/>
          <w:sz w:val="16"/>
          <w:szCs w:val="16"/>
        </w:rPr>
        <w:t>L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tit</w:t>
      </w:r>
      <w:r w:rsidRPr="00032AA6">
        <w:rPr>
          <w:sz w:val="16"/>
          <w:szCs w:val="16"/>
        </w:rPr>
        <w:t>ud</w:t>
      </w:r>
      <w:r w:rsidRPr="00032AA6">
        <w:rPr>
          <w:spacing w:val="-1"/>
          <w:sz w:val="16"/>
          <w:szCs w:val="16"/>
        </w:rPr>
        <w:t>e&gt;&lt;</w:t>
      </w:r>
      <w:r w:rsidRPr="00032AA6">
        <w:rPr>
          <w:spacing w:val="3"/>
          <w:sz w:val="16"/>
          <w:szCs w:val="16"/>
        </w:rPr>
        <w:t>/</w:t>
      </w:r>
      <w:r w:rsidRPr="00032AA6">
        <w:rPr>
          <w:spacing w:val="-2"/>
          <w:sz w:val="16"/>
          <w:szCs w:val="16"/>
        </w:rPr>
        <w:t>L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tit</w:t>
      </w:r>
      <w:r w:rsidRPr="00032AA6">
        <w:rPr>
          <w:sz w:val="16"/>
          <w:szCs w:val="16"/>
        </w:rPr>
        <w:t>u</w:t>
      </w:r>
      <w:r w:rsidRPr="00032AA6">
        <w:rPr>
          <w:spacing w:val="3"/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2"/>
          <w:sz w:val="16"/>
          <w:szCs w:val="16"/>
        </w:rPr>
        <w:t>&lt;</w:t>
      </w:r>
      <w:r w:rsidRPr="00032AA6">
        <w:rPr>
          <w:spacing w:val="-2"/>
          <w:sz w:val="16"/>
          <w:szCs w:val="16"/>
        </w:rPr>
        <w:t>L</w:t>
      </w:r>
      <w:r w:rsidRPr="00032AA6">
        <w:rPr>
          <w:sz w:val="16"/>
          <w:szCs w:val="16"/>
        </w:rPr>
        <w:t>o</w:t>
      </w:r>
      <w:r w:rsidRPr="00032AA6">
        <w:rPr>
          <w:spacing w:val="3"/>
          <w:sz w:val="16"/>
          <w:szCs w:val="16"/>
        </w:rPr>
        <w:t>n</w:t>
      </w:r>
      <w:r w:rsidRPr="00032AA6">
        <w:rPr>
          <w:spacing w:val="-2"/>
          <w:sz w:val="16"/>
          <w:szCs w:val="16"/>
        </w:rPr>
        <w:t>g</w:t>
      </w:r>
      <w:r w:rsidRPr="00032AA6">
        <w:rPr>
          <w:spacing w:val="1"/>
          <w:sz w:val="16"/>
          <w:szCs w:val="16"/>
        </w:rPr>
        <w:t>it</w:t>
      </w:r>
      <w:r w:rsidRPr="00032AA6">
        <w:rPr>
          <w:sz w:val="16"/>
          <w:szCs w:val="16"/>
        </w:rPr>
        <w:t>ud</w:t>
      </w:r>
      <w:r w:rsidRPr="00032AA6">
        <w:rPr>
          <w:spacing w:val="-1"/>
          <w:sz w:val="16"/>
          <w:szCs w:val="16"/>
        </w:rPr>
        <w:t>e&gt;&lt;</w:t>
      </w:r>
      <w:r w:rsidRPr="00032AA6">
        <w:rPr>
          <w:spacing w:val="3"/>
          <w:sz w:val="16"/>
          <w:szCs w:val="16"/>
        </w:rPr>
        <w:t>/</w:t>
      </w:r>
      <w:r w:rsidRPr="00032AA6">
        <w:rPr>
          <w:spacing w:val="-2"/>
          <w:sz w:val="16"/>
          <w:szCs w:val="16"/>
        </w:rPr>
        <w:t>L</w:t>
      </w:r>
      <w:r w:rsidRPr="00032AA6">
        <w:rPr>
          <w:sz w:val="16"/>
          <w:szCs w:val="16"/>
        </w:rPr>
        <w:t>o</w:t>
      </w:r>
      <w:r w:rsidRPr="00032AA6">
        <w:rPr>
          <w:spacing w:val="3"/>
          <w:sz w:val="16"/>
          <w:szCs w:val="16"/>
        </w:rPr>
        <w:t>n</w:t>
      </w:r>
      <w:r w:rsidRPr="00032AA6">
        <w:rPr>
          <w:sz w:val="16"/>
          <w:szCs w:val="16"/>
        </w:rPr>
        <w:t>g</w:t>
      </w:r>
      <w:r w:rsidRPr="00032AA6">
        <w:rPr>
          <w:spacing w:val="1"/>
          <w:sz w:val="16"/>
          <w:szCs w:val="16"/>
        </w:rPr>
        <w:t>it</w:t>
      </w:r>
      <w:r w:rsidRPr="00032AA6">
        <w:rPr>
          <w:sz w:val="16"/>
          <w:szCs w:val="16"/>
        </w:rPr>
        <w:t>ud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3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Add</w:t>
      </w:r>
      <w:r w:rsidRPr="00032AA6">
        <w:rPr>
          <w:spacing w:val="-1"/>
          <w:sz w:val="16"/>
          <w:szCs w:val="16"/>
        </w:rPr>
        <w:t>re</w:t>
      </w:r>
      <w:r w:rsidRPr="00032AA6">
        <w:rPr>
          <w:sz w:val="16"/>
          <w:szCs w:val="16"/>
        </w:rPr>
        <w:t>ss&gt;</w:t>
      </w:r>
    </w:p>
    <w:p w:rsidR="00032AA6" w:rsidRPr="00032AA6" w:rsidRDefault="00032AA6" w:rsidP="00032AA6">
      <w:pPr>
        <w:ind w:left="3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il</w:t>
      </w:r>
      <w:r w:rsidRPr="00032AA6">
        <w:rPr>
          <w:sz w:val="16"/>
          <w:szCs w:val="16"/>
        </w:rPr>
        <w:t>s&gt;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x</w:t>
      </w:r>
      <w:r w:rsidRPr="00032AA6">
        <w:rPr>
          <w:spacing w:val="1"/>
          <w:sz w:val="16"/>
          <w:szCs w:val="16"/>
        </w:rPr>
        <w:t>im</w:t>
      </w:r>
      <w:r w:rsidRPr="00032AA6">
        <w:rPr>
          <w:sz w:val="16"/>
          <w:szCs w:val="16"/>
        </w:rPr>
        <w:t>u</w:t>
      </w:r>
      <w:r w:rsidRPr="00032AA6">
        <w:rPr>
          <w:spacing w:val="1"/>
          <w:sz w:val="16"/>
          <w:szCs w:val="16"/>
        </w:rPr>
        <w:t>m</w:t>
      </w:r>
      <w:r w:rsidRPr="00032AA6">
        <w:rPr>
          <w:sz w:val="16"/>
          <w:szCs w:val="16"/>
        </w:rPr>
        <w:t>O</w:t>
      </w:r>
      <w:r w:rsidRPr="00032AA6">
        <w:rPr>
          <w:spacing w:val="-1"/>
          <w:sz w:val="16"/>
          <w:szCs w:val="16"/>
        </w:rPr>
        <w:t>cc</w:t>
      </w:r>
      <w:r w:rsidRPr="00032AA6">
        <w:rPr>
          <w:sz w:val="16"/>
          <w:szCs w:val="16"/>
        </w:rPr>
        <w:t>up</w:t>
      </w:r>
      <w:r w:rsidRPr="00032AA6">
        <w:rPr>
          <w:spacing w:val="-1"/>
          <w:sz w:val="16"/>
          <w:szCs w:val="16"/>
        </w:rPr>
        <w:t>a</w:t>
      </w:r>
      <w:r w:rsidRPr="00032AA6">
        <w:rPr>
          <w:sz w:val="16"/>
          <w:szCs w:val="16"/>
        </w:rPr>
        <w:t>n</w:t>
      </w:r>
      <w:r w:rsidRPr="00032AA6">
        <w:rPr>
          <w:spacing w:val="2"/>
          <w:sz w:val="16"/>
          <w:szCs w:val="16"/>
        </w:rPr>
        <w:t>c</w:t>
      </w:r>
      <w:r w:rsidRPr="00032AA6">
        <w:rPr>
          <w:spacing w:val="-5"/>
          <w:sz w:val="16"/>
          <w:szCs w:val="16"/>
        </w:rPr>
        <w:t>y</w:t>
      </w:r>
      <w:proofErr w:type="spellEnd"/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x</w:t>
      </w:r>
      <w:r w:rsidRPr="00032AA6">
        <w:rPr>
          <w:spacing w:val="1"/>
          <w:sz w:val="16"/>
          <w:szCs w:val="16"/>
        </w:rPr>
        <w:t>im</w:t>
      </w:r>
      <w:r w:rsidRPr="00032AA6">
        <w:rPr>
          <w:sz w:val="16"/>
          <w:szCs w:val="16"/>
        </w:rPr>
        <w:t>u</w:t>
      </w:r>
      <w:r w:rsidRPr="00032AA6">
        <w:rPr>
          <w:spacing w:val="1"/>
          <w:sz w:val="16"/>
          <w:szCs w:val="16"/>
        </w:rPr>
        <w:t>m</w:t>
      </w:r>
      <w:r w:rsidRPr="00032AA6">
        <w:rPr>
          <w:sz w:val="16"/>
          <w:szCs w:val="16"/>
        </w:rPr>
        <w:t>O</w:t>
      </w:r>
      <w:r w:rsidRPr="00032AA6">
        <w:rPr>
          <w:spacing w:val="-1"/>
          <w:sz w:val="16"/>
          <w:szCs w:val="16"/>
        </w:rPr>
        <w:t>cc</w:t>
      </w:r>
      <w:r w:rsidRPr="00032AA6">
        <w:rPr>
          <w:sz w:val="16"/>
          <w:szCs w:val="16"/>
        </w:rPr>
        <w:t>up</w:t>
      </w:r>
      <w:r w:rsidRPr="00032AA6">
        <w:rPr>
          <w:spacing w:val="2"/>
          <w:sz w:val="16"/>
          <w:szCs w:val="16"/>
        </w:rPr>
        <w:t>a</w:t>
      </w:r>
      <w:r w:rsidRPr="00032AA6">
        <w:rPr>
          <w:sz w:val="16"/>
          <w:szCs w:val="16"/>
        </w:rPr>
        <w:t>n</w:t>
      </w:r>
      <w:r w:rsidRPr="00032AA6">
        <w:rPr>
          <w:spacing w:val="2"/>
          <w:sz w:val="16"/>
          <w:szCs w:val="16"/>
        </w:rPr>
        <w:t>c</w:t>
      </w:r>
      <w:r w:rsidRPr="00032AA6">
        <w:rPr>
          <w:spacing w:val="-5"/>
          <w:sz w:val="16"/>
          <w:szCs w:val="16"/>
        </w:rPr>
        <w:t>y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1"/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op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6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5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pe</w:t>
      </w:r>
      <w:proofErr w:type="spellEnd"/>
      <w:r w:rsidRPr="00032AA6">
        <w:rPr>
          <w:spacing w:val="-15"/>
          <w:sz w:val="16"/>
          <w:szCs w:val="16"/>
        </w:rPr>
        <w:t xml:space="preserve"> </w:t>
      </w:r>
      <w:r w:rsidRPr="00032AA6">
        <w:rPr>
          <w:spacing w:val="6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p</w:t>
      </w:r>
      <w:r w:rsidRPr="00032AA6">
        <w:rPr>
          <w:spacing w:val="2"/>
          <w:sz w:val="16"/>
          <w:szCs w:val="16"/>
        </w:rPr>
        <w:t>e</w:t>
      </w:r>
      <w:r w:rsidRPr="00032AA6">
        <w:rPr>
          <w:spacing w:val="-1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proofErr w:type="spellStart"/>
      <w:r w:rsidRPr="00032AA6">
        <w:rPr>
          <w:sz w:val="16"/>
          <w:szCs w:val="16"/>
        </w:rPr>
        <w:t>hou</w:t>
      </w:r>
      <w:r w:rsidRPr="00032AA6">
        <w:rPr>
          <w:spacing w:val="3"/>
          <w:sz w:val="16"/>
          <w:szCs w:val="16"/>
        </w:rPr>
        <w:t>s</w:t>
      </w:r>
      <w:r w:rsidRPr="00032AA6">
        <w:rPr>
          <w:spacing w:val="2"/>
          <w:sz w:val="16"/>
          <w:szCs w:val="16"/>
        </w:rPr>
        <w:t>e</w:t>
      </w:r>
      <w:r w:rsidRPr="00032AA6">
        <w:rPr>
          <w:spacing w:val="-2"/>
          <w:sz w:val="16"/>
          <w:szCs w:val="16"/>
        </w:rPr>
        <w:t>|</w:t>
      </w:r>
      <w:r w:rsidRPr="00032AA6">
        <w:rPr>
          <w:spacing w:val="-1"/>
          <w:sz w:val="16"/>
          <w:szCs w:val="16"/>
        </w:rPr>
        <w:t>c</w:t>
      </w:r>
      <w:r w:rsidRPr="00032AA6">
        <w:rPr>
          <w:sz w:val="16"/>
          <w:szCs w:val="16"/>
        </w:rPr>
        <w:t>ond</w:t>
      </w:r>
      <w:r w:rsidRPr="00032AA6">
        <w:rPr>
          <w:spacing w:val="3"/>
          <w:sz w:val="16"/>
          <w:szCs w:val="16"/>
        </w:rPr>
        <w:t>o</w:t>
      </w:r>
      <w:r w:rsidRPr="00032AA6">
        <w:rPr>
          <w:spacing w:val="-2"/>
          <w:sz w:val="16"/>
          <w:szCs w:val="16"/>
        </w:rPr>
        <w:t>|</w:t>
      </w:r>
      <w:r w:rsidRPr="00032AA6">
        <w:rPr>
          <w:spacing w:val="2"/>
          <w:sz w:val="16"/>
          <w:szCs w:val="16"/>
        </w:rPr>
        <w:t>c</w:t>
      </w:r>
      <w:r w:rsidRPr="00032AA6">
        <w:rPr>
          <w:spacing w:val="-1"/>
          <w:sz w:val="16"/>
          <w:szCs w:val="16"/>
        </w:rPr>
        <w:t>a</w:t>
      </w:r>
      <w:r w:rsidRPr="00032AA6">
        <w:rPr>
          <w:sz w:val="16"/>
          <w:szCs w:val="16"/>
        </w:rPr>
        <w:t>b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3"/>
          <w:sz w:val="16"/>
          <w:szCs w:val="16"/>
        </w:rPr>
        <w:t>n</w:t>
      </w:r>
      <w:r w:rsidRPr="00032AA6">
        <w:rPr>
          <w:spacing w:val="-2"/>
          <w:sz w:val="16"/>
          <w:szCs w:val="16"/>
        </w:rPr>
        <w:t>|</w:t>
      </w:r>
      <w:r w:rsidRPr="00032AA6">
        <w:rPr>
          <w:sz w:val="16"/>
          <w:szCs w:val="16"/>
        </w:rPr>
        <w:t>v</w:t>
      </w:r>
      <w:r w:rsidRPr="00032AA6">
        <w:rPr>
          <w:spacing w:val="1"/>
          <w:sz w:val="16"/>
          <w:szCs w:val="16"/>
        </w:rPr>
        <w:t>ill</w:t>
      </w:r>
      <w:r w:rsidRPr="00032AA6">
        <w:rPr>
          <w:spacing w:val="-1"/>
          <w:sz w:val="16"/>
          <w:szCs w:val="16"/>
        </w:rPr>
        <w:t>a</w:t>
      </w:r>
      <w:proofErr w:type="spellEnd"/>
      <w:r w:rsidRPr="00032AA6">
        <w:rPr>
          <w:spacing w:val="1"/>
          <w:sz w:val="16"/>
          <w:szCs w:val="16"/>
        </w:rPr>
        <w:t>"</w:t>
      </w:r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1"/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op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6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5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3"/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B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oo</w:t>
      </w:r>
      <w:r w:rsidRPr="00032AA6">
        <w:rPr>
          <w:spacing w:val="1"/>
          <w:sz w:val="16"/>
          <w:szCs w:val="16"/>
        </w:rPr>
        <w:t>m</w:t>
      </w:r>
      <w:r w:rsidRPr="00032AA6">
        <w:rPr>
          <w:sz w:val="16"/>
          <w:szCs w:val="16"/>
        </w:rPr>
        <w:t>s</w:t>
      </w:r>
      <w:r w:rsidRPr="00032AA6">
        <w:rPr>
          <w:spacing w:val="-11"/>
          <w:sz w:val="16"/>
          <w:szCs w:val="16"/>
        </w:rPr>
        <w:t xml:space="preserve"> </w:t>
      </w:r>
      <w:r w:rsidRPr="00032AA6">
        <w:rPr>
          <w:spacing w:val="-1"/>
          <w:sz w:val="16"/>
          <w:szCs w:val="16"/>
        </w:rPr>
        <w:t>c</w:t>
      </w:r>
      <w:r w:rsidRPr="00032AA6">
        <w:rPr>
          <w:sz w:val="16"/>
          <w:szCs w:val="16"/>
        </w:rPr>
        <w:t>oun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1"/>
          <w:sz w:val="16"/>
          <w:szCs w:val="16"/>
        </w:rPr>
        <w:t>"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80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B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oom</w:t>
      </w:r>
      <w:r w:rsidRPr="00032AA6">
        <w:rPr>
          <w:spacing w:val="-9"/>
          <w:sz w:val="16"/>
          <w:szCs w:val="16"/>
        </w:rPr>
        <w:t xml:space="preserve"> </w:t>
      </w:r>
      <w:r w:rsidRPr="00032AA6">
        <w:rPr>
          <w:sz w:val="16"/>
          <w:szCs w:val="16"/>
        </w:rPr>
        <w:t>k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ng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0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,</w:t>
      </w:r>
      <w:r w:rsidRPr="00032AA6">
        <w:rPr>
          <w:spacing w:val="-9"/>
          <w:sz w:val="16"/>
          <w:szCs w:val="16"/>
        </w:rPr>
        <w:t xml:space="preserve"> </w:t>
      </w:r>
      <w:r w:rsidRPr="00032AA6">
        <w:rPr>
          <w:sz w:val="16"/>
          <w:szCs w:val="16"/>
        </w:rPr>
        <w:t>qu</w:t>
      </w:r>
      <w:r w:rsidRPr="00032AA6">
        <w:rPr>
          <w:spacing w:val="-1"/>
          <w:sz w:val="16"/>
          <w:szCs w:val="16"/>
        </w:rPr>
        <w:t>ee</w:t>
      </w:r>
      <w:r w:rsidRPr="00032AA6">
        <w:rPr>
          <w:spacing w:val="3"/>
          <w:sz w:val="16"/>
          <w:szCs w:val="16"/>
        </w:rPr>
        <w:t>n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0"</w:t>
      </w:r>
      <w:r w:rsidRPr="00032AA6">
        <w:rPr>
          <w:spacing w:val="-10"/>
          <w:sz w:val="16"/>
          <w:szCs w:val="16"/>
        </w:rPr>
        <w:t xml:space="preserve"> </w:t>
      </w:r>
      <w:r w:rsidRPr="00032AA6">
        <w:rPr>
          <w:spacing w:val="-1"/>
          <w:sz w:val="16"/>
          <w:szCs w:val="16"/>
        </w:rPr>
        <w:t>f</w:t>
      </w:r>
      <w:r w:rsidRPr="00032AA6">
        <w:rPr>
          <w:sz w:val="16"/>
          <w:szCs w:val="16"/>
        </w:rPr>
        <w:t>u</w:t>
      </w:r>
      <w:r w:rsidRPr="00032AA6">
        <w:rPr>
          <w:spacing w:val="1"/>
          <w:sz w:val="16"/>
          <w:szCs w:val="16"/>
        </w:rPr>
        <w:t>ll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0"</w:t>
      </w:r>
      <w:r w:rsidRPr="00032AA6">
        <w:rPr>
          <w:spacing w:val="-8"/>
          <w:sz w:val="16"/>
          <w:szCs w:val="16"/>
        </w:rPr>
        <w:t xml:space="preserve"> </w:t>
      </w:r>
      <w:r w:rsidRPr="00032AA6">
        <w:rPr>
          <w:spacing w:val="3"/>
          <w:sz w:val="16"/>
          <w:szCs w:val="16"/>
        </w:rPr>
        <w:t>t</w:t>
      </w:r>
      <w:r w:rsidRPr="00032AA6">
        <w:rPr>
          <w:sz w:val="16"/>
          <w:szCs w:val="16"/>
        </w:rPr>
        <w:t>w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n</w:t>
      </w:r>
      <w:r w:rsidRPr="00032AA6">
        <w:rPr>
          <w:spacing w:val="-1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0</w:t>
      </w:r>
      <w:r w:rsidRPr="00032AA6">
        <w:rPr>
          <w:sz w:val="16"/>
          <w:szCs w:val="16"/>
        </w:rPr>
        <w:t>"</w:t>
      </w:r>
      <w:r w:rsidRPr="00032AA6">
        <w:rPr>
          <w:spacing w:val="-9"/>
          <w:sz w:val="16"/>
          <w:szCs w:val="16"/>
        </w:rPr>
        <w:t xml:space="preserve"> </w:t>
      </w:r>
      <w:r w:rsidRPr="00032AA6">
        <w:rPr>
          <w:sz w:val="16"/>
          <w:szCs w:val="16"/>
        </w:rPr>
        <w:t>bunk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0</w:t>
      </w:r>
      <w:r w:rsidRPr="00032AA6">
        <w:rPr>
          <w:sz w:val="16"/>
          <w:szCs w:val="16"/>
        </w:rPr>
        <w:t>"</w:t>
      </w:r>
      <w:r w:rsidRPr="00032AA6">
        <w:rPr>
          <w:spacing w:val="-11"/>
          <w:sz w:val="16"/>
          <w:szCs w:val="16"/>
        </w:rPr>
        <w:t xml:space="preserve"> </w:t>
      </w:r>
      <w:r w:rsidRPr="00032AA6">
        <w:rPr>
          <w:sz w:val="16"/>
          <w:szCs w:val="16"/>
        </w:rPr>
        <w:t>o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r w:rsidRPr="00032AA6">
        <w:rPr>
          <w:spacing w:val="2"/>
          <w:sz w:val="16"/>
          <w:szCs w:val="16"/>
        </w:rPr>
        <w:t>er</w:t>
      </w:r>
      <w:r w:rsidRPr="00032AA6">
        <w:rPr>
          <w:spacing w:val="-1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0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/B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oo</w:t>
      </w:r>
      <w:r w:rsidRPr="00032AA6">
        <w:rPr>
          <w:spacing w:val="1"/>
          <w:sz w:val="16"/>
          <w:szCs w:val="16"/>
        </w:rPr>
        <w:t>m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80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B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oom</w:t>
      </w:r>
      <w:r w:rsidRPr="00032AA6">
        <w:rPr>
          <w:spacing w:val="-9"/>
          <w:sz w:val="16"/>
          <w:szCs w:val="16"/>
        </w:rPr>
        <w:t xml:space="preserve"> </w:t>
      </w:r>
      <w:r w:rsidRPr="00032AA6">
        <w:rPr>
          <w:sz w:val="16"/>
          <w:szCs w:val="16"/>
        </w:rPr>
        <w:t>k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ng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0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,</w:t>
      </w:r>
      <w:r w:rsidRPr="00032AA6">
        <w:rPr>
          <w:spacing w:val="-9"/>
          <w:sz w:val="16"/>
          <w:szCs w:val="16"/>
        </w:rPr>
        <w:t xml:space="preserve"> </w:t>
      </w:r>
      <w:r w:rsidRPr="00032AA6">
        <w:rPr>
          <w:sz w:val="16"/>
          <w:szCs w:val="16"/>
        </w:rPr>
        <w:t>qu</w:t>
      </w:r>
      <w:r w:rsidRPr="00032AA6">
        <w:rPr>
          <w:spacing w:val="-1"/>
          <w:sz w:val="16"/>
          <w:szCs w:val="16"/>
        </w:rPr>
        <w:t>ee</w:t>
      </w:r>
      <w:r w:rsidRPr="00032AA6">
        <w:rPr>
          <w:spacing w:val="3"/>
          <w:sz w:val="16"/>
          <w:szCs w:val="16"/>
        </w:rPr>
        <w:t>n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0"</w:t>
      </w:r>
      <w:r w:rsidRPr="00032AA6">
        <w:rPr>
          <w:spacing w:val="-10"/>
          <w:sz w:val="16"/>
          <w:szCs w:val="16"/>
        </w:rPr>
        <w:t xml:space="preserve"> </w:t>
      </w:r>
      <w:r w:rsidRPr="00032AA6">
        <w:rPr>
          <w:spacing w:val="-1"/>
          <w:sz w:val="16"/>
          <w:szCs w:val="16"/>
        </w:rPr>
        <w:t>f</w:t>
      </w:r>
      <w:r w:rsidRPr="00032AA6">
        <w:rPr>
          <w:sz w:val="16"/>
          <w:szCs w:val="16"/>
        </w:rPr>
        <w:t>u</w:t>
      </w:r>
      <w:r w:rsidRPr="00032AA6">
        <w:rPr>
          <w:spacing w:val="1"/>
          <w:sz w:val="16"/>
          <w:szCs w:val="16"/>
        </w:rPr>
        <w:t>ll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0"</w:t>
      </w:r>
      <w:r w:rsidRPr="00032AA6">
        <w:rPr>
          <w:spacing w:val="-8"/>
          <w:sz w:val="16"/>
          <w:szCs w:val="16"/>
        </w:rPr>
        <w:t xml:space="preserve"> </w:t>
      </w:r>
      <w:r w:rsidRPr="00032AA6">
        <w:rPr>
          <w:spacing w:val="3"/>
          <w:sz w:val="16"/>
          <w:szCs w:val="16"/>
        </w:rPr>
        <w:t>t</w:t>
      </w:r>
      <w:r w:rsidRPr="00032AA6">
        <w:rPr>
          <w:sz w:val="16"/>
          <w:szCs w:val="16"/>
        </w:rPr>
        <w:t>w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n</w:t>
      </w:r>
      <w:r w:rsidRPr="00032AA6">
        <w:rPr>
          <w:spacing w:val="-1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0</w:t>
      </w:r>
      <w:r w:rsidRPr="00032AA6">
        <w:rPr>
          <w:sz w:val="16"/>
          <w:szCs w:val="16"/>
        </w:rPr>
        <w:t>"</w:t>
      </w:r>
      <w:r w:rsidRPr="00032AA6">
        <w:rPr>
          <w:spacing w:val="-9"/>
          <w:sz w:val="16"/>
          <w:szCs w:val="16"/>
        </w:rPr>
        <w:t xml:space="preserve"> </w:t>
      </w:r>
      <w:r w:rsidRPr="00032AA6">
        <w:rPr>
          <w:sz w:val="16"/>
          <w:szCs w:val="16"/>
        </w:rPr>
        <w:t>bunk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0</w:t>
      </w:r>
      <w:r w:rsidRPr="00032AA6">
        <w:rPr>
          <w:sz w:val="16"/>
          <w:szCs w:val="16"/>
        </w:rPr>
        <w:t>"</w:t>
      </w:r>
      <w:r w:rsidRPr="00032AA6">
        <w:rPr>
          <w:spacing w:val="-11"/>
          <w:sz w:val="16"/>
          <w:szCs w:val="16"/>
        </w:rPr>
        <w:t xml:space="preserve"> </w:t>
      </w:r>
      <w:r w:rsidRPr="00032AA6">
        <w:rPr>
          <w:sz w:val="16"/>
          <w:szCs w:val="16"/>
        </w:rPr>
        <w:t>o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r w:rsidRPr="00032AA6">
        <w:rPr>
          <w:spacing w:val="2"/>
          <w:sz w:val="16"/>
          <w:szCs w:val="16"/>
        </w:rPr>
        <w:t>er</w:t>
      </w:r>
      <w:r w:rsidRPr="00032AA6">
        <w:rPr>
          <w:spacing w:val="-1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0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/B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oo</w:t>
      </w:r>
      <w:r w:rsidRPr="00032AA6">
        <w:rPr>
          <w:spacing w:val="1"/>
          <w:sz w:val="16"/>
          <w:szCs w:val="16"/>
        </w:rPr>
        <w:t>m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pacing w:val="-1"/>
          <w:sz w:val="16"/>
          <w:szCs w:val="16"/>
        </w:rPr>
        <w:t>Be</w:t>
      </w:r>
      <w:r w:rsidRPr="00032AA6">
        <w:rPr>
          <w:spacing w:val="3"/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oo</w:t>
      </w:r>
      <w:r w:rsidRPr="00032AA6">
        <w:rPr>
          <w:spacing w:val="1"/>
          <w:sz w:val="16"/>
          <w:szCs w:val="16"/>
        </w:rPr>
        <w:t>m</w:t>
      </w:r>
      <w:r w:rsidRPr="00032AA6">
        <w:rPr>
          <w:sz w:val="16"/>
          <w:szCs w:val="16"/>
        </w:rPr>
        <w:t>s&gt;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B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oo</w:t>
      </w:r>
      <w:r w:rsidRPr="00032AA6">
        <w:rPr>
          <w:spacing w:val="1"/>
          <w:sz w:val="16"/>
          <w:szCs w:val="16"/>
        </w:rPr>
        <w:t>m</w:t>
      </w:r>
      <w:r w:rsidRPr="00032AA6">
        <w:rPr>
          <w:sz w:val="16"/>
          <w:szCs w:val="16"/>
        </w:rPr>
        <w:t>s</w:t>
      </w:r>
      <w:r w:rsidRPr="00032AA6">
        <w:rPr>
          <w:spacing w:val="-11"/>
          <w:sz w:val="16"/>
          <w:szCs w:val="16"/>
        </w:rPr>
        <w:t xml:space="preserve"> </w:t>
      </w:r>
      <w:r w:rsidRPr="00032AA6">
        <w:rPr>
          <w:spacing w:val="-1"/>
          <w:sz w:val="16"/>
          <w:szCs w:val="16"/>
        </w:rPr>
        <w:t>c</w:t>
      </w:r>
      <w:r w:rsidRPr="00032AA6">
        <w:rPr>
          <w:sz w:val="16"/>
          <w:szCs w:val="16"/>
        </w:rPr>
        <w:t>oun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1"/>
          <w:sz w:val="16"/>
          <w:szCs w:val="16"/>
        </w:rPr>
        <w:t>"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80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B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oom</w:t>
      </w:r>
      <w:r w:rsidRPr="00032AA6">
        <w:rPr>
          <w:spacing w:val="-9"/>
          <w:sz w:val="16"/>
          <w:szCs w:val="16"/>
        </w:rPr>
        <w:t xml:space="preserve"> </w:t>
      </w:r>
      <w:r w:rsidRPr="00032AA6">
        <w:rPr>
          <w:spacing w:val="-1"/>
          <w:sz w:val="16"/>
          <w:szCs w:val="16"/>
        </w:rPr>
        <w:t>f</w:t>
      </w:r>
      <w:r w:rsidRPr="00032AA6">
        <w:rPr>
          <w:sz w:val="16"/>
          <w:szCs w:val="16"/>
        </w:rPr>
        <w:t>u</w:t>
      </w:r>
      <w:r w:rsidRPr="00032AA6">
        <w:rPr>
          <w:spacing w:val="1"/>
          <w:sz w:val="16"/>
          <w:szCs w:val="16"/>
        </w:rPr>
        <w:t>ll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1"/>
          <w:sz w:val="16"/>
          <w:szCs w:val="16"/>
        </w:rPr>
        <w:t>"</w:t>
      </w:r>
      <w:r w:rsidRPr="00032AA6">
        <w:rPr>
          <w:sz w:val="16"/>
          <w:szCs w:val="16"/>
        </w:rPr>
        <w:t>0"</w:t>
      </w:r>
      <w:r w:rsidRPr="00032AA6">
        <w:rPr>
          <w:spacing w:val="-8"/>
          <w:sz w:val="16"/>
          <w:szCs w:val="16"/>
        </w:rPr>
        <w:t xml:space="preserve"> </w:t>
      </w:r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l</w:t>
      </w:r>
      <w:r w:rsidRPr="00032AA6">
        <w:rPr>
          <w:spacing w:val="2"/>
          <w:sz w:val="16"/>
          <w:szCs w:val="16"/>
        </w:rPr>
        <w:t>f=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0"</w:t>
      </w:r>
      <w:r w:rsidRPr="00032AA6">
        <w:rPr>
          <w:spacing w:val="-10"/>
          <w:sz w:val="16"/>
          <w:szCs w:val="16"/>
        </w:rPr>
        <w:t xml:space="preserve"> </w:t>
      </w:r>
      <w:r w:rsidRPr="00032AA6">
        <w:rPr>
          <w:sz w:val="16"/>
          <w:szCs w:val="16"/>
        </w:rPr>
        <w:t>sh</w:t>
      </w:r>
      <w:r w:rsidRPr="00032AA6">
        <w:rPr>
          <w:spacing w:val="3"/>
          <w:sz w:val="16"/>
          <w:szCs w:val="16"/>
        </w:rPr>
        <w:t>o</w:t>
      </w:r>
      <w:r w:rsidRPr="00032AA6">
        <w:rPr>
          <w:sz w:val="16"/>
          <w:szCs w:val="16"/>
        </w:rPr>
        <w:t>w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2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0</w:t>
      </w:r>
      <w:r w:rsidRPr="00032AA6">
        <w:rPr>
          <w:spacing w:val="1"/>
          <w:sz w:val="16"/>
          <w:szCs w:val="16"/>
        </w:rPr>
        <w:t>"</w:t>
      </w:r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pacing w:val="-1"/>
          <w:sz w:val="16"/>
          <w:szCs w:val="16"/>
        </w:rPr>
        <w:t>Ba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oo</w:t>
      </w:r>
      <w:r w:rsidRPr="00032AA6">
        <w:rPr>
          <w:spacing w:val="3"/>
          <w:sz w:val="16"/>
          <w:szCs w:val="16"/>
        </w:rPr>
        <w:t>m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80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B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oom</w:t>
      </w:r>
      <w:r w:rsidRPr="00032AA6">
        <w:rPr>
          <w:spacing w:val="-9"/>
          <w:sz w:val="16"/>
          <w:szCs w:val="16"/>
        </w:rPr>
        <w:t xml:space="preserve"> </w:t>
      </w:r>
      <w:r w:rsidRPr="00032AA6">
        <w:rPr>
          <w:spacing w:val="-1"/>
          <w:sz w:val="16"/>
          <w:szCs w:val="16"/>
        </w:rPr>
        <w:t>f</w:t>
      </w:r>
      <w:r w:rsidRPr="00032AA6">
        <w:rPr>
          <w:sz w:val="16"/>
          <w:szCs w:val="16"/>
        </w:rPr>
        <w:t>u</w:t>
      </w:r>
      <w:r w:rsidRPr="00032AA6">
        <w:rPr>
          <w:spacing w:val="1"/>
          <w:sz w:val="16"/>
          <w:szCs w:val="16"/>
        </w:rPr>
        <w:t>ll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1"/>
          <w:sz w:val="16"/>
          <w:szCs w:val="16"/>
        </w:rPr>
        <w:t>"</w:t>
      </w:r>
      <w:r w:rsidRPr="00032AA6">
        <w:rPr>
          <w:sz w:val="16"/>
          <w:szCs w:val="16"/>
        </w:rPr>
        <w:t>0"</w:t>
      </w:r>
      <w:r w:rsidRPr="00032AA6">
        <w:rPr>
          <w:spacing w:val="-8"/>
          <w:sz w:val="16"/>
          <w:szCs w:val="16"/>
        </w:rPr>
        <w:t xml:space="preserve"> </w:t>
      </w:r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l</w:t>
      </w:r>
      <w:r w:rsidRPr="00032AA6">
        <w:rPr>
          <w:spacing w:val="2"/>
          <w:sz w:val="16"/>
          <w:szCs w:val="16"/>
        </w:rPr>
        <w:t>f=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0"</w:t>
      </w:r>
      <w:r w:rsidRPr="00032AA6">
        <w:rPr>
          <w:spacing w:val="-10"/>
          <w:sz w:val="16"/>
          <w:szCs w:val="16"/>
        </w:rPr>
        <w:t xml:space="preserve"> </w:t>
      </w:r>
      <w:r w:rsidRPr="00032AA6">
        <w:rPr>
          <w:sz w:val="16"/>
          <w:szCs w:val="16"/>
        </w:rPr>
        <w:t>sh</w:t>
      </w:r>
      <w:r w:rsidRPr="00032AA6">
        <w:rPr>
          <w:spacing w:val="3"/>
          <w:sz w:val="16"/>
          <w:szCs w:val="16"/>
        </w:rPr>
        <w:t>o</w:t>
      </w:r>
      <w:r w:rsidRPr="00032AA6">
        <w:rPr>
          <w:sz w:val="16"/>
          <w:szCs w:val="16"/>
        </w:rPr>
        <w:t>w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2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0</w:t>
      </w:r>
      <w:r w:rsidRPr="00032AA6">
        <w:rPr>
          <w:spacing w:val="1"/>
          <w:sz w:val="16"/>
          <w:szCs w:val="16"/>
        </w:rPr>
        <w:t>"</w:t>
      </w:r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pacing w:val="-1"/>
          <w:sz w:val="16"/>
          <w:szCs w:val="16"/>
        </w:rPr>
        <w:t>Ba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oo</w:t>
      </w:r>
      <w:r w:rsidRPr="00032AA6">
        <w:rPr>
          <w:spacing w:val="3"/>
          <w:sz w:val="16"/>
          <w:szCs w:val="16"/>
        </w:rPr>
        <w:t>m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pacing w:val="-1"/>
          <w:sz w:val="16"/>
          <w:szCs w:val="16"/>
        </w:rPr>
        <w:t>Ba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oo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3"/>
          <w:sz w:val="16"/>
          <w:szCs w:val="16"/>
        </w:rPr>
        <w:t>s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1"/>
          <w:sz w:val="16"/>
          <w:szCs w:val="16"/>
        </w:rPr>
        <w:t>Mi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im</w:t>
      </w:r>
      <w:r w:rsidRPr="00032AA6">
        <w:rPr>
          <w:sz w:val="16"/>
          <w:szCs w:val="16"/>
        </w:rPr>
        <w:t>u</w:t>
      </w:r>
      <w:r w:rsidRPr="00032AA6">
        <w:rPr>
          <w:spacing w:val="1"/>
          <w:sz w:val="16"/>
          <w:szCs w:val="16"/>
        </w:rPr>
        <w:t>mSt</w:t>
      </w:r>
      <w:r w:rsidRPr="00032AA6">
        <w:rPr>
          <w:spacing w:val="2"/>
          <w:sz w:val="16"/>
          <w:szCs w:val="16"/>
        </w:rPr>
        <w:t>a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-2"/>
          <w:sz w:val="16"/>
          <w:szCs w:val="16"/>
        </w:rPr>
        <w:t>L</w:t>
      </w:r>
      <w:r w:rsidRPr="00032AA6">
        <w:rPr>
          <w:spacing w:val="2"/>
          <w:sz w:val="16"/>
          <w:szCs w:val="16"/>
        </w:rPr>
        <w:t>e</w:t>
      </w:r>
      <w:r w:rsidRPr="00032AA6">
        <w:rPr>
          <w:spacing w:val="3"/>
          <w:sz w:val="16"/>
          <w:szCs w:val="16"/>
        </w:rPr>
        <w:t>n</w:t>
      </w:r>
      <w:r w:rsidRPr="00032AA6">
        <w:rPr>
          <w:spacing w:val="-2"/>
          <w:sz w:val="16"/>
          <w:szCs w:val="16"/>
        </w:rPr>
        <w:t>g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proofErr w:type="spellEnd"/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1"/>
          <w:sz w:val="16"/>
          <w:szCs w:val="16"/>
        </w:rPr>
        <w:t>Mi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im</w:t>
      </w:r>
      <w:r w:rsidRPr="00032AA6">
        <w:rPr>
          <w:sz w:val="16"/>
          <w:szCs w:val="16"/>
        </w:rPr>
        <w:t>u</w:t>
      </w:r>
      <w:r w:rsidRPr="00032AA6">
        <w:rPr>
          <w:spacing w:val="1"/>
          <w:sz w:val="16"/>
          <w:szCs w:val="16"/>
        </w:rPr>
        <w:t>mSt</w:t>
      </w:r>
      <w:r w:rsidRPr="00032AA6">
        <w:rPr>
          <w:spacing w:val="2"/>
          <w:sz w:val="16"/>
          <w:szCs w:val="16"/>
        </w:rPr>
        <w:t>a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-2"/>
          <w:sz w:val="16"/>
          <w:szCs w:val="16"/>
        </w:rPr>
        <w:t>L</w:t>
      </w:r>
      <w:r w:rsidRPr="00032AA6">
        <w:rPr>
          <w:spacing w:val="2"/>
          <w:sz w:val="16"/>
          <w:szCs w:val="16"/>
        </w:rPr>
        <w:t>e</w:t>
      </w:r>
      <w:r w:rsidRPr="00032AA6">
        <w:rPr>
          <w:spacing w:val="3"/>
          <w:sz w:val="16"/>
          <w:szCs w:val="16"/>
        </w:rPr>
        <w:t>n</w:t>
      </w:r>
      <w:r w:rsidRPr="00032AA6">
        <w:rPr>
          <w:spacing w:val="-2"/>
          <w:sz w:val="16"/>
          <w:szCs w:val="16"/>
        </w:rPr>
        <w:t>g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1"/>
          <w:sz w:val="16"/>
          <w:szCs w:val="16"/>
        </w:rPr>
        <w:t>C</w:t>
      </w:r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ec</w:t>
      </w:r>
      <w:r w:rsidRPr="00032AA6">
        <w:rPr>
          <w:spacing w:val="3"/>
          <w:sz w:val="16"/>
          <w:szCs w:val="16"/>
        </w:rPr>
        <w:t>k</w:t>
      </w:r>
      <w:r w:rsidRPr="00032AA6">
        <w:rPr>
          <w:spacing w:val="-3"/>
          <w:sz w:val="16"/>
          <w:szCs w:val="16"/>
        </w:rPr>
        <w:t>I</w:t>
      </w:r>
      <w:r w:rsidRPr="00032AA6">
        <w:rPr>
          <w:spacing w:val="3"/>
          <w:sz w:val="16"/>
          <w:szCs w:val="16"/>
        </w:rPr>
        <w:t>n</w:t>
      </w:r>
      <w:proofErr w:type="spellEnd"/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1"/>
          <w:sz w:val="16"/>
          <w:szCs w:val="16"/>
        </w:rPr>
        <w:t>C</w:t>
      </w:r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ec</w:t>
      </w:r>
      <w:r w:rsidRPr="00032AA6">
        <w:rPr>
          <w:spacing w:val="3"/>
          <w:sz w:val="16"/>
          <w:szCs w:val="16"/>
        </w:rPr>
        <w:t>k</w:t>
      </w:r>
      <w:r w:rsidRPr="00032AA6">
        <w:rPr>
          <w:spacing w:val="-3"/>
          <w:sz w:val="16"/>
          <w:szCs w:val="16"/>
        </w:rPr>
        <w:t>I</w:t>
      </w:r>
      <w:r w:rsidRPr="00032AA6">
        <w:rPr>
          <w:spacing w:val="3"/>
          <w:sz w:val="16"/>
          <w:szCs w:val="16"/>
        </w:rPr>
        <w:t>n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1"/>
          <w:sz w:val="16"/>
          <w:szCs w:val="16"/>
        </w:rPr>
        <w:t>C</w:t>
      </w:r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ec</w:t>
      </w:r>
      <w:r w:rsidRPr="00032AA6">
        <w:rPr>
          <w:sz w:val="16"/>
          <w:szCs w:val="16"/>
        </w:rPr>
        <w:t>kOu</w:t>
      </w:r>
      <w:r w:rsidRPr="00032AA6">
        <w:rPr>
          <w:spacing w:val="1"/>
          <w:sz w:val="16"/>
          <w:szCs w:val="16"/>
        </w:rPr>
        <w:t>t</w:t>
      </w:r>
      <w:proofErr w:type="spellEnd"/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1"/>
          <w:sz w:val="16"/>
          <w:szCs w:val="16"/>
        </w:rPr>
        <w:t>C</w:t>
      </w:r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2"/>
          <w:sz w:val="16"/>
          <w:szCs w:val="16"/>
        </w:rPr>
        <w:t>c</w:t>
      </w:r>
      <w:r w:rsidRPr="00032AA6">
        <w:rPr>
          <w:sz w:val="16"/>
          <w:szCs w:val="16"/>
        </w:rPr>
        <w:t>kOu</w:t>
      </w:r>
      <w:r w:rsidRPr="00032AA6">
        <w:rPr>
          <w:spacing w:val="1"/>
          <w:sz w:val="16"/>
          <w:szCs w:val="16"/>
        </w:rPr>
        <w:t>t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C</w:t>
      </w:r>
      <w:r w:rsidRPr="00032AA6">
        <w:rPr>
          <w:sz w:val="16"/>
          <w:szCs w:val="16"/>
        </w:rPr>
        <w:t>u</w:t>
      </w:r>
      <w:r w:rsidRPr="00032AA6">
        <w:rPr>
          <w:spacing w:val="-1"/>
          <w:sz w:val="16"/>
          <w:szCs w:val="16"/>
        </w:rPr>
        <w:t>rre</w:t>
      </w:r>
      <w:r w:rsidRPr="00032AA6">
        <w:rPr>
          <w:spacing w:val="3"/>
          <w:sz w:val="16"/>
          <w:szCs w:val="16"/>
        </w:rPr>
        <w:t>n</w:t>
      </w:r>
      <w:r w:rsidRPr="00032AA6">
        <w:rPr>
          <w:spacing w:val="4"/>
          <w:sz w:val="16"/>
          <w:szCs w:val="16"/>
        </w:rPr>
        <w:t>c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/C</w:t>
      </w:r>
      <w:r w:rsidRPr="00032AA6">
        <w:rPr>
          <w:sz w:val="16"/>
          <w:szCs w:val="16"/>
        </w:rPr>
        <w:t>u</w:t>
      </w:r>
      <w:r w:rsidRPr="00032AA6">
        <w:rPr>
          <w:spacing w:val="-1"/>
          <w:sz w:val="16"/>
          <w:szCs w:val="16"/>
        </w:rPr>
        <w:t>r</w:t>
      </w:r>
      <w:r w:rsidRPr="00032AA6">
        <w:rPr>
          <w:spacing w:val="2"/>
          <w:sz w:val="16"/>
          <w:szCs w:val="16"/>
        </w:rPr>
        <w:t>re</w:t>
      </w:r>
      <w:r w:rsidRPr="00032AA6">
        <w:rPr>
          <w:sz w:val="16"/>
          <w:szCs w:val="16"/>
        </w:rPr>
        <w:t>n</w:t>
      </w:r>
      <w:r w:rsidRPr="00032AA6">
        <w:rPr>
          <w:spacing w:val="2"/>
          <w:sz w:val="16"/>
          <w:szCs w:val="16"/>
        </w:rPr>
        <w:t>c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z w:val="16"/>
          <w:szCs w:val="16"/>
        </w:rPr>
        <w:t>Un</w:t>
      </w:r>
      <w:r w:rsidRPr="00032AA6">
        <w:rPr>
          <w:spacing w:val="1"/>
          <w:sz w:val="16"/>
          <w:szCs w:val="16"/>
        </w:rPr>
        <w:t>itSi</w:t>
      </w:r>
      <w:r w:rsidRPr="00032AA6">
        <w:rPr>
          <w:spacing w:val="2"/>
          <w:sz w:val="16"/>
          <w:szCs w:val="16"/>
        </w:rPr>
        <w:t>z</w:t>
      </w:r>
      <w:r w:rsidRPr="00032AA6">
        <w:rPr>
          <w:sz w:val="16"/>
          <w:szCs w:val="16"/>
        </w:rPr>
        <w:t>e</w:t>
      </w:r>
      <w:proofErr w:type="spellEnd"/>
      <w:r w:rsidRPr="00032AA6">
        <w:rPr>
          <w:spacing w:val="-9"/>
          <w:sz w:val="16"/>
          <w:szCs w:val="16"/>
        </w:rPr>
        <w:t xml:space="preserve"> </w:t>
      </w:r>
      <w:r w:rsidRPr="00032AA6">
        <w:rPr>
          <w:sz w:val="16"/>
          <w:szCs w:val="16"/>
        </w:rPr>
        <w:t>un</w:t>
      </w:r>
      <w:r w:rsidRPr="00032AA6">
        <w:rPr>
          <w:spacing w:val="1"/>
          <w:sz w:val="16"/>
          <w:szCs w:val="16"/>
        </w:rPr>
        <w:t>it</w:t>
      </w:r>
      <w:r w:rsidRPr="00032AA6">
        <w:rPr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=”</w:t>
      </w:r>
      <w:proofErr w:type="spellStart"/>
      <w:r w:rsidRPr="00032AA6">
        <w:rPr>
          <w:spacing w:val="-1"/>
          <w:sz w:val="16"/>
          <w:szCs w:val="16"/>
        </w:rPr>
        <w:t>me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3"/>
          <w:sz w:val="16"/>
          <w:szCs w:val="16"/>
        </w:rPr>
        <w:t>s</w:t>
      </w:r>
      <w:r w:rsidRPr="00032AA6">
        <w:rPr>
          <w:spacing w:val="-2"/>
          <w:sz w:val="16"/>
          <w:szCs w:val="16"/>
        </w:rPr>
        <w:t>|</w:t>
      </w:r>
      <w:r w:rsidRPr="00032AA6">
        <w:rPr>
          <w:spacing w:val="-1"/>
          <w:sz w:val="16"/>
          <w:szCs w:val="16"/>
        </w:rPr>
        <w:t>f</w:t>
      </w:r>
      <w:r w:rsidRPr="00032AA6">
        <w:rPr>
          <w:spacing w:val="2"/>
          <w:sz w:val="16"/>
          <w:szCs w:val="16"/>
        </w:rPr>
        <w:t>e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1"/>
          <w:sz w:val="16"/>
          <w:szCs w:val="16"/>
        </w:rPr>
        <w:t>t</w:t>
      </w:r>
      <w:proofErr w:type="spellEnd"/>
      <w:r w:rsidRPr="00032AA6">
        <w:rPr>
          <w:spacing w:val="-1"/>
          <w:sz w:val="16"/>
          <w:szCs w:val="16"/>
        </w:rPr>
        <w:t>”</w:t>
      </w:r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z w:val="16"/>
          <w:szCs w:val="16"/>
        </w:rPr>
        <w:t>Un</w:t>
      </w:r>
      <w:r w:rsidRPr="00032AA6">
        <w:rPr>
          <w:spacing w:val="1"/>
          <w:sz w:val="16"/>
          <w:szCs w:val="16"/>
        </w:rPr>
        <w:t>itSi</w:t>
      </w:r>
      <w:r w:rsidRPr="00032AA6">
        <w:rPr>
          <w:spacing w:val="2"/>
          <w:sz w:val="16"/>
          <w:szCs w:val="16"/>
        </w:rPr>
        <w:t>z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3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il</w:t>
      </w:r>
      <w:r w:rsidRPr="00032AA6">
        <w:rPr>
          <w:sz w:val="16"/>
          <w:szCs w:val="16"/>
        </w:rPr>
        <w:t>s&gt;</w:t>
      </w:r>
    </w:p>
    <w:p w:rsidR="00032AA6" w:rsidRPr="00032AA6" w:rsidRDefault="00032AA6" w:rsidP="00032AA6">
      <w:pPr>
        <w:ind w:left="3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</w:t>
      </w:r>
      <w:r w:rsidRPr="00032AA6">
        <w:rPr>
          <w:spacing w:val="2"/>
          <w:sz w:val="16"/>
          <w:szCs w:val="16"/>
        </w:rPr>
        <w:t>c</w:t>
      </w:r>
      <w:r w:rsidRPr="00032AA6">
        <w:rPr>
          <w:spacing w:val="-1"/>
          <w:sz w:val="16"/>
          <w:szCs w:val="16"/>
        </w:rPr>
        <w:t>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ons&gt;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1"/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op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6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3"/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cr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</w:t>
      </w:r>
      <w:proofErr w:type="spellEnd"/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1"/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op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6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2"/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cr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</w:t>
      </w:r>
      <w:r w:rsidRPr="00032AA6">
        <w:rPr>
          <w:spacing w:val="3"/>
          <w:sz w:val="16"/>
          <w:szCs w:val="16"/>
        </w:rPr>
        <w:t>n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3"/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cr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</w:t>
      </w:r>
      <w:proofErr w:type="spellEnd"/>
      <w:r w:rsidRPr="00032AA6">
        <w:rPr>
          <w:spacing w:val="-1"/>
          <w:sz w:val="16"/>
          <w:szCs w:val="16"/>
        </w:rPr>
        <w:t>&gt;</w:t>
      </w:r>
      <w:r w:rsidRPr="00032AA6">
        <w:rPr>
          <w:spacing w:val="2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cr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2"/>
          <w:sz w:val="16"/>
          <w:szCs w:val="16"/>
        </w:rPr>
        <w:t>&lt;</w:t>
      </w:r>
      <w:proofErr w:type="spellStart"/>
      <w:r w:rsidRPr="00032AA6">
        <w:rPr>
          <w:spacing w:val="-2"/>
          <w:sz w:val="16"/>
          <w:szCs w:val="16"/>
        </w:rPr>
        <w:t>L</w:t>
      </w:r>
      <w:r w:rsidRPr="00032AA6">
        <w:rPr>
          <w:sz w:val="16"/>
          <w:szCs w:val="16"/>
        </w:rPr>
        <w:t>o</w:t>
      </w:r>
      <w:r w:rsidRPr="00032AA6">
        <w:rPr>
          <w:spacing w:val="-1"/>
          <w:sz w:val="16"/>
          <w:szCs w:val="16"/>
        </w:rPr>
        <w:t>ca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onD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3"/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cr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</w:t>
      </w:r>
      <w:proofErr w:type="spellEnd"/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3"/>
          <w:sz w:val="16"/>
          <w:szCs w:val="16"/>
        </w:rPr>
        <w:t>/</w:t>
      </w:r>
      <w:proofErr w:type="spellStart"/>
      <w:r w:rsidRPr="00032AA6">
        <w:rPr>
          <w:spacing w:val="-2"/>
          <w:sz w:val="16"/>
          <w:szCs w:val="16"/>
        </w:rPr>
        <w:t>L</w:t>
      </w:r>
      <w:r w:rsidRPr="00032AA6">
        <w:rPr>
          <w:sz w:val="16"/>
          <w:szCs w:val="16"/>
        </w:rPr>
        <w:t>o</w:t>
      </w:r>
      <w:r w:rsidRPr="00032AA6">
        <w:rPr>
          <w:spacing w:val="-1"/>
          <w:sz w:val="16"/>
          <w:szCs w:val="16"/>
        </w:rPr>
        <w:t>ca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</w:t>
      </w:r>
      <w:r w:rsidRPr="00032AA6">
        <w:rPr>
          <w:spacing w:val="2"/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cr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pacing w:val="3"/>
          <w:sz w:val="16"/>
          <w:szCs w:val="16"/>
        </w:rPr>
        <w:t>o</w:t>
      </w:r>
      <w:r w:rsidRPr="00032AA6">
        <w:rPr>
          <w:sz w:val="16"/>
          <w:szCs w:val="16"/>
        </w:rPr>
        <w:t>n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3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cr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ons&gt;</w:t>
      </w:r>
    </w:p>
    <w:p w:rsidR="00032AA6" w:rsidRPr="00032AA6" w:rsidRDefault="00032AA6" w:rsidP="00032AA6">
      <w:pPr>
        <w:ind w:left="3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lastRenderedPageBreak/>
        <w:t>&lt;</w:t>
      </w:r>
      <w:r w:rsidRPr="00032AA6">
        <w:rPr>
          <w:spacing w:val="1"/>
          <w:sz w:val="16"/>
          <w:szCs w:val="16"/>
        </w:rPr>
        <w:t>S</w:t>
      </w:r>
      <w:r w:rsidRPr="00032AA6">
        <w:rPr>
          <w:sz w:val="16"/>
          <w:szCs w:val="16"/>
        </w:rPr>
        <w:t>u</w:t>
      </w:r>
      <w:r w:rsidRPr="00032AA6">
        <w:rPr>
          <w:spacing w:val="1"/>
          <w:sz w:val="16"/>
          <w:szCs w:val="16"/>
        </w:rPr>
        <w:t>it</w:t>
      </w:r>
      <w:r w:rsidRPr="00032AA6">
        <w:rPr>
          <w:spacing w:val="-1"/>
          <w:sz w:val="16"/>
          <w:szCs w:val="16"/>
        </w:rPr>
        <w:t>a</w:t>
      </w:r>
      <w:r w:rsidRPr="00032AA6">
        <w:rPr>
          <w:sz w:val="16"/>
          <w:szCs w:val="16"/>
        </w:rPr>
        <w:t>b</w:t>
      </w:r>
      <w:r w:rsidRPr="00032AA6">
        <w:rPr>
          <w:spacing w:val="1"/>
          <w:sz w:val="16"/>
          <w:szCs w:val="16"/>
        </w:rPr>
        <w:t>ili</w:t>
      </w:r>
      <w:r w:rsidRPr="00032AA6">
        <w:rPr>
          <w:spacing w:val="3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s</w:t>
      </w:r>
      <w:r w:rsidRPr="00032AA6">
        <w:rPr>
          <w:spacing w:val="-5"/>
          <w:sz w:val="16"/>
          <w:szCs w:val="16"/>
        </w:rPr>
        <w:t xml:space="preserve"> </w:t>
      </w:r>
      <w:r w:rsidRPr="00032AA6">
        <w:rPr>
          <w:sz w:val="16"/>
          <w:szCs w:val="16"/>
        </w:rPr>
        <w:t>v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l</w:t>
      </w:r>
      <w:r w:rsidRPr="00032AA6">
        <w:rPr>
          <w:sz w:val="16"/>
          <w:szCs w:val="16"/>
        </w:rPr>
        <w:t>u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3"/>
          <w:sz w:val="16"/>
          <w:szCs w:val="16"/>
        </w:rPr>
        <w:t>"</w:t>
      </w:r>
      <w:proofErr w:type="spellStart"/>
      <w:r w:rsidRPr="00032AA6">
        <w:rPr>
          <w:spacing w:val="-5"/>
          <w:sz w:val="16"/>
          <w:szCs w:val="16"/>
        </w:rPr>
        <w:t>y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3"/>
          <w:sz w:val="16"/>
          <w:szCs w:val="16"/>
        </w:rPr>
        <w:t>s</w:t>
      </w:r>
      <w:r w:rsidRPr="00032AA6">
        <w:rPr>
          <w:spacing w:val="-2"/>
          <w:sz w:val="16"/>
          <w:szCs w:val="16"/>
        </w:rPr>
        <w:t>|</w:t>
      </w:r>
      <w:r w:rsidRPr="00032AA6">
        <w:rPr>
          <w:sz w:val="16"/>
          <w:szCs w:val="16"/>
        </w:rPr>
        <w:t>n</w:t>
      </w:r>
      <w:r w:rsidRPr="00032AA6">
        <w:rPr>
          <w:spacing w:val="3"/>
          <w:sz w:val="16"/>
          <w:szCs w:val="16"/>
        </w:rPr>
        <w:t>o</w:t>
      </w:r>
      <w:proofErr w:type="spellEnd"/>
      <w:r w:rsidRPr="00032AA6">
        <w:rPr>
          <w:sz w:val="16"/>
          <w:szCs w:val="16"/>
        </w:rPr>
        <w:t>"</w:t>
      </w:r>
      <w:r w:rsidRPr="00032AA6">
        <w:rPr>
          <w:spacing w:val="-16"/>
          <w:sz w:val="16"/>
          <w:szCs w:val="16"/>
        </w:rPr>
        <w:t xml:space="preserve"> 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Sm</w:t>
      </w:r>
      <w:r w:rsidRPr="00032AA6">
        <w:rPr>
          <w:sz w:val="16"/>
          <w:szCs w:val="16"/>
        </w:rPr>
        <w:t>ok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ng</w:t>
      </w:r>
      <w:r w:rsidRPr="00032AA6">
        <w:rPr>
          <w:spacing w:val="-11"/>
          <w:sz w:val="16"/>
          <w:szCs w:val="16"/>
        </w:rPr>
        <w:t xml:space="preserve"> </w:t>
      </w:r>
      <w:r w:rsidRPr="00032AA6">
        <w:rPr>
          <w:sz w:val="16"/>
          <w:szCs w:val="16"/>
        </w:rPr>
        <w:t>v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l</w:t>
      </w:r>
      <w:r w:rsidRPr="00032AA6">
        <w:rPr>
          <w:sz w:val="16"/>
          <w:szCs w:val="16"/>
        </w:rPr>
        <w:t>u</w:t>
      </w:r>
      <w:r w:rsidRPr="00032AA6">
        <w:rPr>
          <w:spacing w:val="2"/>
          <w:sz w:val="16"/>
          <w:szCs w:val="16"/>
        </w:rPr>
        <w:t>e</w:t>
      </w:r>
      <w:r w:rsidRPr="00032AA6">
        <w:rPr>
          <w:spacing w:val="-1"/>
          <w:sz w:val="16"/>
          <w:szCs w:val="16"/>
        </w:rPr>
        <w:t>=</w:t>
      </w:r>
      <w:r w:rsidRPr="00032AA6">
        <w:rPr>
          <w:spacing w:val="3"/>
          <w:sz w:val="16"/>
          <w:szCs w:val="16"/>
        </w:rPr>
        <w:t>"</w:t>
      </w:r>
      <w:proofErr w:type="spellStart"/>
      <w:r w:rsidRPr="00032AA6">
        <w:rPr>
          <w:spacing w:val="-2"/>
          <w:sz w:val="16"/>
          <w:szCs w:val="16"/>
        </w:rPr>
        <w:t>y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3"/>
          <w:sz w:val="16"/>
          <w:szCs w:val="16"/>
        </w:rPr>
        <w:t>s</w:t>
      </w:r>
      <w:r w:rsidRPr="00032AA6">
        <w:rPr>
          <w:spacing w:val="-5"/>
          <w:sz w:val="16"/>
          <w:szCs w:val="16"/>
        </w:rPr>
        <w:t>|</w:t>
      </w:r>
      <w:r w:rsidRPr="00032AA6">
        <w:rPr>
          <w:sz w:val="16"/>
          <w:szCs w:val="16"/>
        </w:rPr>
        <w:t>n</w:t>
      </w:r>
      <w:r w:rsidRPr="00032AA6">
        <w:rPr>
          <w:spacing w:val="3"/>
          <w:sz w:val="16"/>
          <w:szCs w:val="16"/>
        </w:rPr>
        <w:t>o</w:t>
      </w:r>
      <w:proofErr w:type="spellEnd"/>
      <w:r w:rsidRPr="00032AA6">
        <w:rPr>
          <w:sz w:val="16"/>
          <w:szCs w:val="16"/>
        </w:rPr>
        <w:t>"</w:t>
      </w:r>
      <w:r w:rsidRPr="00032AA6">
        <w:rPr>
          <w:spacing w:val="-16"/>
          <w:sz w:val="16"/>
          <w:szCs w:val="16"/>
        </w:rPr>
        <w:t xml:space="preserve"> 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z w:val="16"/>
          <w:szCs w:val="16"/>
        </w:rPr>
        <w:t>H</w:t>
      </w:r>
      <w:r w:rsidRPr="00032AA6">
        <w:rPr>
          <w:spacing w:val="-1"/>
          <w:sz w:val="16"/>
          <w:szCs w:val="16"/>
        </w:rPr>
        <w:t>a</w:t>
      </w:r>
      <w:r w:rsidRPr="00032AA6">
        <w:rPr>
          <w:sz w:val="16"/>
          <w:szCs w:val="16"/>
        </w:rPr>
        <w:t>nd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2"/>
          <w:sz w:val="16"/>
          <w:szCs w:val="16"/>
        </w:rPr>
        <w:t>c</w:t>
      </w:r>
      <w:r w:rsidRPr="00032AA6">
        <w:rPr>
          <w:spacing w:val="-1"/>
          <w:sz w:val="16"/>
          <w:szCs w:val="16"/>
        </w:rPr>
        <w:t>a</w:t>
      </w:r>
      <w:r w:rsidRPr="00032AA6">
        <w:rPr>
          <w:sz w:val="16"/>
          <w:szCs w:val="16"/>
        </w:rPr>
        <w:t>pA</w:t>
      </w:r>
      <w:r w:rsidRPr="00032AA6">
        <w:rPr>
          <w:spacing w:val="2"/>
          <w:sz w:val="16"/>
          <w:szCs w:val="16"/>
        </w:rPr>
        <w:t>c</w:t>
      </w:r>
      <w:r w:rsidRPr="00032AA6">
        <w:rPr>
          <w:spacing w:val="-1"/>
          <w:sz w:val="16"/>
          <w:szCs w:val="16"/>
        </w:rPr>
        <w:t>ce</w:t>
      </w:r>
      <w:r w:rsidRPr="00032AA6">
        <w:rPr>
          <w:sz w:val="16"/>
          <w:szCs w:val="16"/>
        </w:rPr>
        <w:t>ss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3"/>
          <w:sz w:val="16"/>
          <w:szCs w:val="16"/>
        </w:rPr>
        <w:t>b</w:t>
      </w:r>
      <w:r w:rsidRPr="00032AA6">
        <w:rPr>
          <w:spacing w:val="1"/>
          <w:sz w:val="16"/>
          <w:szCs w:val="16"/>
        </w:rPr>
        <w:t>l</w:t>
      </w:r>
      <w:r w:rsidRPr="00032AA6">
        <w:rPr>
          <w:sz w:val="16"/>
          <w:szCs w:val="16"/>
        </w:rPr>
        <w:t>e</w:t>
      </w:r>
      <w:proofErr w:type="spellEnd"/>
      <w:r w:rsidRPr="00032AA6">
        <w:rPr>
          <w:spacing w:val="-20"/>
          <w:sz w:val="16"/>
          <w:szCs w:val="16"/>
        </w:rPr>
        <w:t xml:space="preserve"> </w:t>
      </w:r>
      <w:r w:rsidRPr="00032AA6">
        <w:rPr>
          <w:sz w:val="16"/>
          <w:szCs w:val="16"/>
        </w:rPr>
        <w:t>v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l</w:t>
      </w:r>
      <w:r w:rsidRPr="00032AA6">
        <w:rPr>
          <w:sz w:val="16"/>
          <w:szCs w:val="16"/>
        </w:rPr>
        <w:t>u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3"/>
          <w:sz w:val="16"/>
          <w:szCs w:val="16"/>
        </w:rPr>
        <w:t>"</w:t>
      </w:r>
      <w:proofErr w:type="spellStart"/>
      <w:r w:rsidRPr="00032AA6">
        <w:rPr>
          <w:spacing w:val="-5"/>
          <w:sz w:val="16"/>
          <w:szCs w:val="16"/>
        </w:rPr>
        <w:t>y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3"/>
          <w:sz w:val="16"/>
          <w:szCs w:val="16"/>
        </w:rPr>
        <w:t>s</w:t>
      </w:r>
      <w:r w:rsidRPr="00032AA6">
        <w:rPr>
          <w:spacing w:val="-2"/>
          <w:sz w:val="16"/>
          <w:szCs w:val="16"/>
        </w:rPr>
        <w:t>|</w:t>
      </w:r>
      <w:r w:rsidRPr="00032AA6">
        <w:rPr>
          <w:sz w:val="16"/>
          <w:szCs w:val="16"/>
        </w:rPr>
        <w:t>n</w:t>
      </w:r>
      <w:r w:rsidRPr="00032AA6">
        <w:rPr>
          <w:spacing w:val="3"/>
          <w:sz w:val="16"/>
          <w:szCs w:val="16"/>
        </w:rPr>
        <w:t>o</w:t>
      </w:r>
      <w:proofErr w:type="spellEnd"/>
      <w:r w:rsidRPr="00032AA6">
        <w:rPr>
          <w:sz w:val="16"/>
          <w:szCs w:val="16"/>
        </w:rPr>
        <w:t>"</w:t>
      </w:r>
      <w:r w:rsidRPr="00032AA6">
        <w:rPr>
          <w:spacing w:val="-16"/>
          <w:sz w:val="16"/>
          <w:szCs w:val="16"/>
        </w:rPr>
        <w:t xml:space="preserve"> 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z w:val="16"/>
          <w:szCs w:val="16"/>
        </w:rPr>
        <w:t>E</w:t>
      </w:r>
      <w:r w:rsidRPr="00032AA6">
        <w:rPr>
          <w:spacing w:val="1"/>
          <w:sz w:val="16"/>
          <w:szCs w:val="16"/>
        </w:rPr>
        <w:t>l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6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A</w:t>
      </w:r>
      <w:r w:rsidRPr="00032AA6">
        <w:rPr>
          <w:spacing w:val="2"/>
          <w:sz w:val="16"/>
          <w:szCs w:val="16"/>
        </w:rPr>
        <w:t>c</w:t>
      </w:r>
      <w:r w:rsidRPr="00032AA6">
        <w:rPr>
          <w:spacing w:val="-1"/>
          <w:sz w:val="16"/>
          <w:szCs w:val="16"/>
        </w:rPr>
        <w:t>ce</w:t>
      </w:r>
      <w:r w:rsidRPr="00032AA6">
        <w:rPr>
          <w:sz w:val="16"/>
          <w:szCs w:val="16"/>
        </w:rPr>
        <w:t>ss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b</w:t>
      </w:r>
      <w:r w:rsidRPr="00032AA6">
        <w:rPr>
          <w:spacing w:val="1"/>
          <w:sz w:val="16"/>
          <w:szCs w:val="16"/>
        </w:rPr>
        <w:t>l</w:t>
      </w:r>
      <w:r w:rsidRPr="00032AA6">
        <w:rPr>
          <w:sz w:val="16"/>
          <w:szCs w:val="16"/>
        </w:rPr>
        <w:t>e</w:t>
      </w:r>
      <w:proofErr w:type="spellEnd"/>
      <w:r w:rsidRPr="00032AA6">
        <w:rPr>
          <w:spacing w:val="-14"/>
          <w:sz w:val="16"/>
          <w:szCs w:val="16"/>
        </w:rPr>
        <w:t xml:space="preserve"> </w:t>
      </w:r>
      <w:r w:rsidRPr="00032AA6">
        <w:rPr>
          <w:sz w:val="16"/>
          <w:szCs w:val="16"/>
        </w:rPr>
        <w:t>v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l</w:t>
      </w:r>
      <w:r w:rsidRPr="00032AA6">
        <w:rPr>
          <w:sz w:val="16"/>
          <w:szCs w:val="16"/>
        </w:rPr>
        <w:t>u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3"/>
          <w:sz w:val="16"/>
          <w:szCs w:val="16"/>
        </w:rPr>
        <w:t>"</w:t>
      </w:r>
      <w:proofErr w:type="spellStart"/>
      <w:r w:rsidRPr="00032AA6">
        <w:rPr>
          <w:spacing w:val="-5"/>
          <w:sz w:val="16"/>
          <w:szCs w:val="16"/>
        </w:rPr>
        <w:t>y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3"/>
          <w:sz w:val="16"/>
          <w:szCs w:val="16"/>
        </w:rPr>
        <w:t>s</w:t>
      </w:r>
      <w:r w:rsidRPr="00032AA6">
        <w:rPr>
          <w:spacing w:val="-2"/>
          <w:sz w:val="16"/>
          <w:szCs w:val="16"/>
        </w:rPr>
        <w:t>|</w:t>
      </w:r>
      <w:r w:rsidRPr="00032AA6">
        <w:rPr>
          <w:sz w:val="16"/>
          <w:szCs w:val="16"/>
        </w:rPr>
        <w:t>n</w:t>
      </w:r>
      <w:r w:rsidRPr="00032AA6">
        <w:rPr>
          <w:spacing w:val="3"/>
          <w:sz w:val="16"/>
          <w:szCs w:val="16"/>
        </w:rPr>
        <w:t>o</w:t>
      </w:r>
      <w:proofErr w:type="spellEnd"/>
      <w:r w:rsidRPr="00032AA6">
        <w:rPr>
          <w:sz w:val="16"/>
          <w:szCs w:val="16"/>
        </w:rPr>
        <w:t>"</w:t>
      </w:r>
      <w:r w:rsidRPr="00032AA6">
        <w:rPr>
          <w:spacing w:val="-16"/>
          <w:sz w:val="16"/>
          <w:szCs w:val="16"/>
        </w:rPr>
        <w:t xml:space="preserve"> 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C</w:t>
      </w:r>
      <w:r w:rsidRPr="00032AA6">
        <w:rPr>
          <w:sz w:val="16"/>
          <w:szCs w:val="16"/>
        </w:rPr>
        <w:t>h</w:t>
      </w:r>
      <w:r w:rsidRPr="00032AA6">
        <w:rPr>
          <w:spacing w:val="1"/>
          <w:sz w:val="16"/>
          <w:szCs w:val="16"/>
        </w:rPr>
        <w:t>il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re</w:t>
      </w:r>
      <w:r w:rsidRPr="00032AA6">
        <w:rPr>
          <w:sz w:val="16"/>
          <w:szCs w:val="16"/>
        </w:rPr>
        <w:t>n</w:t>
      </w:r>
      <w:r w:rsidRPr="00032AA6">
        <w:rPr>
          <w:spacing w:val="-8"/>
          <w:sz w:val="16"/>
          <w:szCs w:val="16"/>
        </w:rPr>
        <w:t xml:space="preserve"> </w:t>
      </w:r>
      <w:r w:rsidRPr="00032AA6">
        <w:rPr>
          <w:sz w:val="16"/>
          <w:szCs w:val="16"/>
        </w:rPr>
        <w:t>v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l</w:t>
      </w:r>
      <w:r w:rsidRPr="00032AA6">
        <w:rPr>
          <w:sz w:val="16"/>
          <w:szCs w:val="16"/>
        </w:rPr>
        <w:t>u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4"/>
          <w:sz w:val="16"/>
          <w:szCs w:val="16"/>
        </w:rPr>
        <w:t>”</w:t>
      </w:r>
      <w:proofErr w:type="spellStart"/>
      <w:r w:rsidRPr="00032AA6">
        <w:rPr>
          <w:spacing w:val="-2"/>
          <w:sz w:val="16"/>
          <w:szCs w:val="16"/>
        </w:rPr>
        <w:t>y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3"/>
          <w:sz w:val="16"/>
          <w:szCs w:val="16"/>
        </w:rPr>
        <w:t>s</w:t>
      </w:r>
      <w:r w:rsidRPr="00032AA6">
        <w:rPr>
          <w:spacing w:val="-5"/>
          <w:sz w:val="16"/>
          <w:szCs w:val="16"/>
        </w:rPr>
        <w:t>|</w:t>
      </w:r>
      <w:r w:rsidRPr="00032AA6">
        <w:rPr>
          <w:sz w:val="16"/>
          <w:szCs w:val="16"/>
        </w:rPr>
        <w:t>n</w:t>
      </w:r>
      <w:r w:rsidRPr="00032AA6">
        <w:rPr>
          <w:spacing w:val="3"/>
          <w:sz w:val="16"/>
          <w:szCs w:val="16"/>
        </w:rPr>
        <w:t>o</w:t>
      </w:r>
      <w:proofErr w:type="spellEnd"/>
      <w:r w:rsidRPr="00032AA6">
        <w:rPr>
          <w:sz w:val="16"/>
          <w:szCs w:val="16"/>
        </w:rPr>
        <w:t>”</w:t>
      </w:r>
      <w:r w:rsidRPr="00032AA6">
        <w:rPr>
          <w:spacing w:val="-15"/>
          <w:sz w:val="16"/>
          <w:szCs w:val="16"/>
        </w:rPr>
        <w:t xml:space="preserve"> 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3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/S</w:t>
      </w:r>
      <w:r w:rsidRPr="00032AA6">
        <w:rPr>
          <w:sz w:val="16"/>
          <w:szCs w:val="16"/>
        </w:rPr>
        <w:t>u</w:t>
      </w:r>
      <w:r w:rsidRPr="00032AA6">
        <w:rPr>
          <w:spacing w:val="1"/>
          <w:sz w:val="16"/>
          <w:szCs w:val="16"/>
        </w:rPr>
        <w:t>it</w:t>
      </w:r>
      <w:r w:rsidRPr="00032AA6">
        <w:rPr>
          <w:spacing w:val="-1"/>
          <w:sz w:val="16"/>
          <w:szCs w:val="16"/>
        </w:rPr>
        <w:t>a</w:t>
      </w:r>
      <w:r w:rsidRPr="00032AA6">
        <w:rPr>
          <w:sz w:val="16"/>
          <w:szCs w:val="16"/>
        </w:rPr>
        <w:t>b</w:t>
      </w:r>
      <w:r w:rsidRPr="00032AA6">
        <w:rPr>
          <w:spacing w:val="1"/>
          <w:sz w:val="16"/>
          <w:szCs w:val="16"/>
        </w:rPr>
        <w:t>ili</w:t>
      </w:r>
      <w:r w:rsidRPr="00032AA6">
        <w:rPr>
          <w:spacing w:val="3"/>
          <w:sz w:val="16"/>
          <w:szCs w:val="16"/>
        </w:rPr>
        <w:t>t</w:t>
      </w:r>
      <w:r w:rsidRPr="00032AA6">
        <w:rPr>
          <w:spacing w:val="-7"/>
          <w:sz w:val="16"/>
          <w:szCs w:val="16"/>
        </w:rPr>
        <w:t>y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3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iti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3"/>
          <w:sz w:val="16"/>
          <w:szCs w:val="16"/>
        </w:rPr>
        <w:t>t</w:t>
      </w:r>
      <w:r w:rsidRPr="00032AA6">
        <w:rPr>
          <w:sz w:val="16"/>
          <w:szCs w:val="16"/>
        </w:rPr>
        <w:t>y</w:t>
      </w:r>
      <w:r w:rsidRPr="00032AA6">
        <w:rPr>
          <w:spacing w:val="-13"/>
          <w:sz w:val="16"/>
          <w:szCs w:val="16"/>
        </w:rPr>
        <w:t xml:space="preserve"> </w:t>
      </w:r>
      <w:r w:rsidRPr="00032AA6">
        <w:rPr>
          <w:spacing w:val="3"/>
          <w:sz w:val="16"/>
          <w:szCs w:val="16"/>
        </w:rPr>
        <w:t>o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2"/>
          <w:sz w:val="16"/>
          <w:szCs w:val="16"/>
        </w:rPr>
        <w:t>r=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1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3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3"/>
          <w:sz w:val="16"/>
          <w:szCs w:val="16"/>
        </w:rPr>
        <w:t>t</w:t>
      </w:r>
      <w:r w:rsidRPr="00032AA6">
        <w:rPr>
          <w:sz w:val="16"/>
          <w:szCs w:val="16"/>
        </w:rPr>
        <w:t>y</w:t>
      </w:r>
      <w:r w:rsidRPr="00032AA6">
        <w:rPr>
          <w:spacing w:val="-13"/>
          <w:sz w:val="16"/>
          <w:szCs w:val="16"/>
        </w:rPr>
        <w:t xml:space="preserve"> </w:t>
      </w:r>
      <w:r w:rsidRPr="00032AA6">
        <w:rPr>
          <w:spacing w:val="3"/>
          <w:sz w:val="16"/>
          <w:szCs w:val="16"/>
        </w:rPr>
        <w:t>o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2"/>
          <w:sz w:val="16"/>
          <w:szCs w:val="16"/>
        </w:rPr>
        <w:t>r=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2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3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3"/>
          <w:sz w:val="16"/>
          <w:szCs w:val="16"/>
        </w:rPr>
        <w:t>t</w:t>
      </w:r>
      <w:r w:rsidRPr="00032AA6">
        <w:rPr>
          <w:sz w:val="16"/>
          <w:szCs w:val="16"/>
        </w:rPr>
        <w:t>y</w:t>
      </w:r>
      <w:r w:rsidRPr="00032AA6">
        <w:rPr>
          <w:spacing w:val="-13"/>
          <w:sz w:val="16"/>
          <w:szCs w:val="16"/>
        </w:rPr>
        <w:t xml:space="preserve"> </w:t>
      </w:r>
      <w:r w:rsidRPr="00032AA6">
        <w:rPr>
          <w:spacing w:val="3"/>
          <w:sz w:val="16"/>
          <w:szCs w:val="16"/>
        </w:rPr>
        <w:t>o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2"/>
          <w:sz w:val="16"/>
          <w:szCs w:val="16"/>
        </w:rPr>
        <w:t>r=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3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3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3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iti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s&gt;</w:t>
      </w:r>
    </w:p>
    <w:p w:rsidR="00032AA6" w:rsidRPr="00032AA6" w:rsidRDefault="00032AA6" w:rsidP="00032AA6">
      <w:pPr>
        <w:ind w:left="3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P</w:t>
      </w:r>
      <w:r w:rsidRPr="00032AA6">
        <w:rPr>
          <w:sz w:val="16"/>
          <w:szCs w:val="16"/>
        </w:rPr>
        <w:t>ho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os</w:t>
      </w:r>
      <w:r w:rsidRPr="00032AA6">
        <w:rPr>
          <w:spacing w:val="-7"/>
          <w:sz w:val="16"/>
          <w:szCs w:val="16"/>
        </w:rPr>
        <w:t xml:space="preserve"> </w:t>
      </w:r>
      <w:proofErr w:type="spellStart"/>
      <w:r w:rsidRPr="00032AA6">
        <w:rPr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rc</w:t>
      </w:r>
      <w:r w:rsidRPr="00032AA6">
        <w:rPr>
          <w:sz w:val="16"/>
          <w:szCs w:val="16"/>
        </w:rPr>
        <w:t>_b</w:t>
      </w:r>
      <w:r w:rsidRPr="00032AA6">
        <w:rPr>
          <w:spacing w:val="-1"/>
          <w:sz w:val="16"/>
          <w:szCs w:val="16"/>
        </w:rPr>
        <w:t>a</w:t>
      </w:r>
      <w:r w:rsidRPr="00032AA6">
        <w:rPr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pacing w:val="2"/>
          <w:sz w:val="16"/>
          <w:szCs w:val="16"/>
        </w:rPr>
        <w:t>=</w:t>
      </w:r>
      <w:r w:rsidRPr="00032AA6">
        <w:rPr>
          <w:spacing w:val="1"/>
          <w:sz w:val="16"/>
          <w:szCs w:val="16"/>
        </w:rPr>
        <w:t>""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56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P</w:t>
      </w:r>
      <w:r w:rsidRPr="00032AA6">
        <w:rPr>
          <w:sz w:val="16"/>
          <w:szCs w:val="16"/>
        </w:rPr>
        <w:t>ho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o</w:t>
      </w:r>
      <w:r w:rsidRPr="00032AA6">
        <w:rPr>
          <w:spacing w:val="-6"/>
          <w:sz w:val="16"/>
          <w:szCs w:val="16"/>
        </w:rPr>
        <w:t xml:space="preserve"> </w:t>
      </w:r>
      <w:r w:rsidRPr="00032AA6">
        <w:rPr>
          <w:sz w:val="16"/>
          <w:szCs w:val="16"/>
        </w:rPr>
        <w:t>o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1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763" w:right="6756"/>
        <w:jc w:val="center"/>
        <w:rPr>
          <w:sz w:val="16"/>
          <w:szCs w:val="16"/>
        </w:rPr>
        <w:sectPr w:rsidR="00032AA6" w:rsidRPr="00032AA6" w:rsidSect="00032AA6">
          <w:type w:val="continuous"/>
          <w:pgSz w:w="12240" w:h="20160" w:code="5"/>
          <w:pgMar w:top="1360" w:right="1360" w:bottom="280" w:left="1720" w:header="720" w:footer="720" w:gutter="0"/>
          <w:cols w:space="720"/>
        </w:sectPr>
      </w:pPr>
      <w:r w:rsidRPr="00032AA6">
        <w:rPr>
          <w:spacing w:val="-1"/>
          <w:w w:val="99"/>
          <w:sz w:val="16"/>
          <w:szCs w:val="16"/>
        </w:rPr>
        <w:t>&lt;</w:t>
      </w:r>
      <w:r w:rsidRPr="00032AA6">
        <w:rPr>
          <w:w w:val="99"/>
          <w:sz w:val="16"/>
          <w:szCs w:val="16"/>
        </w:rPr>
        <w:t>U</w:t>
      </w:r>
      <w:r w:rsidRPr="00032AA6">
        <w:rPr>
          <w:spacing w:val="3"/>
          <w:w w:val="99"/>
          <w:sz w:val="16"/>
          <w:szCs w:val="16"/>
        </w:rPr>
        <w:t>R</w:t>
      </w:r>
      <w:r w:rsidRPr="00032AA6">
        <w:rPr>
          <w:spacing w:val="-2"/>
          <w:w w:val="99"/>
          <w:sz w:val="16"/>
          <w:szCs w:val="16"/>
        </w:rPr>
        <w:t>L</w:t>
      </w:r>
      <w:r w:rsidRPr="00032AA6">
        <w:rPr>
          <w:spacing w:val="-1"/>
          <w:w w:val="99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r w:rsidRPr="00032AA6">
        <w:rPr>
          <w:w w:val="99"/>
          <w:sz w:val="16"/>
          <w:szCs w:val="16"/>
        </w:rPr>
        <w:t>U</w:t>
      </w:r>
      <w:r w:rsidRPr="00032AA6">
        <w:rPr>
          <w:spacing w:val="3"/>
          <w:w w:val="99"/>
          <w:sz w:val="16"/>
          <w:szCs w:val="16"/>
        </w:rPr>
        <w:t>R</w:t>
      </w:r>
      <w:r w:rsidRPr="00032AA6">
        <w:rPr>
          <w:spacing w:val="-2"/>
          <w:w w:val="99"/>
          <w:sz w:val="16"/>
          <w:szCs w:val="16"/>
        </w:rPr>
        <w:t>L</w:t>
      </w:r>
      <w:r w:rsidRPr="00032AA6">
        <w:rPr>
          <w:w w:val="99"/>
          <w:sz w:val="16"/>
          <w:szCs w:val="16"/>
        </w:rPr>
        <w:t>&gt;</w:t>
      </w:r>
    </w:p>
    <w:p w:rsidR="00032AA6" w:rsidRPr="00032AA6" w:rsidRDefault="00032AA6" w:rsidP="00032AA6">
      <w:pPr>
        <w:spacing w:before="72"/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</w:t>
      </w:r>
      <w:r w:rsidRPr="00032AA6">
        <w:rPr>
          <w:spacing w:val="2"/>
          <w:sz w:val="16"/>
          <w:szCs w:val="16"/>
        </w:rPr>
        <w:t>c</w:t>
      </w:r>
      <w:r w:rsidRPr="00032AA6">
        <w:rPr>
          <w:spacing w:val="-1"/>
          <w:sz w:val="16"/>
          <w:szCs w:val="16"/>
        </w:rPr>
        <w:t>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</w:t>
      </w:r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3"/>
          <w:sz w:val="16"/>
          <w:szCs w:val="16"/>
        </w:rPr>
        <w:t>/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cr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on&gt;</w:t>
      </w:r>
    </w:p>
    <w:p w:rsidR="00032AA6" w:rsidRPr="00032AA6" w:rsidRDefault="00032AA6" w:rsidP="00032AA6">
      <w:pPr>
        <w:ind w:left="148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/P</w:t>
      </w:r>
      <w:r w:rsidRPr="00032AA6">
        <w:rPr>
          <w:sz w:val="16"/>
          <w:szCs w:val="16"/>
        </w:rPr>
        <w:t>ho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o&gt;</w:t>
      </w:r>
    </w:p>
    <w:p w:rsidR="00032AA6" w:rsidRPr="00032AA6" w:rsidRDefault="00032AA6" w:rsidP="00032AA6">
      <w:pPr>
        <w:ind w:left="148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P</w:t>
      </w:r>
      <w:r w:rsidRPr="00032AA6">
        <w:rPr>
          <w:sz w:val="16"/>
          <w:szCs w:val="16"/>
        </w:rPr>
        <w:t>ho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o</w:t>
      </w:r>
      <w:r w:rsidRPr="00032AA6">
        <w:rPr>
          <w:spacing w:val="-6"/>
          <w:sz w:val="16"/>
          <w:szCs w:val="16"/>
        </w:rPr>
        <w:t xml:space="preserve"> </w:t>
      </w:r>
      <w:r w:rsidRPr="00032AA6">
        <w:rPr>
          <w:sz w:val="16"/>
          <w:szCs w:val="16"/>
        </w:rPr>
        <w:t>o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-2"/>
          <w:sz w:val="16"/>
          <w:szCs w:val="16"/>
        </w:rPr>
        <w:t>"</w:t>
      </w:r>
      <w:r w:rsidRPr="00032AA6">
        <w:rPr>
          <w:spacing w:val="3"/>
          <w:sz w:val="16"/>
          <w:szCs w:val="16"/>
        </w:rPr>
        <w:t>2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U</w:t>
      </w:r>
      <w:r w:rsidRPr="00032AA6">
        <w:rPr>
          <w:spacing w:val="3"/>
          <w:sz w:val="16"/>
          <w:szCs w:val="16"/>
        </w:rPr>
        <w:t>R</w:t>
      </w:r>
      <w:r w:rsidRPr="00032AA6">
        <w:rPr>
          <w:spacing w:val="-2"/>
          <w:sz w:val="16"/>
          <w:szCs w:val="16"/>
        </w:rPr>
        <w:t>L</w:t>
      </w:r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U</w:t>
      </w:r>
      <w:r w:rsidRPr="00032AA6">
        <w:rPr>
          <w:spacing w:val="3"/>
          <w:sz w:val="16"/>
          <w:szCs w:val="16"/>
        </w:rPr>
        <w:t>R</w:t>
      </w:r>
      <w:r w:rsidRPr="00032AA6">
        <w:rPr>
          <w:spacing w:val="-2"/>
          <w:sz w:val="16"/>
          <w:szCs w:val="16"/>
        </w:rPr>
        <w:t>L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</w:t>
      </w:r>
      <w:r w:rsidRPr="00032AA6">
        <w:rPr>
          <w:spacing w:val="2"/>
          <w:sz w:val="16"/>
          <w:szCs w:val="16"/>
        </w:rPr>
        <w:t>c</w:t>
      </w:r>
      <w:r w:rsidRPr="00032AA6">
        <w:rPr>
          <w:spacing w:val="-1"/>
          <w:sz w:val="16"/>
          <w:szCs w:val="16"/>
        </w:rPr>
        <w:t>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</w:t>
      </w:r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3"/>
          <w:sz w:val="16"/>
          <w:szCs w:val="16"/>
        </w:rPr>
        <w:t>/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cr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on&gt;</w:t>
      </w:r>
    </w:p>
    <w:p w:rsidR="00032AA6" w:rsidRPr="00032AA6" w:rsidRDefault="00032AA6" w:rsidP="00032AA6">
      <w:pPr>
        <w:ind w:left="148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/P</w:t>
      </w:r>
      <w:r w:rsidRPr="00032AA6">
        <w:rPr>
          <w:sz w:val="16"/>
          <w:szCs w:val="16"/>
        </w:rPr>
        <w:t>ho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o&gt;</w:t>
      </w:r>
    </w:p>
    <w:p w:rsidR="00032AA6" w:rsidRPr="00032AA6" w:rsidRDefault="00032AA6" w:rsidP="00032AA6">
      <w:pPr>
        <w:ind w:left="124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/P</w:t>
      </w:r>
      <w:r w:rsidRPr="00032AA6">
        <w:rPr>
          <w:sz w:val="16"/>
          <w:szCs w:val="16"/>
        </w:rPr>
        <w:t>ho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os&gt;</w:t>
      </w:r>
    </w:p>
    <w:p w:rsidR="00032AA6" w:rsidRPr="00032AA6" w:rsidRDefault="00032AA6" w:rsidP="00032AA6">
      <w:pPr>
        <w:ind w:left="1203" w:right="8759"/>
        <w:jc w:val="center"/>
        <w:rPr>
          <w:sz w:val="16"/>
          <w:szCs w:val="16"/>
        </w:rPr>
      </w:pPr>
      <w:r w:rsidRPr="00032AA6">
        <w:rPr>
          <w:spacing w:val="-1"/>
          <w:w w:val="99"/>
          <w:sz w:val="16"/>
          <w:szCs w:val="16"/>
        </w:rPr>
        <w:t>&lt;</w:t>
      </w:r>
      <w:r w:rsidRPr="00032AA6">
        <w:rPr>
          <w:spacing w:val="1"/>
          <w:w w:val="99"/>
          <w:sz w:val="16"/>
          <w:szCs w:val="16"/>
        </w:rPr>
        <w:t>R</w:t>
      </w:r>
      <w:r w:rsidRPr="00032AA6">
        <w:rPr>
          <w:spacing w:val="-1"/>
          <w:w w:val="99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w w:val="99"/>
          <w:sz w:val="16"/>
          <w:szCs w:val="16"/>
        </w:rPr>
        <w:t>e</w:t>
      </w:r>
      <w:r w:rsidRPr="00032AA6">
        <w:rPr>
          <w:w w:val="99"/>
          <w:sz w:val="16"/>
          <w:szCs w:val="16"/>
        </w:rPr>
        <w:t>s&gt;</w:t>
      </w:r>
    </w:p>
    <w:p w:rsidR="00032AA6" w:rsidRPr="00032AA6" w:rsidRDefault="00032AA6" w:rsidP="00032AA6">
      <w:pPr>
        <w:ind w:left="148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2"/>
          <w:sz w:val="16"/>
          <w:szCs w:val="16"/>
        </w:rPr>
        <w:t>&lt;</w:t>
      </w:r>
      <w:r w:rsidRPr="00032AA6">
        <w:rPr>
          <w:spacing w:val="-2"/>
          <w:sz w:val="16"/>
          <w:szCs w:val="16"/>
        </w:rPr>
        <w:t>L</w:t>
      </w:r>
      <w:r w:rsidRPr="00032AA6">
        <w:rPr>
          <w:spacing w:val="-1"/>
          <w:sz w:val="16"/>
          <w:szCs w:val="16"/>
        </w:rPr>
        <w:t>a</w:t>
      </w:r>
      <w:r w:rsidRPr="00032AA6">
        <w:rPr>
          <w:sz w:val="16"/>
          <w:szCs w:val="16"/>
        </w:rPr>
        <w:t>b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1"/>
          <w:sz w:val="16"/>
          <w:szCs w:val="16"/>
        </w:rPr>
        <w:t>l</w:t>
      </w:r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3"/>
          <w:sz w:val="16"/>
          <w:szCs w:val="16"/>
        </w:rPr>
        <w:t>/</w:t>
      </w:r>
      <w:r w:rsidRPr="00032AA6">
        <w:rPr>
          <w:spacing w:val="-2"/>
          <w:sz w:val="16"/>
          <w:szCs w:val="16"/>
        </w:rPr>
        <w:t>L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b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1"/>
          <w:sz w:val="16"/>
          <w:szCs w:val="16"/>
        </w:rPr>
        <w:t>l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1"/>
          <w:sz w:val="16"/>
          <w:szCs w:val="16"/>
        </w:rPr>
        <w:t>St</w:t>
      </w:r>
      <w:r w:rsidRPr="00032AA6">
        <w:rPr>
          <w:spacing w:val="-1"/>
          <w:sz w:val="16"/>
          <w:szCs w:val="16"/>
        </w:rPr>
        <w:t>ar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1"/>
          <w:sz w:val="16"/>
          <w:szCs w:val="16"/>
        </w:rPr>
        <w:t>St</w:t>
      </w:r>
      <w:r w:rsidRPr="00032AA6">
        <w:rPr>
          <w:spacing w:val="-1"/>
          <w:sz w:val="16"/>
          <w:szCs w:val="16"/>
        </w:rPr>
        <w:t>ar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z w:val="16"/>
          <w:szCs w:val="16"/>
        </w:rPr>
        <w:t>EndD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2"/>
          <w:sz w:val="16"/>
          <w:szCs w:val="16"/>
        </w:rPr>
        <w:t>e</w:t>
      </w:r>
      <w:proofErr w:type="spellEnd"/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z w:val="16"/>
          <w:szCs w:val="16"/>
        </w:rPr>
        <w:t>En</w:t>
      </w:r>
      <w:r w:rsidRPr="00032AA6">
        <w:rPr>
          <w:spacing w:val="3"/>
          <w:sz w:val="16"/>
          <w:szCs w:val="16"/>
        </w:rPr>
        <w:t>d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6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1"/>
          <w:sz w:val="16"/>
          <w:szCs w:val="16"/>
        </w:rPr>
        <w:t>Mi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3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1"/>
          <w:sz w:val="16"/>
          <w:szCs w:val="16"/>
        </w:rPr>
        <w:t>Mi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2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6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x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3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3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x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w w:val="99"/>
          <w:sz w:val="16"/>
          <w:szCs w:val="16"/>
        </w:rPr>
        <w:t>&lt;</w:t>
      </w:r>
      <w:proofErr w:type="spellStart"/>
      <w:r w:rsidRPr="00032AA6">
        <w:rPr>
          <w:w w:val="99"/>
          <w:sz w:val="16"/>
          <w:szCs w:val="16"/>
        </w:rPr>
        <w:t>D</w:t>
      </w:r>
      <w:r w:rsidRPr="00032AA6">
        <w:rPr>
          <w:spacing w:val="-1"/>
          <w:w w:val="99"/>
          <w:sz w:val="16"/>
          <w:szCs w:val="16"/>
        </w:rPr>
        <w:t>a</w:t>
      </w:r>
      <w:r w:rsidRPr="00032AA6">
        <w:rPr>
          <w:spacing w:val="1"/>
          <w:w w:val="99"/>
          <w:sz w:val="16"/>
          <w:szCs w:val="16"/>
        </w:rPr>
        <w:t>i</w:t>
      </w:r>
      <w:r w:rsidRPr="00032AA6">
        <w:rPr>
          <w:spacing w:val="6"/>
          <w:w w:val="99"/>
          <w:sz w:val="16"/>
          <w:szCs w:val="16"/>
        </w:rPr>
        <w:t>l</w:t>
      </w:r>
      <w:r w:rsidRPr="00032AA6">
        <w:rPr>
          <w:spacing w:val="-7"/>
          <w:w w:val="99"/>
          <w:sz w:val="16"/>
          <w:szCs w:val="16"/>
        </w:rPr>
        <w:t>y</w:t>
      </w:r>
      <w:r w:rsidRPr="00032AA6">
        <w:rPr>
          <w:spacing w:val="2"/>
          <w:w w:val="99"/>
          <w:sz w:val="16"/>
          <w:szCs w:val="16"/>
        </w:rPr>
        <w:t>We</w:t>
      </w:r>
      <w:r w:rsidRPr="00032AA6">
        <w:rPr>
          <w:spacing w:val="-1"/>
          <w:w w:val="99"/>
          <w:sz w:val="16"/>
          <w:szCs w:val="16"/>
        </w:rPr>
        <w:t>e</w:t>
      </w:r>
      <w:r w:rsidRPr="00032AA6">
        <w:rPr>
          <w:w w:val="99"/>
          <w:sz w:val="16"/>
          <w:szCs w:val="16"/>
        </w:rPr>
        <w:t>kn</w:t>
      </w:r>
      <w:r w:rsidRPr="00032AA6">
        <w:rPr>
          <w:spacing w:val="3"/>
          <w:w w:val="99"/>
          <w:sz w:val="16"/>
          <w:szCs w:val="16"/>
        </w:rPr>
        <w:t>i</w:t>
      </w:r>
      <w:r w:rsidRPr="00032AA6">
        <w:rPr>
          <w:spacing w:val="-2"/>
          <w:w w:val="99"/>
          <w:sz w:val="16"/>
          <w:szCs w:val="16"/>
        </w:rPr>
        <w:t>g</w:t>
      </w:r>
      <w:r w:rsidRPr="00032AA6">
        <w:rPr>
          <w:w w:val="99"/>
          <w:sz w:val="16"/>
          <w:szCs w:val="16"/>
        </w:rPr>
        <w:t>h</w:t>
      </w:r>
      <w:r w:rsidRPr="00032AA6">
        <w:rPr>
          <w:spacing w:val="1"/>
          <w:w w:val="99"/>
          <w:sz w:val="16"/>
          <w:szCs w:val="16"/>
        </w:rPr>
        <w:t>tR</w:t>
      </w:r>
      <w:r w:rsidRPr="00032AA6">
        <w:rPr>
          <w:spacing w:val="-1"/>
          <w:w w:val="99"/>
          <w:sz w:val="16"/>
          <w:szCs w:val="16"/>
        </w:rPr>
        <w:t>a</w:t>
      </w:r>
      <w:r w:rsidRPr="00032AA6">
        <w:rPr>
          <w:spacing w:val="1"/>
          <w:w w:val="99"/>
          <w:sz w:val="16"/>
          <w:szCs w:val="16"/>
        </w:rPr>
        <w:t>t</w:t>
      </w:r>
      <w:r w:rsidRPr="00032AA6">
        <w:rPr>
          <w:spacing w:val="-1"/>
          <w:w w:val="99"/>
          <w:sz w:val="16"/>
          <w:szCs w:val="16"/>
        </w:rPr>
        <w:t>e</w:t>
      </w:r>
      <w:proofErr w:type="spellEnd"/>
      <w:r w:rsidRPr="00032AA6">
        <w:rPr>
          <w:spacing w:val="-1"/>
          <w:w w:val="99"/>
          <w:sz w:val="16"/>
          <w:szCs w:val="16"/>
        </w:rPr>
        <w:t>&gt;</w:t>
      </w:r>
      <w:r w:rsidRPr="00032AA6">
        <w:rPr>
          <w:spacing w:val="2"/>
          <w:w w:val="99"/>
          <w:sz w:val="16"/>
          <w:szCs w:val="16"/>
        </w:rPr>
        <w:t>&lt;</w:t>
      </w:r>
      <w:r w:rsidRPr="00032AA6">
        <w:rPr>
          <w:spacing w:val="1"/>
          <w:w w:val="99"/>
          <w:sz w:val="16"/>
          <w:szCs w:val="16"/>
        </w:rPr>
        <w:t>/</w:t>
      </w:r>
      <w:proofErr w:type="spellStart"/>
      <w:r w:rsidRPr="00032AA6">
        <w:rPr>
          <w:w w:val="99"/>
          <w:sz w:val="16"/>
          <w:szCs w:val="16"/>
        </w:rPr>
        <w:t>D</w:t>
      </w:r>
      <w:r w:rsidRPr="00032AA6">
        <w:rPr>
          <w:spacing w:val="-1"/>
          <w:w w:val="99"/>
          <w:sz w:val="16"/>
          <w:szCs w:val="16"/>
        </w:rPr>
        <w:t>a</w:t>
      </w:r>
      <w:r w:rsidRPr="00032AA6">
        <w:rPr>
          <w:spacing w:val="1"/>
          <w:w w:val="99"/>
          <w:sz w:val="16"/>
          <w:szCs w:val="16"/>
        </w:rPr>
        <w:t>i</w:t>
      </w:r>
      <w:r w:rsidRPr="00032AA6">
        <w:rPr>
          <w:spacing w:val="3"/>
          <w:w w:val="99"/>
          <w:sz w:val="16"/>
          <w:szCs w:val="16"/>
        </w:rPr>
        <w:t>l</w:t>
      </w:r>
      <w:r w:rsidRPr="00032AA6">
        <w:rPr>
          <w:spacing w:val="-7"/>
          <w:w w:val="99"/>
          <w:sz w:val="16"/>
          <w:szCs w:val="16"/>
        </w:rPr>
        <w:t>y</w:t>
      </w:r>
      <w:r w:rsidRPr="00032AA6">
        <w:rPr>
          <w:spacing w:val="4"/>
          <w:w w:val="99"/>
          <w:sz w:val="16"/>
          <w:szCs w:val="16"/>
        </w:rPr>
        <w:t>W</w:t>
      </w:r>
      <w:r w:rsidRPr="00032AA6">
        <w:rPr>
          <w:spacing w:val="-1"/>
          <w:w w:val="99"/>
          <w:sz w:val="16"/>
          <w:szCs w:val="16"/>
        </w:rPr>
        <w:t>ee</w:t>
      </w:r>
      <w:r w:rsidRPr="00032AA6">
        <w:rPr>
          <w:w w:val="99"/>
          <w:sz w:val="16"/>
          <w:szCs w:val="16"/>
        </w:rPr>
        <w:t>kn</w:t>
      </w:r>
      <w:r w:rsidRPr="00032AA6">
        <w:rPr>
          <w:spacing w:val="3"/>
          <w:w w:val="99"/>
          <w:sz w:val="16"/>
          <w:szCs w:val="16"/>
        </w:rPr>
        <w:t>i</w:t>
      </w:r>
      <w:r w:rsidRPr="00032AA6">
        <w:rPr>
          <w:spacing w:val="-2"/>
          <w:w w:val="99"/>
          <w:sz w:val="16"/>
          <w:szCs w:val="16"/>
        </w:rPr>
        <w:t>g</w:t>
      </w:r>
      <w:r w:rsidRPr="00032AA6">
        <w:rPr>
          <w:w w:val="99"/>
          <w:sz w:val="16"/>
          <w:szCs w:val="16"/>
        </w:rPr>
        <w:t>h</w:t>
      </w:r>
      <w:r w:rsidRPr="00032AA6">
        <w:rPr>
          <w:spacing w:val="1"/>
          <w:w w:val="99"/>
          <w:sz w:val="16"/>
          <w:szCs w:val="16"/>
        </w:rPr>
        <w:t>tR</w:t>
      </w:r>
      <w:r w:rsidRPr="00032AA6">
        <w:rPr>
          <w:spacing w:val="-1"/>
          <w:w w:val="99"/>
          <w:sz w:val="16"/>
          <w:szCs w:val="16"/>
        </w:rPr>
        <w:t>a</w:t>
      </w:r>
      <w:r w:rsidRPr="00032AA6">
        <w:rPr>
          <w:spacing w:val="1"/>
          <w:w w:val="99"/>
          <w:sz w:val="16"/>
          <w:szCs w:val="16"/>
        </w:rPr>
        <w:t>t</w:t>
      </w:r>
      <w:r w:rsidRPr="00032AA6">
        <w:rPr>
          <w:w w:val="99"/>
          <w:sz w:val="16"/>
          <w:szCs w:val="16"/>
        </w:rPr>
        <w:t>e</w:t>
      </w:r>
      <w:proofErr w:type="spellEnd"/>
      <w:r w:rsidRPr="00032AA6">
        <w:rPr>
          <w:spacing w:val="7"/>
          <w:w w:val="99"/>
          <w:sz w:val="16"/>
          <w:szCs w:val="16"/>
        </w:rPr>
        <w:t xml:space="preserve"> 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w w:val="99"/>
          <w:sz w:val="16"/>
          <w:szCs w:val="16"/>
        </w:rPr>
        <w:t>&lt;</w:t>
      </w:r>
      <w:proofErr w:type="spellStart"/>
      <w:r w:rsidRPr="00032AA6">
        <w:rPr>
          <w:w w:val="99"/>
          <w:sz w:val="16"/>
          <w:szCs w:val="16"/>
        </w:rPr>
        <w:t>D</w:t>
      </w:r>
      <w:r w:rsidRPr="00032AA6">
        <w:rPr>
          <w:spacing w:val="-1"/>
          <w:w w:val="99"/>
          <w:sz w:val="16"/>
          <w:szCs w:val="16"/>
        </w:rPr>
        <w:t>a</w:t>
      </w:r>
      <w:r w:rsidRPr="00032AA6">
        <w:rPr>
          <w:spacing w:val="1"/>
          <w:w w:val="99"/>
          <w:sz w:val="16"/>
          <w:szCs w:val="16"/>
        </w:rPr>
        <w:t>i</w:t>
      </w:r>
      <w:r w:rsidRPr="00032AA6">
        <w:rPr>
          <w:spacing w:val="6"/>
          <w:w w:val="99"/>
          <w:sz w:val="16"/>
          <w:szCs w:val="16"/>
        </w:rPr>
        <w:t>l</w:t>
      </w:r>
      <w:r w:rsidRPr="00032AA6">
        <w:rPr>
          <w:spacing w:val="-7"/>
          <w:w w:val="99"/>
          <w:sz w:val="16"/>
          <w:szCs w:val="16"/>
        </w:rPr>
        <w:t>y</w:t>
      </w:r>
      <w:r w:rsidRPr="00032AA6">
        <w:rPr>
          <w:spacing w:val="2"/>
          <w:w w:val="99"/>
          <w:sz w:val="16"/>
          <w:szCs w:val="16"/>
        </w:rPr>
        <w:t>We</w:t>
      </w:r>
      <w:r w:rsidRPr="00032AA6">
        <w:rPr>
          <w:spacing w:val="-1"/>
          <w:w w:val="99"/>
          <w:sz w:val="16"/>
          <w:szCs w:val="16"/>
        </w:rPr>
        <w:t>e</w:t>
      </w:r>
      <w:r w:rsidRPr="00032AA6">
        <w:rPr>
          <w:w w:val="99"/>
          <w:sz w:val="16"/>
          <w:szCs w:val="16"/>
        </w:rPr>
        <w:t>k</w:t>
      </w:r>
      <w:r w:rsidRPr="00032AA6">
        <w:rPr>
          <w:spacing w:val="-1"/>
          <w:w w:val="99"/>
          <w:sz w:val="16"/>
          <w:szCs w:val="16"/>
        </w:rPr>
        <w:t>e</w:t>
      </w:r>
      <w:r w:rsidRPr="00032AA6">
        <w:rPr>
          <w:w w:val="99"/>
          <w:sz w:val="16"/>
          <w:szCs w:val="16"/>
        </w:rPr>
        <w:t>nd</w:t>
      </w:r>
      <w:r w:rsidRPr="00032AA6">
        <w:rPr>
          <w:spacing w:val="3"/>
          <w:w w:val="99"/>
          <w:sz w:val="16"/>
          <w:szCs w:val="16"/>
        </w:rPr>
        <w:t>R</w:t>
      </w:r>
      <w:r w:rsidRPr="00032AA6">
        <w:rPr>
          <w:spacing w:val="-1"/>
          <w:w w:val="99"/>
          <w:sz w:val="16"/>
          <w:szCs w:val="16"/>
        </w:rPr>
        <w:t>a</w:t>
      </w:r>
      <w:r w:rsidRPr="00032AA6">
        <w:rPr>
          <w:spacing w:val="1"/>
          <w:w w:val="99"/>
          <w:sz w:val="16"/>
          <w:szCs w:val="16"/>
        </w:rPr>
        <w:t>t</w:t>
      </w:r>
      <w:r w:rsidRPr="00032AA6">
        <w:rPr>
          <w:spacing w:val="-1"/>
          <w:w w:val="99"/>
          <w:sz w:val="16"/>
          <w:szCs w:val="16"/>
        </w:rPr>
        <w:t>e</w:t>
      </w:r>
      <w:proofErr w:type="spellEnd"/>
      <w:r w:rsidRPr="00032AA6">
        <w:rPr>
          <w:spacing w:val="-1"/>
          <w:w w:val="99"/>
          <w:sz w:val="16"/>
          <w:szCs w:val="16"/>
        </w:rPr>
        <w:t>&gt;&lt;</w:t>
      </w:r>
      <w:r w:rsidRPr="00032AA6">
        <w:rPr>
          <w:spacing w:val="1"/>
          <w:w w:val="99"/>
          <w:sz w:val="16"/>
          <w:szCs w:val="16"/>
        </w:rPr>
        <w:t>/</w:t>
      </w:r>
      <w:proofErr w:type="spellStart"/>
      <w:r w:rsidRPr="00032AA6">
        <w:rPr>
          <w:spacing w:val="2"/>
          <w:w w:val="99"/>
          <w:sz w:val="16"/>
          <w:szCs w:val="16"/>
        </w:rPr>
        <w:t>D</w:t>
      </w:r>
      <w:r w:rsidRPr="00032AA6">
        <w:rPr>
          <w:spacing w:val="-1"/>
          <w:w w:val="99"/>
          <w:sz w:val="16"/>
          <w:szCs w:val="16"/>
        </w:rPr>
        <w:t>a</w:t>
      </w:r>
      <w:r w:rsidRPr="00032AA6">
        <w:rPr>
          <w:spacing w:val="1"/>
          <w:w w:val="99"/>
          <w:sz w:val="16"/>
          <w:szCs w:val="16"/>
        </w:rPr>
        <w:t>i</w:t>
      </w:r>
      <w:r w:rsidRPr="00032AA6">
        <w:rPr>
          <w:spacing w:val="3"/>
          <w:w w:val="99"/>
          <w:sz w:val="16"/>
          <w:szCs w:val="16"/>
        </w:rPr>
        <w:t>l</w:t>
      </w:r>
      <w:r w:rsidRPr="00032AA6">
        <w:rPr>
          <w:spacing w:val="-5"/>
          <w:w w:val="99"/>
          <w:sz w:val="16"/>
          <w:szCs w:val="16"/>
        </w:rPr>
        <w:t>y</w:t>
      </w:r>
      <w:r w:rsidRPr="00032AA6">
        <w:rPr>
          <w:spacing w:val="2"/>
          <w:w w:val="99"/>
          <w:sz w:val="16"/>
          <w:szCs w:val="16"/>
        </w:rPr>
        <w:t>We</w:t>
      </w:r>
      <w:r w:rsidRPr="00032AA6">
        <w:rPr>
          <w:spacing w:val="-1"/>
          <w:w w:val="99"/>
          <w:sz w:val="16"/>
          <w:szCs w:val="16"/>
        </w:rPr>
        <w:t>e</w:t>
      </w:r>
      <w:r w:rsidRPr="00032AA6">
        <w:rPr>
          <w:w w:val="99"/>
          <w:sz w:val="16"/>
          <w:szCs w:val="16"/>
        </w:rPr>
        <w:t>k</w:t>
      </w:r>
      <w:r w:rsidRPr="00032AA6">
        <w:rPr>
          <w:spacing w:val="-1"/>
          <w:w w:val="99"/>
          <w:sz w:val="16"/>
          <w:szCs w:val="16"/>
        </w:rPr>
        <w:t>e</w:t>
      </w:r>
      <w:r w:rsidRPr="00032AA6">
        <w:rPr>
          <w:w w:val="99"/>
          <w:sz w:val="16"/>
          <w:szCs w:val="16"/>
        </w:rPr>
        <w:t>nd</w:t>
      </w:r>
      <w:r w:rsidRPr="00032AA6">
        <w:rPr>
          <w:spacing w:val="1"/>
          <w:w w:val="99"/>
          <w:sz w:val="16"/>
          <w:szCs w:val="16"/>
        </w:rPr>
        <w:t>R</w:t>
      </w:r>
      <w:r w:rsidRPr="00032AA6">
        <w:rPr>
          <w:spacing w:val="-1"/>
          <w:w w:val="99"/>
          <w:sz w:val="16"/>
          <w:szCs w:val="16"/>
        </w:rPr>
        <w:t>a</w:t>
      </w:r>
      <w:r w:rsidRPr="00032AA6">
        <w:rPr>
          <w:spacing w:val="3"/>
          <w:w w:val="99"/>
          <w:sz w:val="16"/>
          <w:szCs w:val="16"/>
        </w:rPr>
        <w:t>t</w:t>
      </w:r>
      <w:r w:rsidRPr="00032AA6">
        <w:rPr>
          <w:w w:val="99"/>
          <w:sz w:val="16"/>
          <w:szCs w:val="16"/>
        </w:rPr>
        <w:t>e</w:t>
      </w:r>
      <w:proofErr w:type="spellEnd"/>
      <w:r w:rsidRPr="00032AA6">
        <w:rPr>
          <w:spacing w:val="4"/>
          <w:w w:val="99"/>
          <w:sz w:val="16"/>
          <w:szCs w:val="16"/>
        </w:rPr>
        <w:t xml:space="preserve"> 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2"/>
          <w:sz w:val="16"/>
          <w:szCs w:val="16"/>
        </w:rPr>
        <w:t>W</w:t>
      </w:r>
      <w:r w:rsidRPr="00032AA6">
        <w:rPr>
          <w:spacing w:val="-1"/>
          <w:sz w:val="16"/>
          <w:szCs w:val="16"/>
        </w:rPr>
        <w:t>ee</w:t>
      </w:r>
      <w:r w:rsidRPr="00032AA6">
        <w:rPr>
          <w:sz w:val="16"/>
          <w:szCs w:val="16"/>
        </w:rPr>
        <w:t>k</w:t>
      </w:r>
      <w:r w:rsidRPr="00032AA6">
        <w:rPr>
          <w:spacing w:val="3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1"/>
          <w:sz w:val="16"/>
          <w:szCs w:val="16"/>
        </w:rPr>
        <w:t>Mi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2"/>
          <w:sz w:val="16"/>
          <w:szCs w:val="16"/>
        </w:rPr>
        <w:t>e</w:t>
      </w:r>
      <w:proofErr w:type="spellEnd"/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2"/>
          <w:sz w:val="16"/>
          <w:szCs w:val="16"/>
        </w:rPr>
        <w:t>We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k</w:t>
      </w:r>
      <w:r w:rsidRPr="00032AA6">
        <w:rPr>
          <w:spacing w:val="3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1"/>
          <w:sz w:val="16"/>
          <w:szCs w:val="16"/>
        </w:rPr>
        <w:t>Mi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2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2"/>
          <w:sz w:val="16"/>
          <w:szCs w:val="16"/>
        </w:rPr>
        <w:t>W</w:t>
      </w:r>
      <w:r w:rsidRPr="00032AA6">
        <w:rPr>
          <w:spacing w:val="-1"/>
          <w:sz w:val="16"/>
          <w:szCs w:val="16"/>
        </w:rPr>
        <w:t>ee</w:t>
      </w:r>
      <w:r w:rsidRPr="00032AA6">
        <w:rPr>
          <w:sz w:val="16"/>
          <w:szCs w:val="16"/>
        </w:rPr>
        <w:t>k</w:t>
      </w:r>
      <w:r w:rsidRPr="00032AA6">
        <w:rPr>
          <w:spacing w:val="3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3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x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2"/>
          <w:sz w:val="16"/>
          <w:szCs w:val="16"/>
        </w:rPr>
        <w:t>W</w:t>
      </w:r>
      <w:r w:rsidRPr="00032AA6">
        <w:rPr>
          <w:spacing w:val="-1"/>
          <w:sz w:val="16"/>
          <w:szCs w:val="16"/>
        </w:rPr>
        <w:t>ee</w:t>
      </w:r>
      <w:r w:rsidRPr="00032AA6">
        <w:rPr>
          <w:sz w:val="16"/>
          <w:szCs w:val="16"/>
        </w:rPr>
        <w:t>k</w:t>
      </w:r>
      <w:r w:rsidRPr="00032AA6">
        <w:rPr>
          <w:spacing w:val="6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x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1"/>
          <w:sz w:val="16"/>
          <w:szCs w:val="16"/>
        </w:rPr>
        <w:t>M</w:t>
      </w:r>
      <w:r w:rsidRPr="00032AA6">
        <w:rPr>
          <w:sz w:val="16"/>
          <w:szCs w:val="16"/>
        </w:rPr>
        <w:t>on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r w:rsidRPr="00032AA6">
        <w:rPr>
          <w:spacing w:val="3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1"/>
          <w:sz w:val="16"/>
          <w:szCs w:val="16"/>
        </w:rPr>
        <w:t>Mi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1"/>
          <w:sz w:val="16"/>
          <w:szCs w:val="16"/>
        </w:rPr>
        <w:t>M</w:t>
      </w:r>
      <w:r w:rsidRPr="00032AA6">
        <w:rPr>
          <w:sz w:val="16"/>
          <w:szCs w:val="16"/>
        </w:rPr>
        <w:t>on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r w:rsidRPr="00032AA6">
        <w:rPr>
          <w:spacing w:val="3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1"/>
          <w:sz w:val="16"/>
          <w:szCs w:val="16"/>
        </w:rPr>
        <w:t>Mi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2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1"/>
          <w:sz w:val="16"/>
          <w:szCs w:val="16"/>
        </w:rPr>
        <w:t>M</w:t>
      </w:r>
      <w:r w:rsidRPr="00032AA6">
        <w:rPr>
          <w:sz w:val="16"/>
          <w:szCs w:val="16"/>
        </w:rPr>
        <w:t>on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r w:rsidRPr="00032AA6">
        <w:rPr>
          <w:spacing w:val="3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x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1"/>
          <w:sz w:val="16"/>
          <w:szCs w:val="16"/>
        </w:rPr>
        <w:t>M</w:t>
      </w:r>
      <w:r w:rsidRPr="00032AA6">
        <w:rPr>
          <w:sz w:val="16"/>
          <w:szCs w:val="16"/>
        </w:rPr>
        <w:t>on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h</w:t>
      </w:r>
      <w:r w:rsidRPr="00032AA6">
        <w:rPr>
          <w:spacing w:val="3"/>
          <w:sz w:val="16"/>
          <w:szCs w:val="16"/>
        </w:rPr>
        <w:t>l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3"/>
          <w:sz w:val="16"/>
          <w:szCs w:val="16"/>
        </w:rPr>
        <w:t>M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x</w:t>
      </w:r>
      <w:r w:rsidRPr="00032AA6">
        <w:rPr>
          <w:spacing w:val="1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1"/>
          <w:sz w:val="16"/>
          <w:szCs w:val="16"/>
        </w:rPr>
        <w:t>Mi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im</w:t>
      </w:r>
      <w:r w:rsidRPr="00032AA6">
        <w:rPr>
          <w:sz w:val="16"/>
          <w:szCs w:val="16"/>
        </w:rPr>
        <w:t>u</w:t>
      </w:r>
      <w:r w:rsidRPr="00032AA6">
        <w:rPr>
          <w:spacing w:val="1"/>
          <w:sz w:val="16"/>
          <w:szCs w:val="16"/>
        </w:rPr>
        <w:t>mSt</w:t>
      </w:r>
      <w:r w:rsidRPr="00032AA6">
        <w:rPr>
          <w:spacing w:val="2"/>
          <w:sz w:val="16"/>
          <w:szCs w:val="16"/>
        </w:rPr>
        <w:t>a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L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n</w:t>
      </w:r>
      <w:r w:rsidRPr="00032AA6">
        <w:rPr>
          <w:spacing w:val="-2"/>
          <w:sz w:val="16"/>
          <w:szCs w:val="16"/>
        </w:rPr>
        <w:t>g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3"/>
          <w:sz w:val="16"/>
          <w:szCs w:val="16"/>
        </w:rPr>
        <w:t>h</w:t>
      </w:r>
      <w:proofErr w:type="spellEnd"/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1"/>
          <w:sz w:val="16"/>
          <w:szCs w:val="16"/>
        </w:rPr>
        <w:t>Mi</w:t>
      </w:r>
      <w:r w:rsidRPr="00032AA6">
        <w:rPr>
          <w:sz w:val="16"/>
          <w:szCs w:val="16"/>
        </w:rPr>
        <w:t>n</w:t>
      </w:r>
      <w:r w:rsidRPr="00032AA6">
        <w:rPr>
          <w:spacing w:val="1"/>
          <w:sz w:val="16"/>
          <w:szCs w:val="16"/>
        </w:rPr>
        <w:t>im</w:t>
      </w:r>
      <w:r w:rsidRPr="00032AA6">
        <w:rPr>
          <w:sz w:val="16"/>
          <w:szCs w:val="16"/>
        </w:rPr>
        <w:t>u</w:t>
      </w:r>
      <w:r w:rsidRPr="00032AA6">
        <w:rPr>
          <w:spacing w:val="1"/>
          <w:sz w:val="16"/>
          <w:szCs w:val="16"/>
        </w:rPr>
        <w:t>mSt</w:t>
      </w:r>
      <w:r w:rsidRPr="00032AA6">
        <w:rPr>
          <w:spacing w:val="2"/>
          <w:sz w:val="16"/>
          <w:szCs w:val="16"/>
        </w:rPr>
        <w:t>a</w:t>
      </w:r>
      <w:r w:rsidRPr="00032AA6">
        <w:rPr>
          <w:spacing w:val="-2"/>
          <w:sz w:val="16"/>
          <w:szCs w:val="16"/>
        </w:rPr>
        <w:t>y</w:t>
      </w:r>
      <w:r w:rsidRPr="00032AA6">
        <w:rPr>
          <w:sz w:val="16"/>
          <w:szCs w:val="16"/>
        </w:rPr>
        <w:t>L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n</w:t>
      </w:r>
      <w:r w:rsidRPr="00032AA6">
        <w:rPr>
          <w:spacing w:val="-2"/>
          <w:sz w:val="16"/>
          <w:szCs w:val="16"/>
        </w:rPr>
        <w:t>g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3"/>
          <w:sz w:val="16"/>
          <w:szCs w:val="16"/>
        </w:rPr>
        <w:t>h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z w:val="16"/>
          <w:szCs w:val="16"/>
        </w:rPr>
        <w:t>Tu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nD</w:t>
      </w:r>
      <w:r w:rsidRPr="00032AA6">
        <w:rPr>
          <w:spacing w:val="4"/>
          <w:sz w:val="16"/>
          <w:szCs w:val="16"/>
        </w:rPr>
        <w:t>a</w:t>
      </w:r>
      <w:r w:rsidRPr="00032AA6">
        <w:rPr>
          <w:spacing w:val="-5"/>
          <w:sz w:val="16"/>
          <w:szCs w:val="16"/>
        </w:rPr>
        <w:t>y</w:t>
      </w:r>
      <w:proofErr w:type="spellEnd"/>
      <w:r w:rsidRPr="00032AA6">
        <w:rPr>
          <w:spacing w:val="2"/>
          <w:sz w:val="16"/>
          <w:szCs w:val="16"/>
        </w:rPr>
        <w:t>&gt;</w:t>
      </w: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z w:val="16"/>
          <w:szCs w:val="16"/>
        </w:rPr>
        <w:t>Tu</w:t>
      </w:r>
      <w:r w:rsidRPr="00032AA6">
        <w:rPr>
          <w:spacing w:val="2"/>
          <w:sz w:val="16"/>
          <w:szCs w:val="16"/>
        </w:rPr>
        <w:t>r</w:t>
      </w:r>
      <w:r w:rsidRPr="00032AA6">
        <w:rPr>
          <w:sz w:val="16"/>
          <w:szCs w:val="16"/>
        </w:rPr>
        <w:t>nD</w:t>
      </w:r>
      <w:r w:rsidRPr="00032AA6">
        <w:rPr>
          <w:spacing w:val="4"/>
          <w:sz w:val="16"/>
          <w:szCs w:val="16"/>
        </w:rPr>
        <w:t>a</w:t>
      </w:r>
      <w:r w:rsidRPr="00032AA6">
        <w:rPr>
          <w:spacing w:val="-5"/>
          <w:sz w:val="16"/>
          <w:szCs w:val="16"/>
        </w:rPr>
        <w:t>y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48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/R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203" w:right="8692"/>
        <w:jc w:val="center"/>
        <w:rPr>
          <w:sz w:val="16"/>
          <w:szCs w:val="16"/>
        </w:rPr>
      </w:pPr>
      <w:r w:rsidRPr="00032AA6">
        <w:rPr>
          <w:spacing w:val="-1"/>
          <w:w w:val="99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pacing w:val="1"/>
          <w:w w:val="99"/>
          <w:sz w:val="16"/>
          <w:szCs w:val="16"/>
        </w:rPr>
        <w:t>R</w:t>
      </w:r>
      <w:r w:rsidRPr="00032AA6">
        <w:rPr>
          <w:spacing w:val="-1"/>
          <w:w w:val="99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w w:val="99"/>
          <w:sz w:val="16"/>
          <w:szCs w:val="16"/>
        </w:rPr>
        <w:t>e</w:t>
      </w:r>
      <w:r w:rsidRPr="00032AA6">
        <w:rPr>
          <w:w w:val="99"/>
          <w:sz w:val="16"/>
          <w:szCs w:val="16"/>
        </w:rPr>
        <w:t>s&gt;</w:t>
      </w:r>
    </w:p>
    <w:p w:rsidR="00032AA6" w:rsidRPr="00032AA6" w:rsidRDefault="00032AA6" w:rsidP="00032AA6">
      <w:pPr>
        <w:ind w:left="124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&lt;F</w:t>
      </w:r>
      <w:r w:rsidRPr="00032AA6">
        <w:rPr>
          <w:spacing w:val="2"/>
          <w:sz w:val="16"/>
          <w:szCs w:val="16"/>
        </w:rPr>
        <w:t>e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s&gt;</w:t>
      </w:r>
    </w:p>
    <w:p w:rsidR="00032AA6" w:rsidRPr="00032AA6" w:rsidRDefault="00032AA6" w:rsidP="00032AA6">
      <w:pPr>
        <w:ind w:left="148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&lt;F</w:t>
      </w:r>
      <w:r w:rsidRPr="00032AA6">
        <w:rPr>
          <w:spacing w:val="2"/>
          <w:sz w:val="16"/>
          <w:szCs w:val="16"/>
        </w:rPr>
        <w:t>e</w:t>
      </w:r>
      <w:r w:rsidRPr="00032AA6">
        <w:rPr>
          <w:sz w:val="16"/>
          <w:szCs w:val="16"/>
        </w:rPr>
        <w:t>e</w:t>
      </w:r>
      <w:r w:rsidRPr="00032AA6">
        <w:rPr>
          <w:spacing w:val="-6"/>
          <w:sz w:val="16"/>
          <w:szCs w:val="16"/>
        </w:rPr>
        <w:t xml:space="preserve"> </w:t>
      </w:r>
      <w:r w:rsidRPr="00032AA6">
        <w:rPr>
          <w:spacing w:val="2"/>
          <w:sz w:val="16"/>
          <w:szCs w:val="16"/>
        </w:rPr>
        <w:t>r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qu</w:t>
      </w:r>
      <w:r w:rsidRPr="00032AA6">
        <w:rPr>
          <w:spacing w:val="1"/>
          <w:sz w:val="16"/>
          <w:szCs w:val="16"/>
        </w:rPr>
        <w:t>i</w:t>
      </w:r>
      <w:r w:rsidRPr="00032AA6">
        <w:rPr>
          <w:spacing w:val="-1"/>
          <w:sz w:val="16"/>
          <w:szCs w:val="16"/>
        </w:rPr>
        <w:t>re</w:t>
      </w:r>
      <w:r w:rsidRPr="00032AA6">
        <w:rPr>
          <w:sz w:val="16"/>
          <w:szCs w:val="16"/>
        </w:rPr>
        <w:t>d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4"/>
          <w:sz w:val="16"/>
          <w:szCs w:val="16"/>
        </w:rPr>
        <w:t>”</w:t>
      </w:r>
      <w:proofErr w:type="spellStart"/>
      <w:r w:rsidRPr="00032AA6">
        <w:rPr>
          <w:spacing w:val="-5"/>
          <w:sz w:val="16"/>
          <w:szCs w:val="16"/>
        </w:rPr>
        <w:t>y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3"/>
          <w:sz w:val="16"/>
          <w:szCs w:val="16"/>
        </w:rPr>
        <w:t>s</w:t>
      </w:r>
      <w:r w:rsidRPr="00032AA6">
        <w:rPr>
          <w:sz w:val="16"/>
          <w:szCs w:val="16"/>
        </w:rPr>
        <w:t>|no</w:t>
      </w:r>
      <w:proofErr w:type="spellEnd"/>
      <w:r w:rsidRPr="00032AA6">
        <w:rPr>
          <w:spacing w:val="-1"/>
          <w:sz w:val="16"/>
          <w:szCs w:val="16"/>
        </w:rPr>
        <w:t>”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N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m</w:t>
      </w:r>
      <w:r w:rsidRPr="00032AA6">
        <w:rPr>
          <w:spacing w:val="2"/>
          <w:sz w:val="16"/>
          <w:szCs w:val="16"/>
        </w:rPr>
        <w:t>e</w:t>
      </w:r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N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m</w:t>
      </w:r>
      <w:r w:rsidRPr="00032AA6">
        <w:rPr>
          <w:spacing w:val="2"/>
          <w:sz w:val="16"/>
          <w:szCs w:val="16"/>
        </w:rPr>
        <w:t>e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</w:t>
      </w:r>
      <w:r w:rsidRPr="00032AA6">
        <w:rPr>
          <w:spacing w:val="2"/>
          <w:sz w:val="16"/>
          <w:szCs w:val="16"/>
        </w:rPr>
        <w:t>c</w:t>
      </w:r>
      <w:r w:rsidRPr="00032AA6">
        <w:rPr>
          <w:spacing w:val="-1"/>
          <w:sz w:val="16"/>
          <w:szCs w:val="16"/>
        </w:rPr>
        <w:t>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</w:t>
      </w:r>
      <w:r w:rsidRPr="00032AA6">
        <w:rPr>
          <w:spacing w:val="-1"/>
          <w:sz w:val="16"/>
          <w:szCs w:val="16"/>
        </w:rPr>
        <w:t>&gt;&lt;</w:t>
      </w:r>
      <w:r w:rsidRPr="00032AA6">
        <w:rPr>
          <w:spacing w:val="3"/>
          <w:sz w:val="16"/>
          <w:szCs w:val="16"/>
        </w:rPr>
        <w:t>/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</w:t>
      </w:r>
      <w:r w:rsidRPr="00032AA6">
        <w:rPr>
          <w:spacing w:val="-1"/>
          <w:sz w:val="16"/>
          <w:szCs w:val="16"/>
        </w:rPr>
        <w:t>cr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p</w:t>
      </w:r>
      <w:r w:rsidRPr="00032AA6">
        <w:rPr>
          <w:spacing w:val="1"/>
          <w:sz w:val="16"/>
          <w:szCs w:val="16"/>
        </w:rPr>
        <w:t>ti</w:t>
      </w:r>
      <w:r w:rsidRPr="00032AA6">
        <w:rPr>
          <w:sz w:val="16"/>
          <w:szCs w:val="16"/>
        </w:rPr>
        <w:t>on&gt;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C</w:t>
      </w:r>
      <w:r w:rsidRPr="00032AA6">
        <w:rPr>
          <w:sz w:val="16"/>
          <w:szCs w:val="16"/>
        </w:rPr>
        <w:t>ost</w:t>
      </w:r>
      <w:r w:rsidRPr="00032AA6">
        <w:rPr>
          <w:spacing w:val="-4"/>
          <w:sz w:val="16"/>
          <w:szCs w:val="16"/>
        </w:rPr>
        <w:t xml:space="preserve"> </w:t>
      </w:r>
      <w:r w:rsidRPr="00032AA6">
        <w:rPr>
          <w:spacing w:val="3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2"/>
          <w:sz w:val="16"/>
          <w:szCs w:val="16"/>
        </w:rPr>
        <w:t>=</w:t>
      </w:r>
      <w:r w:rsidRPr="00032AA6">
        <w:rPr>
          <w:spacing w:val="-1"/>
          <w:sz w:val="16"/>
          <w:szCs w:val="16"/>
        </w:rPr>
        <w:t>”</w:t>
      </w:r>
      <w:proofErr w:type="spellStart"/>
      <w:r w:rsidRPr="00032AA6">
        <w:rPr>
          <w:spacing w:val="-1"/>
          <w:sz w:val="16"/>
          <w:szCs w:val="16"/>
        </w:rPr>
        <w:t>f</w:t>
      </w:r>
      <w:r w:rsidRPr="00032AA6">
        <w:rPr>
          <w:spacing w:val="1"/>
          <w:sz w:val="16"/>
          <w:szCs w:val="16"/>
        </w:rPr>
        <w:t>l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3"/>
          <w:sz w:val="16"/>
          <w:szCs w:val="16"/>
        </w:rPr>
        <w:t>t</w:t>
      </w:r>
      <w:r w:rsidRPr="00032AA6">
        <w:rPr>
          <w:sz w:val="16"/>
          <w:szCs w:val="16"/>
        </w:rPr>
        <w:t>|p</w:t>
      </w:r>
      <w:r w:rsidRPr="00032AA6">
        <w:rPr>
          <w:spacing w:val="-1"/>
          <w:sz w:val="16"/>
          <w:szCs w:val="16"/>
        </w:rPr>
        <w:t>erce</w:t>
      </w:r>
      <w:r w:rsidRPr="00032AA6">
        <w:rPr>
          <w:sz w:val="16"/>
          <w:szCs w:val="16"/>
        </w:rPr>
        <w:t>n</w:t>
      </w:r>
      <w:r w:rsidRPr="00032AA6">
        <w:rPr>
          <w:spacing w:val="3"/>
          <w:sz w:val="16"/>
          <w:szCs w:val="16"/>
        </w:rPr>
        <w:t>t</w:t>
      </w:r>
      <w:proofErr w:type="spellEnd"/>
      <w:r w:rsidRPr="00032AA6">
        <w:rPr>
          <w:spacing w:val="-1"/>
          <w:sz w:val="16"/>
          <w:szCs w:val="16"/>
        </w:rPr>
        <w:t>”&gt;&lt;</w:t>
      </w:r>
      <w:r w:rsidRPr="00032AA6">
        <w:rPr>
          <w:spacing w:val="1"/>
          <w:sz w:val="16"/>
          <w:szCs w:val="16"/>
        </w:rPr>
        <w:t>/C</w:t>
      </w:r>
      <w:r w:rsidRPr="00032AA6">
        <w:rPr>
          <w:sz w:val="16"/>
          <w:szCs w:val="16"/>
        </w:rPr>
        <w:t>os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-1"/>
          <w:sz w:val="16"/>
          <w:szCs w:val="16"/>
        </w:rPr>
        <w:t>F</w:t>
      </w:r>
      <w:r w:rsidRPr="00032AA6">
        <w:rPr>
          <w:spacing w:val="2"/>
          <w:sz w:val="16"/>
          <w:szCs w:val="16"/>
        </w:rPr>
        <w:t>e</w:t>
      </w:r>
      <w:r w:rsidRPr="00032AA6">
        <w:rPr>
          <w:spacing w:val="-1"/>
          <w:sz w:val="16"/>
          <w:szCs w:val="16"/>
        </w:rPr>
        <w:t>e</w:t>
      </w:r>
      <w:r w:rsidRPr="00032AA6">
        <w:rPr>
          <w:spacing w:val="5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pe</w:t>
      </w:r>
      <w:proofErr w:type="spellEnd"/>
      <w:r w:rsidRPr="00032AA6">
        <w:rPr>
          <w:spacing w:val="-11"/>
          <w:sz w:val="16"/>
          <w:szCs w:val="16"/>
        </w:rPr>
        <w:t xml:space="preserve"> </w:t>
      </w:r>
      <w:r w:rsidRPr="00032AA6">
        <w:rPr>
          <w:spacing w:val="6"/>
          <w:w w:val="99"/>
          <w:sz w:val="16"/>
          <w:szCs w:val="16"/>
        </w:rPr>
        <w:t>t</w:t>
      </w:r>
      <w:r w:rsidRPr="00032AA6">
        <w:rPr>
          <w:spacing w:val="-5"/>
          <w:w w:val="99"/>
          <w:sz w:val="16"/>
          <w:szCs w:val="16"/>
        </w:rPr>
        <w:t>y</w:t>
      </w:r>
      <w:r w:rsidRPr="00032AA6">
        <w:rPr>
          <w:w w:val="99"/>
          <w:sz w:val="16"/>
          <w:szCs w:val="16"/>
        </w:rPr>
        <w:t>p</w:t>
      </w:r>
      <w:r w:rsidRPr="00032AA6">
        <w:rPr>
          <w:spacing w:val="2"/>
          <w:w w:val="99"/>
          <w:sz w:val="16"/>
          <w:szCs w:val="16"/>
        </w:rPr>
        <w:t>e</w:t>
      </w:r>
      <w:r w:rsidRPr="00032AA6">
        <w:rPr>
          <w:spacing w:val="-1"/>
          <w:w w:val="99"/>
          <w:sz w:val="16"/>
          <w:szCs w:val="16"/>
        </w:rPr>
        <w:t>=</w:t>
      </w:r>
      <w:r w:rsidRPr="00032AA6">
        <w:rPr>
          <w:spacing w:val="2"/>
          <w:w w:val="99"/>
          <w:sz w:val="16"/>
          <w:szCs w:val="16"/>
        </w:rPr>
        <w:t>”</w:t>
      </w:r>
      <w:proofErr w:type="spellStart"/>
      <w:r w:rsidRPr="00032AA6">
        <w:rPr>
          <w:spacing w:val="1"/>
          <w:w w:val="99"/>
          <w:sz w:val="16"/>
          <w:szCs w:val="16"/>
        </w:rPr>
        <w:t>t</w:t>
      </w:r>
      <w:r w:rsidRPr="00032AA6">
        <w:rPr>
          <w:spacing w:val="-1"/>
          <w:w w:val="99"/>
          <w:sz w:val="16"/>
          <w:szCs w:val="16"/>
        </w:rPr>
        <w:t>a</w:t>
      </w:r>
      <w:r w:rsidRPr="00032AA6">
        <w:rPr>
          <w:spacing w:val="3"/>
          <w:w w:val="99"/>
          <w:sz w:val="16"/>
          <w:szCs w:val="16"/>
        </w:rPr>
        <w:t>x</w:t>
      </w:r>
      <w:r w:rsidRPr="00032AA6">
        <w:rPr>
          <w:spacing w:val="-2"/>
          <w:w w:val="99"/>
          <w:sz w:val="16"/>
          <w:szCs w:val="16"/>
        </w:rPr>
        <w:t>|</w:t>
      </w:r>
      <w:r w:rsidRPr="00032AA6">
        <w:rPr>
          <w:spacing w:val="-1"/>
          <w:w w:val="99"/>
          <w:sz w:val="16"/>
          <w:szCs w:val="16"/>
        </w:rPr>
        <w:t>fe</w:t>
      </w:r>
      <w:r w:rsidRPr="00032AA6">
        <w:rPr>
          <w:spacing w:val="2"/>
          <w:w w:val="99"/>
          <w:sz w:val="16"/>
          <w:szCs w:val="16"/>
        </w:rPr>
        <w:t>e</w:t>
      </w:r>
      <w:r w:rsidRPr="00032AA6">
        <w:rPr>
          <w:spacing w:val="-3"/>
          <w:w w:val="99"/>
          <w:sz w:val="16"/>
          <w:szCs w:val="16"/>
        </w:rPr>
        <w:t>|</w:t>
      </w:r>
      <w:r w:rsidRPr="00032AA6">
        <w:rPr>
          <w:spacing w:val="3"/>
          <w:w w:val="99"/>
          <w:sz w:val="16"/>
          <w:szCs w:val="16"/>
        </w:rPr>
        <w:t>p</w:t>
      </w:r>
      <w:r w:rsidRPr="00032AA6">
        <w:rPr>
          <w:spacing w:val="-1"/>
          <w:w w:val="99"/>
          <w:sz w:val="16"/>
          <w:szCs w:val="16"/>
        </w:rPr>
        <w:t>er-</w:t>
      </w:r>
      <w:r w:rsidRPr="00032AA6">
        <w:rPr>
          <w:spacing w:val="3"/>
          <w:w w:val="99"/>
          <w:sz w:val="16"/>
          <w:szCs w:val="16"/>
        </w:rPr>
        <w:t>p</w:t>
      </w:r>
      <w:r w:rsidRPr="00032AA6">
        <w:rPr>
          <w:spacing w:val="-1"/>
          <w:w w:val="99"/>
          <w:sz w:val="16"/>
          <w:szCs w:val="16"/>
        </w:rPr>
        <w:t>er</w:t>
      </w:r>
      <w:r w:rsidRPr="00032AA6">
        <w:rPr>
          <w:w w:val="99"/>
          <w:sz w:val="16"/>
          <w:szCs w:val="16"/>
        </w:rPr>
        <w:t>so</w:t>
      </w:r>
      <w:r w:rsidRPr="00032AA6">
        <w:rPr>
          <w:spacing w:val="3"/>
          <w:w w:val="99"/>
          <w:sz w:val="16"/>
          <w:szCs w:val="16"/>
        </w:rPr>
        <w:t>n</w:t>
      </w:r>
      <w:r w:rsidRPr="00032AA6">
        <w:rPr>
          <w:spacing w:val="-2"/>
          <w:w w:val="99"/>
          <w:sz w:val="16"/>
          <w:szCs w:val="16"/>
        </w:rPr>
        <w:t>|</w:t>
      </w:r>
      <w:r w:rsidRPr="00032AA6">
        <w:rPr>
          <w:w w:val="99"/>
          <w:sz w:val="16"/>
          <w:szCs w:val="16"/>
        </w:rPr>
        <w:t>s</w:t>
      </w:r>
      <w:r w:rsidRPr="00032AA6">
        <w:rPr>
          <w:spacing w:val="2"/>
          <w:w w:val="99"/>
          <w:sz w:val="16"/>
          <w:szCs w:val="16"/>
        </w:rPr>
        <w:t>e</w:t>
      </w:r>
      <w:r w:rsidRPr="00032AA6">
        <w:rPr>
          <w:spacing w:val="-1"/>
          <w:w w:val="99"/>
          <w:sz w:val="16"/>
          <w:szCs w:val="16"/>
        </w:rPr>
        <w:t>c</w:t>
      </w:r>
      <w:r w:rsidRPr="00032AA6">
        <w:rPr>
          <w:w w:val="99"/>
          <w:sz w:val="16"/>
          <w:szCs w:val="16"/>
        </w:rPr>
        <w:t>u</w:t>
      </w:r>
      <w:r w:rsidRPr="00032AA6">
        <w:rPr>
          <w:spacing w:val="-1"/>
          <w:w w:val="99"/>
          <w:sz w:val="16"/>
          <w:szCs w:val="16"/>
        </w:rPr>
        <w:t>r</w:t>
      </w:r>
      <w:r w:rsidRPr="00032AA6">
        <w:rPr>
          <w:spacing w:val="1"/>
          <w:w w:val="99"/>
          <w:sz w:val="16"/>
          <w:szCs w:val="16"/>
        </w:rPr>
        <w:t>i</w:t>
      </w:r>
      <w:r w:rsidRPr="00032AA6">
        <w:rPr>
          <w:spacing w:val="3"/>
          <w:w w:val="99"/>
          <w:sz w:val="16"/>
          <w:szCs w:val="16"/>
        </w:rPr>
        <w:t>t</w:t>
      </w:r>
      <w:r w:rsidRPr="00032AA6">
        <w:rPr>
          <w:spacing w:val="-5"/>
          <w:w w:val="99"/>
          <w:sz w:val="16"/>
          <w:szCs w:val="16"/>
        </w:rPr>
        <w:t>y</w:t>
      </w:r>
      <w:r w:rsidRPr="00032AA6">
        <w:rPr>
          <w:spacing w:val="2"/>
          <w:w w:val="99"/>
          <w:sz w:val="16"/>
          <w:szCs w:val="16"/>
        </w:rPr>
        <w:t>-</w:t>
      </w:r>
      <w:r w:rsidRPr="00032AA6">
        <w:rPr>
          <w:spacing w:val="3"/>
          <w:w w:val="99"/>
          <w:sz w:val="16"/>
          <w:szCs w:val="16"/>
        </w:rPr>
        <w:t>d</w:t>
      </w:r>
      <w:r w:rsidRPr="00032AA6">
        <w:rPr>
          <w:spacing w:val="-1"/>
          <w:w w:val="99"/>
          <w:sz w:val="16"/>
          <w:szCs w:val="16"/>
        </w:rPr>
        <w:t>e</w:t>
      </w:r>
      <w:r w:rsidRPr="00032AA6">
        <w:rPr>
          <w:w w:val="99"/>
          <w:sz w:val="16"/>
          <w:szCs w:val="16"/>
        </w:rPr>
        <w:t>pos</w:t>
      </w:r>
      <w:r w:rsidRPr="00032AA6">
        <w:rPr>
          <w:spacing w:val="1"/>
          <w:w w:val="99"/>
          <w:sz w:val="16"/>
          <w:szCs w:val="16"/>
        </w:rPr>
        <w:t>i</w:t>
      </w:r>
      <w:r w:rsidRPr="00032AA6">
        <w:rPr>
          <w:spacing w:val="3"/>
          <w:w w:val="99"/>
          <w:sz w:val="16"/>
          <w:szCs w:val="16"/>
        </w:rPr>
        <w:t>t</w:t>
      </w:r>
      <w:r w:rsidRPr="00032AA6">
        <w:rPr>
          <w:spacing w:val="-5"/>
          <w:w w:val="99"/>
          <w:sz w:val="16"/>
          <w:szCs w:val="16"/>
        </w:rPr>
        <w:t>|</w:t>
      </w:r>
      <w:r w:rsidRPr="00032AA6">
        <w:rPr>
          <w:w w:val="99"/>
          <w:sz w:val="16"/>
          <w:szCs w:val="16"/>
        </w:rPr>
        <w:t>o</w:t>
      </w:r>
      <w:r w:rsidRPr="00032AA6">
        <w:rPr>
          <w:spacing w:val="1"/>
          <w:w w:val="99"/>
          <w:sz w:val="16"/>
          <w:szCs w:val="16"/>
        </w:rPr>
        <w:t>t</w:t>
      </w:r>
      <w:r w:rsidRPr="00032AA6">
        <w:rPr>
          <w:w w:val="99"/>
          <w:sz w:val="16"/>
          <w:szCs w:val="16"/>
        </w:rPr>
        <w:t>h</w:t>
      </w:r>
      <w:r w:rsidRPr="00032AA6">
        <w:rPr>
          <w:spacing w:val="2"/>
          <w:w w:val="99"/>
          <w:sz w:val="16"/>
          <w:szCs w:val="16"/>
        </w:rPr>
        <w:t>e</w:t>
      </w:r>
      <w:r w:rsidRPr="00032AA6">
        <w:rPr>
          <w:spacing w:val="-1"/>
          <w:w w:val="99"/>
          <w:sz w:val="16"/>
          <w:szCs w:val="16"/>
        </w:rPr>
        <w:t>r</w:t>
      </w:r>
      <w:proofErr w:type="spellEnd"/>
      <w:r w:rsidRPr="00032AA6">
        <w:rPr>
          <w:w w:val="99"/>
          <w:sz w:val="16"/>
          <w:szCs w:val="16"/>
        </w:rPr>
        <w:t>”</w:t>
      </w:r>
      <w:r w:rsidRPr="00032AA6">
        <w:rPr>
          <w:spacing w:val="4"/>
          <w:w w:val="99"/>
          <w:sz w:val="16"/>
          <w:szCs w:val="16"/>
        </w:rPr>
        <w:t xml:space="preserve"> </w:t>
      </w:r>
      <w:r w:rsidRPr="00032AA6">
        <w:rPr>
          <w:spacing w:val="1"/>
          <w:sz w:val="16"/>
          <w:szCs w:val="16"/>
        </w:rPr>
        <w:t>/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48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pacing w:val="-1"/>
          <w:sz w:val="16"/>
          <w:szCs w:val="16"/>
        </w:rPr>
        <w:t>F</w:t>
      </w:r>
      <w:r w:rsidRPr="00032AA6">
        <w:rPr>
          <w:spacing w:val="2"/>
          <w:sz w:val="16"/>
          <w:szCs w:val="16"/>
        </w:rPr>
        <w:t>e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24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pacing w:val="-1"/>
          <w:sz w:val="16"/>
          <w:szCs w:val="16"/>
        </w:rPr>
        <w:t>F</w:t>
      </w:r>
      <w:r w:rsidRPr="00032AA6">
        <w:rPr>
          <w:spacing w:val="2"/>
          <w:sz w:val="16"/>
          <w:szCs w:val="16"/>
        </w:rPr>
        <w:t>e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s&gt;</w:t>
      </w:r>
    </w:p>
    <w:p w:rsidR="00032AA6" w:rsidRPr="00032AA6" w:rsidRDefault="00032AA6" w:rsidP="00032AA6">
      <w:pPr>
        <w:ind w:left="963" w:right="8639"/>
        <w:jc w:val="center"/>
        <w:rPr>
          <w:sz w:val="16"/>
          <w:szCs w:val="16"/>
        </w:rPr>
      </w:pPr>
      <w:r w:rsidRPr="00032AA6">
        <w:rPr>
          <w:spacing w:val="-1"/>
          <w:w w:val="99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r w:rsidRPr="00032AA6">
        <w:rPr>
          <w:spacing w:val="1"/>
          <w:w w:val="99"/>
          <w:sz w:val="16"/>
          <w:szCs w:val="16"/>
        </w:rPr>
        <w:t>P</w:t>
      </w:r>
      <w:r w:rsidRPr="00032AA6">
        <w:rPr>
          <w:spacing w:val="-1"/>
          <w:w w:val="99"/>
          <w:sz w:val="16"/>
          <w:szCs w:val="16"/>
        </w:rPr>
        <w:t>r</w:t>
      </w:r>
      <w:r w:rsidRPr="00032AA6">
        <w:rPr>
          <w:w w:val="99"/>
          <w:sz w:val="16"/>
          <w:szCs w:val="16"/>
        </w:rPr>
        <w:t>op</w:t>
      </w:r>
      <w:r w:rsidRPr="00032AA6">
        <w:rPr>
          <w:spacing w:val="-1"/>
          <w:w w:val="99"/>
          <w:sz w:val="16"/>
          <w:szCs w:val="16"/>
        </w:rPr>
        <w:t>er</w:t>
      </w:r>
      <w:r w:rsidRPr="00032AA6">
        <w:rPr>
          <w:spacing w:val="6"/>
          <w:sz w:val="16"/>
          <w:szCs w:val="16"/>
        </w:rPr>
        <w:t>t</w:t>
      </w:r>
      <w:r w:rsidRPr="00032AA6">
        <w:rPr>
          <w:spacing w:val="-5"/>
          <w:w w:val="99"/>
          <w:sz w:val="16"/>
          <w:szCs w:val="16"/>
        </w:rPr>
        <w:t>y</w:t>
      </w:r>
      <w:r w:rsidRPr="00032AA6">
        <w:rPr>
          <w:w w:val="99"/>
          <w:sz w:val="16"/>
          <w:szCs w:val="16"/>
        </w:rPr>
        <w:t>&gt;</w:t>
      </w:r>
    </w:p>
    <w:p w:rsidR="002C37BF" w:rsidRDefault="002C37BF"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720"/>
        <w:gridCol w:w="991"/>
        <w:gridCol w:w="6047"/>
      </w:tblGrid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l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position w:val="-1"/>
              </w:rPr>
              <w:t>n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/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bu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b/>
                <w:position w:val="-1"/>
              </w:rPr>
              <w:t>Req</w:t>
            </w:r>
            <w:proofErr w:type="spellEnd"/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Occ</w:t>
            </w:r>
            <w:r>
              <w:rPr>
                <w:rFonts w:ascii="Verdana" w:eastAsia="Verdana" w:hAnsi="Verdana" w:cs="Verdana"/>
                <w:b/>
                <w:position w:val="-1"/>
              </w:rPr>
              <w:t>urs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b/>
                <w:position w:val="-1"/>
              </w:rPr>
              <w:t>es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c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p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on</w:t>
            </w:r>
          </w:p>
        </w:tc>
      </w:tr>
      <w:tr w:rsidR="002C37BF">
        <w:trPr>
          <w:trHeight w:hRule="exact" w:val="28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247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 xml:space="preserve">f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9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_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Un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8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9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t_updat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st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dat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w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updat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9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4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am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 xml:space="preserve">f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9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Add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7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 xml:space="preserve">f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add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4"/>
                <w:position w:val="-1"/>
              </w:rPr>
              <w:t>h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4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Add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s1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ad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ss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lin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1</w:t>
            </w:r>
          </w:p>
        </w:tc>
      </w:tr>
      <w:tr w:rsidR="002C37BF">
        <w:trPr>
          <w:trHeight w:hRule="exact" w:val="28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4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Add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s2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ad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ss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lin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2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4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4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Stat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4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Z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5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z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</w:tr>
      <w:tr w:rsidR="002C37BF">
        <w:trPr>
          <w:trHeight w:hRule="exact" w:val="28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4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</w:tr>
    </w:tbl>
    <w:p w:rsidR="002C37BF" w:rsidRDefault="002C37BF">
      <w:pPr>
        <w:sectPr w:rsidR="002C37BF" w:rsidSect="00032AA6">
          <w:type w:val="continuous"/>
          <w:pgSz w:w="12240" w:h="20160" w:code="5"/>
          <w:pgMar w:top="1360" w:right="600" w:bottom="280" w:left="800" w:header="720" w:footer="720" w:gutter="0"/>
          <w:cols w:space="720"/>
          <w:docGrid w:linePitch="272"/>
        </w:sectPr>
      </w:pPr>
    </w:p>
    <w:p w:rsidR="002C37BF" w:rsidRDefault="002C37BF">
      <w:pPr>
        <w:spacing w:before="4" w:line="80" w:lineRule="exact"/>
        <w:rPr>
          <w:sz w:val="8"/>
          <w:szCs w:val="8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720"/>
        <w:gridCol w:w="991"/>
        <w:gridCol w:w="6047"/>
      </w:tblGrid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9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4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tai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8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uni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(</w:t>
            </w:r>
            <w:r>
              <w:rPr>
                <w:rFonts w:ascii="Verdana" w:eastAsia="Verdana" w:hAnsi="Verdana" w:cs="Verdana"/>
                <w:position w:val="-1"/>
              </w:rPr>
              <w:t>No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H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L)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4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Rat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5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/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mat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(</w:t>
            </w:r>
            <w:r>
              <w:rPr>
                <w:rFonts w:ascii="Verdana" w:eastAsia="Verdana" w:hAnsi="Verdana" w:cs="Verdana"/>
                <w:position w:val="-1"/>
              </w:rPr>
              <w:t>No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HT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L)</w:t>
            </w:r>
          </w:p>
        </w:tc>
      </w:tr>
      <w:tr w:rsidR="002C37BF">
        <w:trPr>
          <w:trHeight w:hRule="exact" w:val="28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6" w:line="240" w:lineRule="exact"/>
              <w:ind w:left="4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6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6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6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(</w:t>
            </w:r>
            <w:r>
              <w:rPr>
                <w:rFonts w:ascii="Verdana" w:eastAsia="Verdana" w:hAnsi="Verdana" w:cs="Verdana"/>
                <w:position w:val="-1"/>
              </w:rPr>
              <w:t>No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H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L)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9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Am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5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C37BF">
        <w:trPr>
          <w:trHeight w:hRule="exact" w:val="516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4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Am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34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&gt;=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2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pt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f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am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y.</w:t>
            </w:r>
            <w:r>
              <w:rPr>
                <w:rFonts w:ascii="Verdana" w:eastAsia="Verdana" w:hAnsi="Verdana" w:cs="Verdana"/>
                <w:spacing w:val="6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Ma</w:t>
            </w:r>
            <w:r>
              <w:rPr>
                <w:rFonts w:ascii="Verdana" w:eastAsia="Verdana" w:hAnsi="Verdana" w:cs="Verdana"/>
              </w:rPr>
              <w:t>x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mu</w:t>
            </w:r>
            <w:r>
              <w:rPr>
                <w:rFonts w:ascii="Verdana" w:eastAsia="Verdana" w:hAnsi="Verdana" w:cs="Verdana"/>
              </w:rPr>
              <w:t>m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ha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3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ngt</w:t>
            </w:r>
            <w:r>
              <w:rPr>
                <w:rFonts w:ascii="Verdana" w:eastAsia="Verdana" w:hAnsi="Verdana" w:cs="Verdana"/>
              </w:rPr>
              <w:t>h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o</w:t>
            </w:r>
            <w:r>
              <w:rPr>
                <w:rFonts w:ascii="Verdana" w:eastAsia="Verdana" w:hAnsi="Verdana" w:cs="Verdana"/>
              </w:rPr>
              <w:t>f</w:t>
            </w:r>
          </w:p>
          <w:p w:rsidR="002C37BF" w:rsidRDefault="00876E6F">
            <w:pPr>
              <w:spacing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32</w:t>
            </w:r>
            <w:r>
              <w:rPr>
                <w:rFonts w:ascii="Verdana" w:eastAsia="Verdana" w:hAnsi="Verdana" w:cs="Verdana"/>
                <w:position w:val="-1"/>
              </w:rPr>
              <w:t>.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57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or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st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4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C37BF">
        <w:trPr>
          <w:trHeight w:hRule="exact" w:val="55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18" w:line="260" w:lineRule="exact"/>
              <w:rPr>
                <w:sz w:val="26"/>
                <w:szCs w:val="26"/>
              </w:rPr>
            </w:pPr>
          </w:p>
          <w:p w:rsidR="002C37BF" w:rsidRDefault="00876E6F">
            <w:pPr>
              <w:spacing w:line="240" w:lineRule="exact"/>
              <w:ind w:left="29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18" w:line="260" w:lineRule="exact"/>
              <w:rPr>
                <w:sz w:val="26"/>
                <w:szCs w:val="26"/>
              </w:rPr>
            </w:pPr>
          </w:p>
          <w:p w:rsidR="002C37BF" w:rsidRDefault="00876E6F">
            <w:pPr>
              <w:spacing w:line="24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18" w:line="260" w:lineRule="exact"/>
              <w:rPr>
                <w:sz w:val="26"/>
                <w:szCs w:val="26"/>
              </w:rPr>
            </w:pPr>
          </w:p>
          <w:p w:rsidR="002C37BF" w:rsidRDefault="00876E6F">
            <w:pPr>
              <w:spacing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18" w:line="260" w:lineRule="exact"/>
              <w:rPr>
                <w:sz w:val="26"/>
                <w:szCs w:val="26"/>
              </w:rPr>
            </w:pPr>
          </w:p>
          <w:p w:rsidR="002C37BF" w:rsidRDefault="00876E6F">
            <w:pPr>
              <w:spacing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 xml:space="preserve">f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ph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4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_b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se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Ba</w:t>
            </w:r>
            <w:r>
              <w:rPr>
                <w:rFonts w:ascii="Verdana" w:eastAsia="Verdana" w:hAnsi="Verdana" w:cs="Verdana"/>
                <w:position w:val="-1"/>
              </w:rPr>
              <w:t>se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UR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tha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4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8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 xml:space="preserve">l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ph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C37BF">
        <w:trPr>
          <w:trHeight w:hRule="exact" w:val="516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4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o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34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&gt;=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9" w:line="240" w:lineRule="exact"/>
              <w:ind w:left="93" w:right="7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</w:rPr>
              <w:t>UR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c</w:t>
            </w:r>
            <w:proofErr w:type="spellEnd"/>
            <w:r>
              <w:rPr>
                <w:rFonts w:ascii="Verdana" w:eastAsia="Verdana" w:hAnsi="Verdana" w:cs="Verdana"/>
                <w:spacing w:val="-1"/>
              </w:rPr>
              <w:t xml:space="preserve"> o</w:t>
            </w:r>
            <w:r>
              <w:rPr>
                <w:rFonts w:ascii="Verdana" w:eastAsia="Verdana" w:hAnsi="Verdana" w:cs="Verdana"/>
              </w:rPr>
              <w:t xml:space="preserve">f </w:t>
            </w:r>
            <w:r>
              <w:rPr>
                <w:rFonts w:ascii="Verdana" w:eastAsia="Verdana" w:hAnsi="Verdana" w:cs="Verdana"/>
                <w:spacing w:val="1"/>
              </w:rPr>
              <w:t>ph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2"/>
              </w:rPr>
              <w:t>o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spacing w:val="65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</w:rPr>
              <w:t xml:space="preserve">f </w:t>
            </w:r>
            <w:proofErr w:type="spellStart"/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2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_ba</w:t>
            </w:r>
            <w:r>
              <w:rPr>
                <w:rFonts w:ascii="Verdana" w:eastAsia="Verdana" w:hAnsi="Verdana" w:cs="Verdana"/>
              </w:rPr>
              <w:t>se</w:t>
            </w:r>
            <w:proofErr w:type="spellEnd"/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th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</w:rPr>
              <w:t>w</w:t>
            </w:r>
            <w:r>
              <w:rPr>
                <w:rFonts w:ascii="Verdana" w:eastAsia="Verdana" w:hAnsi="Verdana" w:cs="Verdana"/>
                <w:spacing w:val="1"/>
              </w:rPr>
              <w:t>il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be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at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 xml:space="preserve">ve 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_b</w:t>
            </w:r>
            <w:r>
              <w:rPr>
                <w:rFonts w:ascii="Verdana" w:eastAsia="Verdana" w:hAnsi="Verdana" w:cs="Verdana"/>
                <w:spacing w:val="3"/>
              </w:rPr>
              <w:t>a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proofErr w:type="spellEnd"/>
            <w:r>
              <w:rPr>
                <w:rFonts w:ascii="Verdana" w:eastAsia="Verdana" w:hAnsi="Verdana" w:cs="Verdana"/>
              </w:rPr>
              <w:t>.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57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or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st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ph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C37BF">
        <w:trPr>
          <w:trHeight w:hRule="exact" w:val="55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18" w:line="260" w:lineRule="exact"/>
              <w:rPr>
                <w:sz w:val="26"/>
                <w:szCs w:val="26"/>
              </w:rPr>
            </w:pPr>
          </w:p>
          <w:p w:rsidR="002C37BF" w:rsidRDefault="00876E6F">
            <w:pPr>
              <w:spacing w:line="240" w:lineRule="exact"/>
              <w:ind w:left="57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18" w:line="260" w:lineRule="exact"/>
              <w:rPr>
                <w:sz w:val="26"/>
                <w:szCs w:val="26"/>
              </w:rPr>
            </w:pPr>
          </w:p>
          <w:p w:rsidR="002C37BF" w:rsidRDefault="00876E6F">
            <w:pPr>
              <w:spacing w:line="24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18" w:line="260" w:lineRule="exact"/>
              <w:rPr>
                <w:sz w:val="26"/>
                <w:szCs w:val="26"/>
              </w:rPr>
            </w:pPr>
          </w:p>
          <w:p w:rsidR="002C37BF" w:rsidRDefault="00876E6F">
            <w:pPr>
              <w:spacing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18" w:line="260" w:lineRule="exact"/>
              <w:rPr>
                <w:sz w:val="26"/>
                <w:szCs w:val="26"/>
              </w:rPr>
            </w:pPr>
          </w:p>
          <w:p w:rsidR="002C37BF" w:rsidRDefault="00876E6F">
            <w:pPr>
              <w:spacing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UR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ph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o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57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apt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ph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o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9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Rat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5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4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lastRenderedPageBreak/>
              <w:t>Rat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34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&gt;=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g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2C37BF">
        <w:trPr>
          <w:trHeight w:hRule="exact" w:val="28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6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235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am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 xml:space="preserve">f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(</w:t>
            </w:r>
            <w:proofErr w:type="spellStart"/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proofErr w:type="spellEnd"/>
            <w:r>
              <w:rPr>
                <w:rFonts w:ascii="Verdana" w:eastAsia="Verdana" w:hAnsi="Verdana" w:cs="Verdana"/>
                <w:position w:val="-1"/>
              </w:rPr>
              <w:t>.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Sp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ng</w:t>
            </w:r>
            <w:r>
              <w:rPr>
                <w:rFonts w:ascii="Verdana" w:eastAsia="Verdana" w:hAnsi="Verdana" w:cs="Verdana"/>
                <w:position w:val="-1"/>
              </w:rPr>
              <w:t>,</w:t>
            </w:r>
            <w:r>
              <w:rPr>
                <w:rFonts w:ascii="Verdana" w:eastAsia="Verdana" w:hAnsi="Verdana" w:cs="Verdana"/>
                <w:spacing w:val="-8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)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Sta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tDat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Sta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 xml:space="preserve">f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ndDat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 xml:space="preserve">f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Dai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nRat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5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mu</w:t>
            </w:r>
            <w:r>
              <w:rPr>
                <w:rFonts w:ascii="Verdana" w:eastAsia="Verdana" w:hAnsi="Verdana" w:cs="Verdana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 xml:space="preserve"> 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Dai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Ma</w:t>
            </w:r>
            <w:r>
              <w:rPr>
                <w:rFonts w:ascii="Verdana" w:eastAsia="Verdana" w:hAnsi="Verdana" w:cs="Verdana"/>
                <w:position w:val="-1"/>
              </w:rPr>
              <w:t>x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Ma</w:t>
            </w:r>
            <w:r>
              <w:rPr>
                <w:rFonts w:ascii="Verdana" w:eastAsia="Verdana" w:hAnsi="Verdana" w:cs="Verdana"/>
                <w:position w:val="-1"/>
              </w:rPr>
              <w:t>x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mu</w:t>
            </w:r>
            <w:r>
              <w:rPr>
                <w:rFonts w:ascii="Verdana" w:eastAsia="Verdana" w:hAnsi="Verdana" w:cs="Verdana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Dai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yW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ee</w:t>
            </w:r>
            <w:r>
              <w:rPr>
                <w:rFonts w:ascii="Verdana" w:eastAsia="Verdana" w:hAnsi="Verdana" w:cs="Verdana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ghtRat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Dai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w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 xml:space="preserve"> 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2C37BF">
        <w:trPr>
          <w:trHeight w:hRule="exact" w:val="28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Dai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yW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ndRat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Dai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w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 xml:space="preserve"> 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position w:val="-1"/>
              </w:rPr>
              <w:t>W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nRat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mu</w:t>
            </w:r>
            <w:r>
              <w:rPr>
                <w:rFonts w:ascii="Verdana" w:eastAsia="Verdana" w:hAnsi="Verdana" w:cs="Verdana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w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ee</w:t>
            </w:r>
            <w:r>
              <w:rPr>
                <w:rFonts w:ascii="Verdana" w:eastAsia="Verdana" w:hAnsi="Verdana" w:cs="Verdana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position w:val="-1"/>
              </w:rPr>
              <w:t>W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Ma</w:t>
            </w:r>
            <w:r>
              <w:rPr>
                <w:rFonts w:ascii="Verdana" w:eastAsia="Verdana" w:hAnsi="Verdana" w:cs="Verdana"/>
                <w:position w:val="-1"/>
              </w:rPr>
              <w:t>x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Ma</w:t>
            </w:r>
            <w:r>
              <w:rPr>
                <w:rFonts w:ascii="Verdana" w:eastAsia="Verdana" w:hAnsi="Verdana" w:cs="Verdana"/>
                <w:position w:val="-1"/>
              </w:rPr>
              <w:t>x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mu</w:t>
            </w:r>
            <w:r>
              <w:rPr>
                <w:rFonts w:ascii="Verdana" w:eastAsia="Verdana" w:hAnsi="Verdana" w:cs="Verdana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w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ee</w:t>
            </w:r>
            <w:r>
              <w:rPr>
                <w:rFonts w:ascii="Verdana" w:eastAsia="Verdana" w:hAnsi="Verdana" w:cs="Verdana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 xml:space="preserve"> 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nth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nRat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5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mu</w:t>
            </w:r>
            <w:r>
              <w:rPr>
                <w:rFonts w:ascii="Verdana" w:eastAsia="Verdana" w:hAnsi="Verdana" w:cs="Verdana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h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8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 xml:space="preserve"> 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nth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Ma</w:t>
            </w:r>
            <w:r>
              <w:rPr>
                <w:rFonts w:ascii="Verdana" w:eastAsia="Verdana" w:hAnsi="Verdana" w:cs="Verdana"/>
                <w:position w:val="-1"/>
              </w:rPr>
              <w:t>x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Ma</w:t>
            </w:r>
            <w:r>
              <w:rPr>
                <w:rFonts w:ascii="Verdana" w:eastAsia="Verdana" w:hAnsi="Verdana" w:cs="Verdana"/>
                <w:position w:val="-1"/>
              </w:rPr>
              <w:t>x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mu</w:t>
            </w:r>
            <w:r>
              <w:rPr>
                <w:rFonts w:ascii="Verdana" w:eastAsia="Verdana" w:hAnsi="Verdana" w:cs="Verdana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h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8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 xml:space="preserve"> 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mum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ta</w:t>
            </w:r>
            <w:r>
              <w:rPr>
                <w:rFonts w:ascii="Verdana" w:eastAsia="Verdana" w:hAnsi="Verdana" w:cs="Verdana"/>
                <w:position w:val="-1"/>
              </w:rPr>
              <w:t>yL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ngt</w:t>
            </w:r>
            <w:r>
              <w:rPr>
                <w:rFonts w:ascii="Verdana" w:eastAsia="Verdana" w:hAnsi="Verdana" w:cs="Verdana"/>
                <w:position w:val="-1"/>
              </w:rPr>
              <w:t>h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5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mu</w:t>
            </w:r>
            <w:r>
              <w:rPr>
                <w:rFonts w:ascii="Verdana" w:eastAsia="Verdana" w:hAnsi="Verdana" w:cs="Verdana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ngt</w:t>
            </w:r>
            <w:r>
              <w:rPr>
                <w:rFonts w:ascii="Verdana" w:eastAsia="Verdana" w:hAnsi="Verdana" w:cs="Verdana"/>
                <w:position w:val="-1"/>
              </w:rPr>
              <w:t>h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ta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 xml:space="preserve"> 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</w:p>
        </w:tc>
      </w:tr>
      <w:tr w:rsidR="002C37BF">
        <w:trPr>
          <w:trHeight w:hRule="exact" w:val="28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nDa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ck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ut/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da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w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ta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9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5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un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4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7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34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&gt;=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g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</w:tr>
      <w:tr w:rsidR="002C37BF">
        <w:trPr>
          <w:trHeight w:hRule="exact" w:val="516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6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re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qu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re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235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9" w:line="240" w:lineRule="exact"/>
              <w:ind w:left="93" w:right="365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nd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at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f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f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re</w:t>
            </w:r>
            <w:r>
              <w:rPr>
                <w:rFonts w:ascii="Verdana" w:eastAsia="Verdana" w:hAnsi="Verdana" w:cs="Verdana"/>
                <w:spacing w:val="1"/>
              </w:rPr>
              <w:t>qu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2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o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f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2"/>
              </w:rPr>
              <w:t>v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er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spacing w:val="62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ss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b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e v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2"/>
              </w:rPr>
              <w:t>r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‘</w:t>
            </w:r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2"/>
              </w:rPr>
              <w:t>e</w:t>
            </w:r>
            <w:r>
              <w:rPr>
                <w:rFonts w:ascii="Verdana" w:eastAsia="Verdana" w:hAnsi="Verdana" w:cs="Verdana"/>
              </w:rPr>
              <w:t>s’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o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‘</w:t>
            </w:r>
            <w:r>
              <w:rPr>
                <w:rFonts w:ascii="Verdana" w:eastAsia="Verdana" w:hAnsi="Verdana" w:cs="Verdana"/>
                <w:spacing w:val="4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’.</w:t>
            </w:r>
            <w:r>
              <w:rPr>
                <w:rFonts w:ascii="Verdana" w:eastAsia="Verdana" w:hAnsi="Verdana" w:cs="Verdana"/>
                <w:spacing w:val="70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2"/>
              </w:rPr>
              <w:t>f</w:t>
            </w:r>
            <w:r>
              <w:rPr>
                <w:rFonts w:ascii="Verdana" w:eastAsia="Verdana" w:hAnsi="Verdana" w:cs="Verdana"/>
                <w:spacing w:val="1"/>
              </w:rPr>
              <w:t>au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9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‘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’.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6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am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am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 xml:space="preserve">f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th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fe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6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35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th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fe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</w:tr>
      <w:tr w:rsidR="002C37BF">
        <w:trPr>
          <w:trHeight w:hRule="exact" w:val="516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6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st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9" w:line="240" w:lineRule="exact"/>
              <w:ind w:left="93" w:right="209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1"/>
              </w:rPr>
              <w:t>um</w:t>
            </w:r>
            <w:r>
              <w:rPr>
                <w:rFonts w:ascii="Verdana" w:eastAsia="Verdana" w:hAnsi="Verdana" w:cs="Verdana"/>
                <w:spacing w:val="-1"/>
              </w:rPr>
              <w:t>er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-9"/>
              </w:rPr>
              <w:t xml:space="preserve"> </w:t>
            </w:r>
            <w:r>
              <w:rPr>
                <w:rFonts w:ascii="Verdana" w:eastAsia="Verdana" w:hAnsi="Verdana" w:cs="Verdana"/>
              </w:rPr>
              <w:t>v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o</w:t>
            </w:r>
            <w:r>
              <w:rPr>
                <w:rFonts w:ascii="Verdana" w:eastAsia="Verdana" w:hAnsi="Verdana" w:cs="Verdana"/>
              </w:rPr>
              <w:t>f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fe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(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th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fo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4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ta</w:t>
            </w:r>
            <w:r>
              <w:rPr>
                <w:rFonts w:ascii="Verdana" w:eastAsia="Verdana" w:hAnsi="Verdana" w:cs="Verdana"/>
                <w:spacing w:val="2"/>
              </w:rPr>
              <w:t>r</w:t>
            </w:r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p</w:t>
            </w:r>
            <w:r>
              <w:rPr>
                <w:rFonts w:ascii="Verdana" w:eastAsia="Verdana" w:hAnsi="Verdana" w:cs="Verdana"/>
                <w:spacing w:val="2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2"/>
              </w:rPr>
              <w:t>c</w:t>
            </w:r>
            <w:r>
              <w:rPr>
                <w:rFonts w:ascii="Verdana" w:eastAsia="Verdana" w:hAnsi="Verdana" w:cs="Verdana"/>
                <w:spacing w:val="-1"/>
              </w:rPr>
              <w:t>en</w:t>
            </w:r>
            <w:r>
              <w:rPr>
                <w:rFonts w:ascii="Verdana" w:eastAsia="Verdana" w:hAnsi="Verdana" w:cs="Verdana"/>
                <w:spacing w:val="1"/>
              </w:rPr>
              <w:t>tag</w:t>
            </w:r>
            <w:r>
              <w:rPr>
                <w:rFonts w:ascii="Verdana" w:eastAsia="Verdana" w:hAnsi="Verdana" w:cs="Verdana"/>
              </w:rPr>
              <w:t xml:space="preserve">e </w:t>
            </w:r>
            <w:r>
              <w:rPr>
                <w:rFonts w:ascii="Verdana" w:eastAsia="Verdana" w:hAnsi="Verdana" w:cs="Verdana"/>
                <w:spacing w:val="1"/>
              </w:rPr>
              <w:t>am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unt</w:t>
            </w:r>
            <w:r>
              <w:rPr>
                <w:rFonts w:ascii="Verdana" w:eastAsia="Verdana" w:hAnsi="Verdana" w:cs="Verdana"/>
              </w:rPr>
              <w:t>)</w:t>
            </w:r>
          </w:p>
        </w:tc>
      </w:tr>
      <w:tr w:rsidR="002C37BF">
        <w:trPr>
          <w:trHeight w:hRule="exact" w:val="516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958" w:right="1382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w w:val="99"/>
                <w:position w:val="-1"/>
              </w:rPr>
              <w:t>t</w:t>
            </w: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1"/>
                <w:w w:val="99"/>
                <w:position w:val="-1"/>
              </w:rPr>
              <w:t>p</w:t>
            </w:r>
            <w:r>
              <w:rPr>
                <w:rFonts w:ascii="Verdana" w:eastAsia="Verdana" w:hAnsi="Verdana" w:cs="Verdana"/>
                <w:w w:val="99"/>
                <w:position w:val="-1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235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9" w:line="240" w:lineRule="exact"/>
              <w:ind w:left="93" w:right="747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Ty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 xml:space="preserve">f </w:t>
            </w:r>
            <w:r>
              <w:rPr>
                <w:rFonts w:ascii="Verdana" w:eastAsia="Verdana" w:hAnsi="Verdana" w:cs="Verdana"/>
                <w:spacing w:val="2"/>
              </w:rPr>
              <w:t>c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spacing w:val="66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b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9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v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‘f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at</w:t>
            </w:r>
            <w:r>
              <w:rPr>
                <w:rFonts w:ascii="Verdana" w:eastAsia="Verdana" w:hAnsi="Verdana" w:cs="Verdana"/>
              </w:rPr>
              <w:t>’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o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‘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2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2"/>
              </w:rPr>
              <w:t>c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nt</w:t>
            </w:r>
            <w:r>
              <w:rPr>
                <w:rFonts w:ascii="Verdana" w:eastAsia="Verdana" w:hAnsi="Verdana" w:cs="Verdana"/>
              </w:rPr>
              <w:t xml:space="preserve">’.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f</w:t>
            </w:r>
            <w:r>
              <w:rPr>
                <w:rFonts w:ascii="Verdana" w:eastAsia="Verdana" w:hAnsi="Verdana" w:cs="Verdana"/>
                <w:spacing w:val="1"/>
              </w:rPr>
              <w:t>au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7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‘f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at</w:t>
            </w:r>
            <w:r>
              <w:rPr>
                <w:rFonts w:ascii="Verdana" w:eastAsia="Verdana" w:hAnsi="Verdana" w:cs="Verdana"/>
              </w:rPr>
              <w:t>’</w:t>
            </w:r>
          </w:p>
        </w:tc>
      </w:tr>
      <w:tr w:rsidR="002C37BF">
        <w:trPr>
          <w:trHeight w:hRule="exact" w:val="581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9" w:line="100" w:lineRule="exact"/>
              <w:rPr>
                <w:sz w:val="10"/>
                <w:szCs w:val="10"/>
              </w:rPr>
            </w:pPr>
          </w:p>
          <w:p w:rsidR="002C37BF" w:rsidRDefault="002C37BF">
            <w:pPr>
              <w:spacing w:line="200" w:lineRule="exact"/>
            </w:pPr>
          </w:p>
          <w:p w:rsidR="002C37BF" w:rsidRDefault="00876E6F">
            <w:pPr>
              <w:spacing w:line="24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Ty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9" w:line="100" w:lineRule="exact"/>
              <w:rPr>
                <w:sz w:val="10"/>
                <w:szCs w:val="10"/>
              </w:rPr>
            </w:pPr>
          </w:p>
          <w:p w:rsidR="002C37BF" w:rsidRDefault="002C37BF">
            <w:pPr>
              <w:spacing w:line="200" w:lineRule="exact"/>
            </w:pPr>
          </w:p>
          <w:p w:rsidR="002C37BF" w:rsidRDefault="00876E6F">
            <w:pPr>
              <w:spacing w:line="240" w:lineRule="exact"/>
              <w:ind w:left="236" w:right="235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N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9" w:line="100" w:lineRule="exact"/>
              <w:rPr>
                <w:sz w:val="10"/>
                <w:szCs w:val="10"/>
              </w:rPr>
            </w:pPr>
          </w:p>
          <w:p w:rsidR="002C37BF" w:rsidRDefault="002C37BF">
            <w:pPr>
              <w:spacing w:line="200" w:lineRule="exact"/>
            </w:pPr>
          </w:p>
          <w:p w:rsidR="002C37BF" w:rsidRDefault="00876E6F">
            <w:pPr>
              <w:spacing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line="260" w:lineRule="exact"/>
              <w:ind w:left="93"/>
              <w:rPr>
                <w:sz w:val="24"/>
                <w:szCs w:val="24"/>
              </w:rPr>
            </w:pPr>
            <w:r>
              <w:rPr>
                <w:rFonts w:ascii="Verdana" w:eastAsia="Verdana" w:hAnsi="Verdana" w:cs="Verdana"/>
              </w:rPr>
              <w:t>Ty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 xml:space="preserve">f </w:t>
            </w:r>
            <w:r>
              <w:rPr>
                <w:rFonts w:ascii="Verdana" w:eastAsia="Verdana" w:hAnsi="Verdana" w:cs="Verdana"/>
                <w:spacing w:val="1"/>
              </w:rPr>
              <w:t>F</w:t>
            </w:r>
            <w:r>
              <w:rPr>
                <w:rFonts w:ascii="Verdana" w:eastAsia="Verdana" w:hAnsi="Verdana" w:cs="Verdana"/>
                <w:spacing w:val="2"/>
              </w:rPr>
              <w:t>e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spacing w:val="67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b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9"/>
              </w:rPr>
              <w:t xml:space="preserve"> </w:t>
            </w:r>
            <w:r>
              <w:rPr>
                <w:rFonts w:ascii="Verdana" w:eastAsia="Verdana" w:hAnsi="Verdana" w:cs="Verdana"/>
              </w:rPr>
              <w:t>v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 xml:space="preserve"> ‘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‘f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e’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‘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r-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so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</w:p>
          <w:p w:rsidR="002C37BF" w:rsidRDefault="00876E6F">
            <w:pPr>
              <w:ind w:left="9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‘</w:t>
            </w:r>
            <w:proofErr w:type="gramStart"/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6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3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pos</w:t>
            </w:r>
            <w:r>
              <w:rPr>
                <w:spacing w:val="1"/>
                <w:sz w:val="24"/>
                <w:szCs w:val="24"/>
              </w:rPr>
              <w:t>it</w:t>
            </w:r>
            <w:proofErr w:type="gramEnd"/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ue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 xml:space="preserve"> ‘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2C37BF" w:rsidRDefault="002C37BF">
      <w:pPr>
        <w:spacing w:line="200" w:lineRule="exact"/>
      </w:pPr>
    </w:p>
    <w:p w:rsidR="002C37BF" w:rsidRDefault="002C37BF">
      <w:pPr>
        <w:spacing w:line="200" w:lineRule="exact"/>
      </w:pPr>
    </w:p>
    <w:p w:rsidR="002C37BF" w:rsidRDefault="002C37BF">
      <w:pPr>
        <w:spacing w:line="200" w:lineRule="exact"/>
      </w:pPr>
    </w:p>
    <w:p w:rsidR="002C37BF" w:rsidRDefault="00876E6F" w:rsidP="00032AA6">
      <w:pPr>
        <w:rPr>
          <w:sz w:val="24"/>
          <w:szCs w:val="24"/>
        </w:rPr>
      </w:pPr>
      <w:r>
        <w:rPr>
          <w:b/>
          <w:spacing w:val="-2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rt</w:t>
      </w:r>
      <w:r>
        <w:rPr>
          <w:b/>
          <w:sz w:val="24"/>
          <w:szCs w:val="24"/>
        </w:rPr>
        <w:t>y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Ava</w:t>
      </w:r>
      <w:r>
        <w:rPr>
          <w:b/>
          <w:spacing w:val="1"/>
          <w:sz w:val="24"/>
          <w:szCs w:val="24"/>
        </w:rPr>
        <w:t>il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bili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y</w:t>
      </w:r>
    </w:p>
    <w:p w:rsidR="002C37BF" w:rsidRDefault="00E74F04" w:rsidP="00032AA6">
      <w:pPr>
        <w:spacing w:line="260" w:lineRule="exact"/>
        <w:rPr>
          <w:sz w:val="24"/>
          <w:szCs w:val="24"/>
        </w:rPr>
      </w:pPr>
      <w:r>
        <w:rPr>
          <w:spacing w:val="-1"/>
          <w:sz w:val="24"/>
          <w:szCs w:val="24"/>
        </w:rPr>
        <w:t>The requestor</w:t>
      </w:r>
      <w:r w:rsidR="00876E6F">
        <w:rPr>
          <w:spacing w:val="-12"/>
          <w:sz w:val="24"/>
          <w:szCs w:val="24"/>
        </w:rPr>
        <w:t xml:space="preserve"> </w:t>
      </w:r>
      <w:r w:rsidR="00876E6F">
        <w:rPr>
          <w:sz w:val="24"/>
          <w:szCs w:val="24"/>
        </w:rPr>
        <w:t>w</w:t>
      </w:r>
      <w:r w:rsidR="00876E6F">
        <w:rPr>
          <w:spacing w:val="1"/>
          <w:sz w:val="24"/>
          <w:szCs w:val="24"/>
        </w:rPr>
        <w:t>il</w:t>
      </w:r>
      <w:r w:rsidR="00876E6F">
        <w:rPr>
          <w:sz w:val="24"/>
          <w:szCs w:val="24"/>
        </w:rPr>
        <w:t>l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z w:val="24"/>
          <w:szCs w:val="24"/>
        </w:rPr>
        <w:t>s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nd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z w:val="24"/>
          <w:szCs w:val="24"/>
        </w:rPr>
        <w:t>a</w:t>
      </w:r>
      <w:r w:rsidR="00876E6F">
        <w:rPr>
          <w:spacing w:val="-2"/>
          <w:sz w:val="24"/>
          <w:szCs w:val="24"/>
        </w:rPr>
        <w:t xml:space="preserve"> </w:t>
      </w:r>
      <w:r w:rsidR="00876E6F">
        <w:rPr>
          <w:spacing w:val="2"/>
          <w:sz w:val="24"/>
          <w:szCs w:val="24"/>
        </w:rPr>
        <w:t>r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q</w:t>
      </w:r>
      <w:r w:rsidR="00876E6F">
        <w:rPr>
          <w:spacing w:val="3"/>
          <w:sz w:val="24"/>
          <w:szCs w:val="24"/>
        </w:rPr>
        <w:t>u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st</w:t>
      </w:r>
      <w:r w:rsidR="00876E6F">
        <w:rPr>
          <w:spacing w:val="-5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f</w:t>
      </w:r>
      <w:r w:rsidR="00876E6F">
        <w:rPr>
          <w:sz w:val="24"/>
          <w:szCs w:val="24"/>
        </w:rPr>
        <w:t>or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v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il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b</w:t>
      </w:r>
      <w:r w:rsidR="00876E6F">
        <w:rPr>
          <w:spacing w:val="1"/>
          <w:sz w:val="24"/>
          <w:szCs w:val="24"/>
        </w:rPr>
        <w:t>ili</w:t>
      </w:r>
      <w:r w:rsidR="00876E6F">
        <w:rPr>
          <w:spacing w:val="6"/>
          <w:sz w:val="24"/>
          <w:szCs w:val="24"/>
        </w:rPr>
        <w:t>t</w:t>
      </w:r>
      <w:r w:rsidR="00876E6F">
        <w:rPr>
          <w:spacing w:val="-5"/>
          <w:sz w:val="24"/>
          <w:szCs w:val="24"/>
        </w:rPr>
        <w:t>y</w:t>
      </w:r>
      <w:r w:rsidR="00876E6F">
        <w:rPr>
          <w:sz w:val="24"/>
          <w:szCs w:val="24"/>
        </w:rPr>
        <w:t>.</w:t>
      </w:r>
      <w:r w:rsidR="00876E6F">
        <w:rPr>
          <w:spacing w:val="53"/>
          <w:sz w:val="24"/>
          <w:szCs w:val="24"/>
        </w:rPr>
        <w:t xml:space="preserve"> </w:t>
      </w:r>
      <w:r w:rsidR="00876E6F">
        <w:rPr>
          <w:sz w:val="24"/>
          <w:szCs w:val="24"/>
        </w:rPr>
        <w:t>The</w:t>
      </w:r>
      <w:r w:rsidR="00876E6F">
        <w:rPr>
          <w:spacing w:val="-5"/>
          <w:sz w:val="24"/>
          <w:szCs w:val="24"/>
        </w:rPr>
        <w:t xml:space="preserve"> </w:t>
      </w:r>
      <w:r w:rsidR="00114BC0">
        <w:rPr>
          <w:spacing w:val="-5"/>
          <w:sz w:val="24"/>
          <w:szCs w:val="24"/>
        </w:rPr>
        <w:t xml:space="preserve">availability should be requested </w:t>
      </w:r>
      <w:r w:rsidR="00876E6F">
        <w:rPr>
          <w:spacing w:val="3"/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op</w:t>
      </w:r>
      <w:r w:rsidR="00876E6F">
        <w:rPr>
          <w:spacing w:val="-1"/>
          <w:sz w:val="24"/>
          <w:szCs w:val="24"/>
        </w:rPr>
        <w:t>er</w:t>
      </w:r>
      <w:r w:rsidR="00876E6F">
        <w:rPr>
          <w:spacing w:val="6"/>
          <w:sz w:val="24"/>
          <w:szCs w:val="24"/>
        </w:rPr>
        <w:t>t</w:t>
      </w:r>
      <w:r w:rsidR="00876E6F">
        <w:rPr>
          <w:spacing w:val="-5"/>
          <w:sz w:val="24"/>
          <w:szCs w:val="24"/>
        </w:rPr>
        <w:t>y</w:t>
      </w:r>
      <w:r w:rsidR="00876E6F">
        <w:rPr>
          <w:spacing w:val="-1"/>
          <w:sz w:val="24"/>
          <w:szCs w:val="24"/>
        </w:rPr>
        <w:t>-</w:t>
      </w:r>
      <w:r w:rsidR="00876E6F">
        <w:rPr>
          <w:spacing w:val="5"/>
          <w:sz w:val="24"/>
          <w:szCs w:val="24"/>
        </w:rPr>
        <w:t>b</w:t>
      </w:r>
      <w:r w:rsidR="00876E6F">
        <w:rPr>
          <w:spacing w:val="-5"/>
          <w:sz w:val="24"/>
          <w:szCs w:val="24"/>
        </w:rPr>
        <w:t>y</w:t>
      </w:r>
      <w:r w:rsidR="00876E6F">
        <w:rPr>
          <w:spacing w:val="-1"/>
          <w:sz w:val="24"/>
          <w:szCs w:val="24"/>
        </w:rPr>
        <w:t>-</w:t>
      </w:r>
      <w:r w:rsidR="00876E6F">
        <w:rPr>
          <w:spacing w:val="3"/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op</w:t>
      </w:r>
      <w:r w:rsidR="00876E6F">
        <w:rPr>
          <w:spacing w:val="-1"/>
          <w:sz w:val="24"/>
          <w:szCs w:val="24"/>
        </w:rPr>
        <w:t>er</w:t>
      </w:r>
      <w:r w:rsidR="00876E6F">
        <w:rPr>
          <w:spacing w:val="6"/>
          <w:sz w:val="24"/>
          <w:szCs w:val="24"/>
        </w:rPr>
        <w:t>t</w:t>
      </w:r>
      <w:r w:rsidR="00876E6F">
        <w:rPr>
          <w:sz w:val="24"/>
          <w:szCs w:val="24"/>
        </w:rPr>
        <w:t>y</w:t>
      </w:r>
      <w:r w:rsidR="00876E6F">
        <w:rPr>
          <w:spacing w:val="-21"/>
          <w:sz w:val="24"/>
          <w:szCs w:val="24"/>
        </w:rPr>
        <w:t xml:space="preserve"> </w:t>
      </w:r>
      <w:r w:rsidR="00876E6F">
        <w:rPr>
          <w:sz w:val="24"/>
          <w:szCs w:val="24"/>
        </w:rPr>
        <w:t>d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 xml:space="preserve">a 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nd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he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re</w:t>
      </w:r>
      <w:r w:rsidR="00876E6F">
        <w:rPr>
          <w:sz w:val="24"/>
          <w:szCs w:val="24"/>
        </w:rPr>
        <w:t>q</w:t>
      </w:r>
      <w:r w:rsidR="00876E6F">
        <w:rPr>
          <w:spacing w:val="3"/>
          <w:sz w:val="24"/>
          <w:szCs w:val="24"/>
        </w:rPr>
        <w:t>u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st</w:t>
      </w:r>
      <w:r w:rsidR="00876E6F">
        <w:rPr>
          <w:spacing w:val="-5"/>
          <w:sz w:val="24"/>
          <w:szCs w:val="24"/>
        </w:rPr>
        <w:t xml:space="preserve"> </w:t>
      </w:r>
      <w:r w:rsidR="00876E6F">
        <w:rPr>
          <w:sz w:val="24"/>
          <w:szCs w:val="24"/>
        </w:rPr>
        <w:t>w</w:t>
      </w:r>
      <w:r w:rsidR="00876E6F">
        <w:rPr>
          <w:spacing w:val="1"/>
          <w:sz w:val="24"/>
          <w:szCs w:val="24"/>
        </w:rPr>
        <w:t>il</w:t>
      </w:r>
      <w:r w:rsidR="00876E6F">
        <w:rPr>
          <w:sz w:val="24"/>
          <w:szCs w:val="24"/>
        </w:rPr>
        <w:t>l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i</w:t>
      </w:r>
      <w:r w:rsidR="00876E6F">
        <w:rPr>
          <w:sz w:val="24"/>
          <w:szCs w:val="24"/>
        </w:rPr>
        <w:t>n</w:t>
      </w:r>
      <w:r w:rsidR="00876E6F">
        <w:rPr>
          <w:spacing w:val="-1"/>
          <w:sz w:val="24"/>
          <w:szCs w:val="24"/>
        </w:rPr>
        <w:t>c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ude</w:t>
      </w:r>
      <w:r w:rsidR="00876E6F">
        <w:rPr>
          <w:spacing w:val="-7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he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op</w:t>
      </w:r>
      <w:r w:rsidR="00876E6F">
        <w:rPr>
          <w:spacing w:val="2"/>
          <w:sz w:val="24"/>
          <w:szCs w:val="24"/>
        </w:rPr>
        <w:t>e</w:t>
      </w:r>
      <w:r w:rsidR="00876E6F">
        <w:rPr>
          <w:spacing w:val="-1"/>
          <w:sz w:val="24"/>
          <w:szCs w:val="24"/>
        </w:rPr>
        <w:t>r</w:t>
      </w:r>
      <w:r w:rsidR="00876E6F">
        <w:rPr>
          <w:spacing w:val="3"/>
          <w:sz w:val="24"/>
          <w:szCs w:val="24"/>
        </w:rPr>
        <w:t>t</w:t>
      </w:r>
      <w:r w:rsidR="00876E6F">
        <w:rPr>
          <w:sz w:val="24"/>
          <w:szCs w:val="24"/>
        </w:rPr>
        <w:t>y</w:t>
      </w:r>
      <w:r w:rsidR="00876E6F">
        <w:rPr>
          <w:spacing w:val="-7"/>
          <w:sz w:val="24"/>
          <w:szCs w:val="24"/>
        </w:rPr>
        <w:t xml:space="preserve"> </w:t>
      </w:r>
      <w:r w:rsidR="00876E6F">
        <w:rPr>
          <w:spacing w:val="-3"/>
          <w:sz w:val="24"/>
          <w:szCs w:val="24"/>
        </w:rPr>
        <w:t>I</w:t>
      </w:r>
      <w:r w:rsidR="00876E6F">
        <w:rPr>
          <w:sz w:val="24"/>
          <w:szCs w:val="24"/>
        </w:rPr>
        <w:t>D.</w:t>
      </w:r>
      <w:r w:rsidR="00876E6F">
        <w:rPr>
          <w:spacing w:val="57"/>
          <w:sz w:val="24"/>
          <w:szCs w:val="24"/>
        </w:rPr>
        <w:t xml:space="preserve"> </w:t>
      </w:r>
      <w:r w:rsidR="00876E6F">
        <w:rPr>
          <w:sz w:val="24"/>
          <w:szCs w:val="24"/>
        </w:rPr>
        <w:t>The</w:t>
      </w:r>
      <w:r w:rsidR="00876E6F">
        <w:rPr>
          <w:spacing w:val="-5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re</w:t>
      </w:r>
      <w:r w:rsidR="00876E6F">
        <w:rPr>
          <w:sz w:val="24"/>
          <w:szCs w:val="24"/>
        </w:rPr>
        <w:t>sponse</w:t>
      </w:r>
      <w:r w:rsidR="00876E6F">
        <w:rPr>
          <w:spacing w:val="-6"/>
          <w:sz w:val="24"/>
          <w:szCs w:val="24"/>
        </w:rPr>
        <w:t xml:space="preserve"> </w:t>
      </w:r>
      <w:r w:rsidR="00876E6F">
        <w:rPr>
          <w:sz w:val="24"/>
          <w:szCs w:val="24"/>
        </w:rPr>
        <w:t>w</w:t>
      </w:r>
      <w:r w:rsidR="00876E6F">
        <w:rPr>
          <w:spacing w:val="1"/>
          <w:sz w:val="24"/>
          <w:szCs w:val="24"/>
        </w:rPr>
        <w:t>il</w:t>
      </w:r>
      <w:r w:rsidR="00876E6F">
        <w:rPr>
          <w:sz w:val="24"/>
          <w:szCs w:val="24"/>
        </w:rPr>
        <w:t>l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i</w:t>
      </w:r>
      <w:r w:rsidR="00876E6F">
        <w:rPr>
          <w:sz w:val="24"/>
          <w:szCs w:val="24"/>
        </w:rPr>
        <w:t>n</w:t>
      </w:r>
      <w:r w:rsidR="00876E6F">
        <w:rPr>
          <w:spacing w:val="-1"/>
          <w:sz w:val="24"/>
          <w:szCs w:val="24"/>
        </w:rPr>
        <w:t>c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ude</w:t>
      </w:r>
      <w:r w:rsidR="00876E6F">
        <w:rPr>
          <w:spacing w:val="-7"/>
          <w:sz w:val="24"/>
          <w:szCs w:val="24"/>
        </w:rPr>
        <w:t xml:space="preserve"> </w:t>
      </w:r>
      <w:r w:rsidR="00876E6F">
        <w:rPr>
          <w:sz w:val="24"/>
          <w:szCs w:val="24"/>
        </w:rPr>
        <w:t>d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e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pacing w:val="2"/>
          <w:sz w:val="24"/>
          <w:szCs w:val="24"/>
        </w:rPr>
        <w:t>r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3"/>
          <w:sz w:val="24"/>
          <w:szCs w:val="24"/>
        </w:rPr>
        <w:t>n</w:t>
      </w:r>
      <w:r w:rsidR="00876E6F">
        <w:rPr>
          <w:spacing w:val="-2"/>
          <w:sz w:val="24"/>
          <w:szCs w:val="24"/>
        </w:rPr>
        <w:t>g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s</w:t>
      </w:r>
      <w:r w:rsidR="00876E6F">
        <w:rPr>
          <w:spacing w:val="-6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f</w:t>
      </w:r>
      <w:r w:rsidR="00876E6F">
        <w:rPr>
          <w:spacing w:val="3"/>
          <w:sz w:val="24"/>
          <w:szCs w:val="24"/>
        </w:rPr>
        <w:t>o</w:t>
      </w:r>
      <w:r w:rsidR="00876E6F">
        <w:rPr>
          <w:sz w:val="24"/>
          <w:szCs w:val="24"/>
        </w:rPr>
        <w:t>r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z w:val="24"/>
          <w:szCs w:val="24"/>
        </w:rPr>
        <w:t>book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d d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t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s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z w:val="24"/>
          <w:szCs w:val="24"/>
        </w:rPr>
        <w:t>w</w:t>
      </w:r>
      <w:r w:rsidR="00876E6F">
        <w:rPr>
          <w:spacing w:val="1"/>
          <w:sz w:val="24"/>
          <w:szCs w:val="24"/>
        </w:rPr>
        <w:t>it</w:t>
      </w:r>
      <w:r w:rsidR="00876E6F">
        <w:rPr>
          <w:sz w:val="24"/>
          <w:szCs w:val="24"/>
        </w:rPr>
        <w:t>h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arr</w:t>
      </w:r>
      <w:r w:rsidR="00876E6F">
        <w:rPr>
          <w:spacing w:val="1"/>
          <w:sz w:val="24"/>
          <w:szCs w:val="24"/>
        </w:rPr>
        <w:t>i</w:t>
      </w:r>
      <w:r w:rsidR="00876E6F">
        <w:rPr>
          <w:sz w:val="24"/>
          <w:szCs w:val="24"/>
        </w:rPr>
        <w:t>v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l</w:t>
      </w:r>
      <w:r w:rsidR="00876E6F">
        <w:rPr>
          <w:spacing w:val="-2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nd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z w:val="24"/>
          <w:szCs w:val="24"/>
        </w:rPr>
        <w:t>d</w:t>
      </w:r>
      <w:r w:rsidR="00876E6F">
        <w:rPr>
          <w:spacing w:val="2"/>
          <w:sz w:val="24"/>
          <w:szCs w:val="24"/>
        </w:rPr>
        <w:t>e</w:t>
      </w:r>
      <w:r w:rsidR="00876E6F">
        <w:rPr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ar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u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e</w:t>
      </w:r>
      <w:r w:rsidR="00876E6F">
        <w:rPr>
          <w:spacing w:val="-9"/>
          <w:sz w:val="24"/>
          <w:szCs w:val="24"/>
        </w:rPr>
        <w:t xml:space="preserve"> </w:t>
      </w:r>
      <w:r w:rsidR="00876E6F">
        <w:rPr>
          <w:spacing w:val="3"/>
          <w:sz w:val="24"/>
          <w:szCs w:val="24"/>
        </w:rPr>
        <w:t>d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t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s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(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he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pacing w:val="3"/>
          <w:sz w:val="24"/>
          <w:szCs w:val="24"/>
        </w:rPr>
        <w:t>d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p</w:t>
      </w:r>
      <w:r w:rsidR="00876E6F">
        <w:rPr>
          <w:spacing w:val="-1"/>
          <w:sz w:val="24"/>
          <w:szCs w:val="24"/>
        </w:rPr>
        <w:t>ar</w:t>
      </w:r>
      <w:r w:rsidR="00876E6F">
        <w:rPr>
          <w:spacing w:val="1"/>
          <w:sz w:val="24"/>
          <w:szCs w:val="24"/>
        </w:rPr>
        <w:t>t</w:t>
      </w:r>
      <w:r w:rsidR="00876E6F">
        <w:rPr>
          <w:spacing w:val="2"/>
          <w:sz w:val="24"/>
          <w:szCs w:val="24"/>
        </w:rPr>
        <w:t>u</w:t>
      </w:r>
      <w:r w:rsidR="00876E6F">
        <w:rPr>
          <w:spacing w:val="-1"/>
          <w:sz w:val="24"/>
          <w:szCs w:val="24"/>
        </w:rPr>
        <w:t>r</w:t>
      </w:r>
      <w:r w:rsidR="00876E6F">
        <w:rPr>
          <w:sz w:val="24"/>
          <w:szCs w:val="24"/>
        </w:rPr>
        <w:t>e</w:t>
      </w:r>
      <w:r w:rsidR="00876E6F">
        <w:rPr>
          <w:spacing w:val="-9"/>
          <w:sz w:val="24"/>
          <w:szCs w:val="24"/>
        </w:rPr>
        <w:t xml:space="preserve"> </w:t>
      </w:r>
      <w:r w:rsidR="00876E6F">
        <w:rPr>
          <w:sz w:val="24"/>
          <w:szCs w:val="24"/>
        </w:rPr>
        <w:t>d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e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pacing w:val="1"/>
          <w:sz w:val="24"/>
          <w:szCs w:val="24"/>
        </w:rPr>
        <w:t>i</w:t>
      </w:r>
      <w:r w:rsidR="00876E6F">
        <w:rPr>
          <w:sz w:val="24"/>
          <w:szCs w:val="24"/>
        </w:rPr>
        <w:t>s</w:t>
      </w:r>
      <w:r w:rsidR="00876E6F">
        <w:rPr>
          <w:spacing w:val="-1"/>
          <w:sz w:val="24"/>
          <w:szCs w:val="24"/>
        </w:rPr>
        <w:t xml:space="preserve"> a</w:t>
      </w:r>
      <w:r w:rsidR="00876E6F">
        <w:rPr>
          <w:sz w:val="24"/>
          <w:szCs w:val="24"/>
        </w:rPr>
        <w:t>ssu</w:t>
      </w:r>
      <w:r w:rsidR="00876E6F">
        <w:rPr>
          <w:spacing w:val="1"/>
          <w:sz w:val="24"/>
          <w:szCs w:val="24"/>
        </w:rPr>
        <w:t>m</w:t>
      </w:r>
      <w:r w:rsidR="00876E6F">
        <w:rPr>
          <w:spacing w:val="-1"/>
          <w:sz w:val="24"/>
          <w:szCs w:val="24"/>
        </w:rPr>
        <w:t>e</w:t>
      </w:r>
      <w:r w:rsidR="00876E6F">
        <w:rPr>
          <w:sz w:val="24"/>
          <w:szCs w:val="24"/>
        </w:rPr>
        <w:t>d</w:t>
      </w:r>
      <w:r w:rsidR="00876E6F">
        <w:rPr>
          <w:spacing w:val="-8"/>
          <w:sz w:val="24"/>
          <w:szCs w:val="24"/>
        </w:rPr>
        <w:t xml:space="preserve"> </w:t>
      </w:r>
      <w:proofErr w:type="gramStart"/>
      <w:r w:rsidR="00876E6F">
        <w:rPr>
          <w:spacing w:val="1"/>
          <w:sz w:val="24"/>
          <w:szCs w:val="24"/>
        </w:rPr>
        <w:t>t</w:t>
      </w:r>
      <w:r w:rsidR="00876E6F">
        <w:rPr>
          <w:sz w:val="24"/>
          <w:szCs w:val="24"/>
        </w:rPr>
        <w:t>o</w:t>
      </w:r>
      <w:r w:rsidR="00876E6F">
        <w:rPr>
          <w:spacing w:val="-1"/>
          <w:sz w:val="24"/>
          <w:szCs w:val="24"/>
        </w:rPr>
        <w:t xml:space="preserve"> </w:t>
      </w:r>
      <w:r w:rsidR="00876E6F">
        <w:rPr>
          <w:spacing w:val="3"/>
          <w:sz w:val="24"/>
          <w:szCs w:val="24"/>
        </w:rPr>
        <w:t>b</w:t>
      </w:r>
      <w:r w:rsidR="00876E6F">
        <w:rPr>
          <w:sz w:val="24"/>
          <w:szCs w:val="24"/>
        </w:rPr>
        <w:t>e</w:t>
      </w:r>
      <w:r w:rsidR="00876E6F">
        <w:rPr>
          <w:spacing w:val="-3"/>
          <w:sz w:val="24"/>
          <w:szCs w:val="24"/>
        </w:rPr>
        <w:t xml:space="preserve"> </w:t>
      </w:r>
      <w:r w:rsidR="00876E6F">
        <w:rPr>
          <w:spacing w:val="2"/>
          <w:sz w:val="24"/>
          <w:szCs w:val="24"/>
        </w:rPr>
        <w:t>a</w:t>
      </w:r>
      <w:r w:rsidR="00876E6F">
        <w:rPr>
          <w:sz w:val="24"/>
          <w:szCs w:val="24"/>
        </w:rPr>
        <w:t>v</w:t>
      </w:r>
      <w:r w:rsidR="00876E6F">
        <w:rPr>
          <w:spacing w:val="-1"/>
          <w:sz w:val="24"/>
          <w:szCs w:val="24"/>
        </w:rPr>
        <w:t>a</w:t>
      </w:r>
      <w:r w:rsidR="00876E6F">
        <w:rPr>
          <w:spacing w:val="1"/>
          <w:sz w:val="24"/>
          <w:szCs w:val="24"/>
        </w:rPr>
        <w:t>il</w:t>
      </w:r>
      <w:r w:rsidR="00876E6F">
        <w:rPr>
          <w:spacing w:val="-1"/>
          <w:sz w:val="24"/>
          <w:szCs w:val="24"/>
        </w:rPr>
        <w:t>a</w:t>
      </w:r>
      <w:r w:rsidR="00876E6F">
        <w:rPr>
          <w:sz w:val="24"/>
          <w:szCs w:val="24"/>
        </w:rPr>
        <w:t>b</w:t>
      </w:r>
      <w:r w:rsidR="00876E6F">
        <w:rPr>
          <w:spacing w:val="1"/>
          <w:sz w:val="24"/>
          <w:szCs w:val="24"/>
        </w:rPr>
        <w:t>l</w:t>
      </w:r>
      <w:r w:rsidR="00876E6F">
        <w:rPr>
          <w:sz w:val="24"/>
          <w:szCs w:val="24"/>
        </w:rPr>
        <w:t>e</w:t>
      </w:r>
      <w:proofErr w:type="gramEnd"/>
      <w:r w:rsidR="00876E6F">
        <w:rPr>
          <w:spacing w:val="-8"/>
          <w:sz w:val="24"/>
          <w:szCs w:val="24"/>
        </w:rPr>
        <w:t xml:space="preserve"> </w:t>
      </w:r>
      <w:r w:rsidR="00876E6F">
        <w:rPr>
          <w:spacing w:val="-1"/>
          <w:sz w:val="24"/>
          <w:szCs w:val="24"/>
        </w:rPr>
        <w:t>f</w:t>
      </w:r>
      <w:r w:rsidR="00876E6F">
        <w:rPr>
          <w:sz w:val="24"/>
          <w:szCs w:val="24"/>
        </w:rPr>
        <w:t>or</w:t>
      </w:r>
      <w:r w:rsidR="00876E6F">
        <w:rPr>
          <w:spacing w:val="-4"/>
          <w:sz w:val="24"/>
          <w:szCs w:val="24"/>
        </w:rPr>
        <w:t xml:space="preserve"> </w:t>
      </w:r>
      <w:r w:rsidR="00876E6F">
        <w:rPr>
          <w:sz w:val="24"/>
          <w:szCs w:val="24"/>
        </w:rPr>
        <w:t>book</w:t>
      </w:r>
      <w:r w:rsidR="00876E6F">
        <w:rPr>
          <w:spacing w:val="1"/>
          <w:sz w:val="24"/>
          <w:szCs w:val="24"/>
        </w:rPr>
        <w:t>i</w:t>
      </w:r>
      <w:r w:rsidR="00876E6F">
        <w:rPr>
          <w:spacing w:val="3"/>
          <w:sz w:val="24"/>
          <w:szCs w:val="24"/>
        </w:rPr>
        <w:t>n</w:t>
      </w:r>
      <w:r w:rsidR="00876E6F">
        <w:rPr>
          <w:spacing w:val="-2"/>
          <w:sz w:val="24"/>
          <w:szCs w:val="24"/>
        </w:rPr>
        <w:t>g</w:t>
      </w:r>
      <w:r w:rsidR="00876E6F">
        <w:rPr>
          <w:spacing w:val="-1"/>
          <w:sz w:val="24"/>
          <w:szCs w:val="24"/>
        </w:rPr>
        <w:t>)</w:t>
      </w:r>
      <w:r w:rsidR="00876E6F">
        <w:rPr>
          <w:sz w:val="24"/>
          <w:szCs w:val="24"/>
        </w:rPr>
        <w:t>.</w:t>
      </w:r>
    </w:p>
    <w:p w:rsidR="00114BC0" w:rsidRDefault="00114BC0" w:rsidP="00114BC0">
      <w:pPr>
        <w:spacing w:line="260" w:lineRule="exact"/>
        <w:ind w:left="1721"/>
        <w:rPr>
          <w:sz w:val="24"/>
          <w:szCs w:val="24"/>
        </w:rPr>
      </w:pPr>
    </w:p>
    <w:p w:rsidR="002C37BF" w:rsidRDefault="00876E6F" w:rsidP="00032AA6">
      <w:pPr>
        <w:ind w:right="28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sponse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proofErr w:type="gramEnd"/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ng</w:t>
      </w:r>
      <w:r>
        <w:rPr>
          <w:spacing w:val="-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ons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shown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ow.</w:t>
      </w:r>
    </w:p>
    <w:p w:rsidR="002C37BF" w:rsidRDefault="002C37BF">
      <w:pPr>
        <w:spacing w:before="16" w:line="260" w:lineRule="exact"/>
        <w:rPr>
          <w:sz w:val="26"/>
          <w:szCs w:val="26"/>
        </w:rPr>
      </w:pPr>
    </w:p>
    <w:p w:rsidR="002C37BF" w:rsidRPr="00114BC0" w:rsidRDefault="00876E6F" w:rsidP="00032AA6">
      <w:pPr>
        <w:rPr>
          <w:b/>
          <w:sz w:val="24"/>
          <w:szCs w:val="24"/>
        </w:rPr>
      </w:pPr>
      <w:r w:rsidRPr="00114BC0">
        <w:rPr>
          <w:b/>
          <w:spacing w:val="1"/>
          <w:sz w:val="24"/>
          <w:szCs w:val="24"/>
        </w:rPr>
        <w:t>R</w:t>
      </w:r>
      <w:r w:rsidRPr="00114BC0">
        <w:rPr>
          <w:b/>
          <w:spacing w:val="-1"/>
          <w:sz w:val="24"/>
          <w:szCs w:val="24"/>
        </w:rPr>
        <w:t>e</w:t>
      </w:r>
      <w:r w:rsidRPr="00114BC0">
        <w:rPr>
          <w:b/>
          <w:sz w:val="24"/>
          <w:szCs w:val="24"/>
        </w:rPr>
        <w:t>qu</w:t>
      </w:r>
      <w:r w:rsidRPr="00114BC0">
        <w:rPr>
          <w:b/>
          <w:spacing w:val="-1"/>
          <w:sz w:val="24"/>
          <w:szCs w:val="24"/>
        </w:rPr>
        <w:t>e</w:t>
      </w:r>
      <w:r w:rsidRPr="00114BC0">
        <w:rPr>
          <w:b/>
          <w:sz w:val="24"/>
          <w:szCs w:val="24"/>
        </w:rPr>
        <w:t>s</w:t>
      </w:r>
      <w:r w:rsidRPr="00114BC0">
        <w:rPr>
          <w:b/>
          <w:spacing w:val="1"/>
          <w:sz w:val="24"/>
          <w:szCs w:val="24"/>
        </w:rPr>
        <w:t>t</w:t>
      </w:r>
      <w:r w:rsidRPr="00114BC0">
        <w:rPr>
          <w:b/>
          <w:sz w:val="24"/>
          <w:szCs w:val="24"/>
        </w:rPr>
        <w:t>:</w:t>
      </w:r>
    </w:p>
    <w:p w:rsidR="002C37BF" w:rsidRDefault="00876E6F" w:rsidP="00032AA6">
      <w:pPr>
        <w:ind w:right="4408"/>
        <w:rPr>
          <w:sz w:val="24"/>
          <w:szCs w:val="24"/>
        </w:rPr>
      </w:pPr>
      <w:r>
        <w:rPr>
          <w:sz w:val="24"/>
          <w:szCs w:val="24"/>
        </w:rPr>
        <w:t>One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ca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>:</w:t>
      </w:r>
    </w:p>
    <w:p w:rsidR="002C37BF" w:rsidRPr="00705310" w:rsidRDefault="00FA1448" w:rsidP="00032AA6">
      <w:pPr>
        <w:rPr>
          <w:rStyle w:val="Hyperlink"/>
          <w:rFonts w:ascii="Arial" w:eastAsiaTheme="majorEastAsia" w:hAnsi="Arial" w:cs="Arial"/>
          <w:sz w:val="19"/>
          <w:szCs w:val="19"/>
        </w:rPr>
      </w:pPr>
      <w:hyperlink r:id="rId10">
        <w:hyperlink r:id="rId11" w:history="1">
          <w:r w:rsidR="00705310" w:rsidRPr="00C66D33">
            <w:rPr>
              <w:rStyle w:val="Hyperlink"/>
              <w:rFonts w:ascii="Arial" w:eastAsiaTheme="majorEastAsia" w:hAnsi="Arial" w:cs="Arial"/>
              <w:sz w:val="19"/>
              <w:szCs w:val="19"/>
            </w:rPr>
            <w:t>https://rentals.casalindacity.com/API/XML/getproperty.ph</w:t>
          </w:r>
        </w:hyperlink>
        <w:r w:rsidR="00705310" w:rsidRPr="00705310">
          <w:rPr>
            <w:rStyle w:val="Hyperlink"/>
            <w:rFonts w:ascii="Arial" w:eastAsiaTheme="majorEastAsia" w:hAnsi="Arial" w:cs="Arial"/>
            <w:sz w:val="19"/>
            <w:szCs w:val="19"/>
          </w:rPr>
          <w:t>p?token=62cbed0eb6cb40183a180687345d3062&amp;</w:t>
        </w:r>
      </w:hyperlink>
      <w:r w:rsidR="00876E6F" w:rsidRPr="00705310">
        <w:rPr>
          <w:rStyle w:val="Hyperlink"/>
          <w:rFonts w:ascii="Arial" w:eastAsiaTheme="majorEastAsia" w:hAnsi="Arial" w:cs="Arial"/>
          <w:sz w:val="19"/>
          <w:szCs w:val="19"/>
        </w:rPr>
        <w:t>property_id=123</w:t>
      </w:r>
    </w:p>
    <w:p w:rsidR="002C37BF" w:rsidRDefault="002C37BF">
      <w:pPr>
        <w:spacing w:before="16" w:line="260" w:lineRule="exact"/>
        <w:rPr>
          <w:sz w:val="26"/>
          <w:szCs w:val="26"/>
        </w:rPr>
      </w:pPr>
    </w:p>
    <w:p w:rsidR="002C37BF" w:rsidRPr="00114BC0" w:rsidRDefault="00876E6F" w:rsidP="00032AA6">
      <w:pPr>
        <w:rPr>
          <w:b/>
          <w:sz w:val="24"/>
          <w:szCs w:val="24"/>
        </w:rPr>
      </w:pPr>
      <w:r w:rsidRPr="00114BC0">
        <w:rPr>
          <w:b/>
          <w:spacing w:val="1"/>
          <w:sz w:val="24"/>
          <w:szCs w:val="24"/>
        </w:rPr>
        <w:t>R</w:t>
      </w:r>
      <w:r w:rsidRPr="00114BC0">
        <w:rPr>
          <w:b/>
          <w:spacing w:val="-1"/>
          <w:sz w:val="24"/>
          <w:szCs w:val="24"/>
        </w:rPr>
        <w:t>e</w:t>
      </w:r>
      <w:r w:rsidRPr="00114BC0">
        <w:rPr>
          <w:b/>
          <w:sz w:val="24"/>
          <w:szCs w:val="24"/>
        </w:rPr>
        <w:t>spons</w:t>
      </w:r>
      <w:r w:rsidRPr="00114BC0">
        <w:rPr>
          <w:b/>
          <w:spacing w:val="-1"/>
          <w:sz w:val="24"/>
          <w:szCs w:val="24"/>
        </w:rPr>
        <w:t>e</w:t>
      </w:r>
      <w:r w:rsidRPr="00114BC0">
        <w:rPr>
          <w:b/>
          <w:sz w:val="24"/>
          <w:szCs w:val="24"/>
        </w:rPr>
        <w:t>:</w:t>
      </w:r>
    </w:p>
    <w:p w:rsidR="00032AA6" w:rsidRPr="00032AA6" w:rsidRDefault="00032AA6" w:rsidP="00032AA6">
      <w:pPr>
        <w:ind w:left="100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z w:val="16"/>
          <w:szCs w:val="16"/>
        </w:rPr>
        <w:t>Av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il</w:t>
      </w:r>
      <w:r w:rsidRPr="00032AA6">
        <w:rPr>
          <w:spacing w:val="-1"/>
          <w:sz w:val="16"/>
          <w:szCs w:val="16"/>
        </w:rPr>
        <w:t>a</w:t>
      </w:r>
      <w:r w:rsidRPr="00032AA6">
        <w:rPr>
          <w:sz w:val="16"/>
          <w:szCs w:val="16"/>
        </w:rPr>
        <w:t>b</w:t>
      </w:r>
      <w:r w:rsidRPr="00032AA6">
        <w:rPr>
          <w:spacing w:val="1"/>
          <w:sz w:val="16"/>
          <w:szCs w:val="16"/>
        </w:rPr>
        <w:t>ili</w:t>
      </w:r>
      <w:r w:rsidRPr="00032AA6">
        <w:rPr>
          <w:spacing w:val="3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24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-1"/>
          <w:sz w:val="16"/>
          <w:szCs w:val="16"/>
        </w:rPr>
        <w:t>B</w:t>
      </w:r>
      <w:r w:rsidRPr="00032AA6">
        <w:rPr>
          <w:sz w:val="16"/>
          <w:szCs w:val="16"/>
        </w:rPr>
        <w:t>oo</w:t>
      </w:r>
      <w:r w:rsidRPr="00032AA6">
        <w:rPr>
          <w:spacing w:val="3"/>
          <w:sz w:val="16"/>
          <w:szCs w:val="16"/>
        </w:rPr>
        <w:t>k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d</w:t>
      </w:r>
      <w:r w:rsidRPr="00032AA6">
        <w:rPr>
          <w:spacing w:val="1"/>
          <w:sz w:val="16"/>
          <w:szCs w:val="16"/>
        </w:rPr>
        <w:t>St</w:t>
      </w:r>
      <w:r w:rsidRPr="00032AA6">
        <w:rPr>
          <w:spacing w:val="2"/>
          <w:sz w:val="16"/>
          <w:szCs w:val="16"/>
        </w:rPr>
        <w:t>a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s</w:t>
      </w:r>
      <w:proofErr w:type="spellEnd"/>
      <w:r w:rsidRPr="00032AA6">
        <w:rPr>
          <w:spacing w:val="-13"/>
          <w:sz w:val="16"/>
          <w:szCs w:val="16"/>
        </w:rPr>
        <w:t xml:space="preserve"> </w:t>
      </w:r>
      <w:proofErr w:type="spellStart"/>
      <w:r w:rsidRPr="00032AA6">
        <w:rPr>
          <w:spacing w:val="3"/>
          <w:sz w:val="16"/>
          <w:szCs w:val="16"/>
        </w:rPr>
        <w:t>p</w:t>
      </w:r>
      <w:r w:rsidRPr="00032AA6">
        <w:rPr>
          <w:spacing w:val="-1"/>
          <w:sz w:val="16"/>
          <w:szCs w:val="16"/>
        </w:rPr>
        <w:t>r</w:t>
      </w:r>
      <w:r w:rsidRPr="00032AA6">
        <w:rPr>
          <w:sz w:val="16"/>
          <w:szCs w:val="16"/>
        </w:rPr>
        <w:t>op</w:t>
      </w:r>
      <w:r w:rsidRPr="00032AA6">
        <w:rPr>
          <w:spacing w:val="-1"/>
          <w:sz w:val="16"/>
          <w:szCs w:val="16"/>
        </w:rPr>
        <w:t>er</w:t>
      </w:r>
      <w:r w:rsidRPr="00032AA6">
        <w:rPr>
          <w:spacing w:val="3"/>
          <w:sz w:val="16"/>
          <w:szCs w:val="16"/>
        </w:rPr>
        <w:t>t</w:t>
      </w:r>
      <w:r w:rsidRPr="00032AA6">
        <w:rPr>
          <w:spacing w:val="-5"/>
          <w:sz w:val="16"/>
          <w:szCs w:val="16"/>
        </w:rPr>
        <w:t>y</w:t>
      </w:r>
      <w:r w:rsidRPr="00032AA6">
        <w:rPr>
          <w:spacing w:val="3"/>
          <w:sz w:val="16"/>
          <w:szCs w:val="16"/>
        </w:rPr>
        <w:t>_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d</w:t>
      </w:r>
      <w:proofErr w:type="spellEnd"/>
      <w:r w:rsidRPr="00032AA6">
        <w:rPr>
          <w:spacing w:val="2"/>
          <w:sz w:val="16"/>
          <w:szCs w:val="16"/>
        </w:rPr>
        <w:t>=</w:t>
      </w:r>
      <w:r w:rsidRPr="00032AA6">
        <w:rPr>
          <w:spacing w:val="1"/>
          <w:sz w:val="16"/>
          <w:szCs w:val="16"/>
        </w:rPr>
        <w:t>"</w:t>
      </w:r>
      <w:r w:rsidRPr="00032AA6">
        <w:rPr>
          <w:spacing w:val="-2"/>
          <w:sz w:val="16"/>
          <w:szCs w:val="16"/>
        </w:rPr>
        <w:t>"</w:t>
      </w:r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48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pacing w:val="-1"/>
          <w:sz w:val="16"/>
          <w:szCs w:val="16"/>
        </w:rPr>
        <w:t>B</w:t>
      </w:r>
      <w:r w:rsidRPr="00032AA6">
        <w:rPr>
          <w:sz w:val="16"/>
          <w:szCs w:val="16"/>
        </w:rPr>
        <w:t>oo</w:t>
      </w:r>
      <w:r w:rsidRPr="00032AA6">
        <w:rPr>
          <w:spacing w:val="3"/>
          <w:sz w:val="16"/>
          <w:szCs w:val="16"/>
        </w:rPr>
        <w:t>k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d</w:t>
      </w:r>
      <w:r w:rsidRPr="00032AA6">
        <w:rPr>
          <w:spacing w:val="1"/>
          <w:sz w:val="16"/>
          <w:szCs w:val="16"/>
        </w:rPr>
        <w:t>St</w:t>
      </w:r>
      <w:r w:rsidRPr="00032AA6">
        <w:rPr>
          <w:spacing w:val="2"/>
          <w:sz w:val="16"/>
          <w:szCs w:val="16"/>
        </w:rPr>
        <w:t>a</w:t>
      </w:r>
      <w:r w:rsidRPr="00032AA6">
        <w:rPr>
          <w:spacing w:val="-5"/>
          <w:sz w:val="16"/>
          <w:szCs w:val="16"/>
        </w:rPr>
        <w:t>y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z w:val="16"/>
          <w:szCs w:val="16"/>
        </w:rPr>
        <w:t>A</w:t>
      </w:r>
      <w:r w:rsidRPr="00032AA6">
        <w:rPr>
          <w:spacing w:val="-1"/>
          <w:sz w:val="16"/>
          <w:szCs w:val="16"/>
        </w:rPr>
        <w:t>rr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v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l</w:t>
      </w:r>
      <w:r w:rsidRPr="00032AA6">
        <w:rPr>
          <w:spacing w:val="2"/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pacing w:val="4"/>
          <w:sz w:val="16"/>
          <w:szCs w:val="16"/>
        </w:rPr>
        <w:t>&gt;</w:t>
      </w:r>
      <w:proofErr w:type="spellStart"/>
      <w:r w:rsidRPr="00032AA6">
        <w:rPr>
          <w:spacing w:val="-2"/>
          <w:sz w:val="16"/>
          <w:szCs w:val="16"/>
        </w:rPr>
        <w:t>y</w:t>
      </w:r>
      <w:r w:rsidRPr="00032AA6">
        <w:rPr>
          <w:sz w:val="16"/>
          <w:szCs w:val="16"/>
        </w:rPr>
        <w:t>yy</w:t>
      </w:r>
      <w:r w:rsidRPr="00032AA6">
        <w:rPr>
          <w:spacing w:val="-5"/>
          <w:sz w:val="16"/>
          <w:szCs w:val="16"/>
        </w:rPr>
        <w:t>y</w:t>
      </w:r>
      <w:proofErr w:type="spellEnd"/>
      <w:r w:rsidRPr="00032AA6">
        <w:rPr>
          <w:spacing w:val="2"/>
          <w:sz w:val="16"/>
          <w:szCs w:val="16"/>
        </w:rPr>
        <w:t>-</w:t>
      </w:r>
      <w:r w:rsidRPr="00032AA6">
        <w:rPr>
          <w:spacing w:val="1"/>
          <w:sz w:val="16"/>
          <w:szCs w:val="16"/>
        </w:rPr>
        <w:t>mm</w:t>
      </w:r>
      <w:r w:rsidRPr="00032AA6">
        <w:rPr>
          <w:spacing w:val="-1"/>
          <w:sz w:val="16"/>
          <w:szCs w:val="16"/>
        </w:rPr>
        <w:t>-</w:t>
      </w:r>
      <w:proofErr w:type="spellStart"/>
      <w:r w:rsidRPr="00032AA6">
        <w:rPr>
          <w:sz w:val="16"/>
          <w:szCs w:val="16"/>
        </w:rPr>
        <w:t>d</w:t>
      </w:r>
      <w:r w:rsidRPr="00032AA6">
        <w:rPr>
          <w:spacing w:val="3"/>
          <w:sz w:val="16"/>
          <w:szCs w:val="16"/>
        </w:rPr>
        <w:t>d</w:t>
      </w:r>
      <w:proofErr w:type="spellEnd"/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z w:val="16"/>
          <w:szCs w:val="16"/>
        </w:rPr>
        <w:t>A</w:t>
      </w:r>
      <w:r w:rsidRPr="00032AA6">
        <w:rPr>
          <w:spacing w:val="-1"/>
          <w:sz w:val="16"/>
          <w:szCs w:val="16"/>
        </w:rPr>
        <w:t>rr</w:t>
      </w:r>
      <w:r w:rsidRPr="00032AA6">
        <w:rPr>
          <w:spacing w:val="1"/>
          <w:sz w:val="16"/>
          <w:szCs w:val="16"/>
        </w:rPr>
        <w:t>i</w:t>
      </w:r>
      <w:r w:rsidRPr="00032AA6">
        <w:rPr>
          <w:sz w:val="16"/>
          <w:szCs w:val="16"/>
        </w:rPr>
        <w:t>v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l</w:t>
      </w:r>
      <w:r w:rsidRPr="00032AA6">
        <w:rPr>
          <w:spacing w:val="2"/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2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72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proofErr w:type="spellStart"/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p</w:t>
      </w:r>
      <w:r w:rsidRPr="00032AA6">
        <w:rPr>
          <w:spacing w:val="2"/>
          <w:sz w:val="16"/>
          <w:szCs w:val="16"/>
        </w:rPr>
        <w:t>a</w:t>
      </w:r>
      <w:r w:rsidRPr="00032AA6">
        <w:rPr>
          <w:spacing w:val="-1"/>
          <w:sz w:val="16"/>
          <w:szCs w:val="16"/>
        </w:rPr>
        <w:t>r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u</w:t>
      </w:r>
      <w:r w:rsidRPr="00032AA6">
        <w:rPr>
          <w:spacing w:val="-1"/>
          <w:sz w:val="16"/>
          <w:szCs w:val="16"/>
        </w:rPr>
        <w:t>re</w:t>
      </w:r>
      <w:r w:rsidRPr="00032AA6">
        <w:rPr>
          <w:spacing w:val="2"/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a</w:t>
      </w:r>
      <w:r w:rsidRPr="00032AA6">
        <w:rPr>
          <w:spacing w:val="1"/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pacing w:val="2"/>
          <w:sz w:val="16"/>
          <w:szCs w:val="16"/>
        </w:rPr>
        <w:t>&gt;</w:t>
      </w:r>
      <w:proofErr w:type="spellStart"/>
      <w:r w:rsidRPr="00032AA6">
        <w:rPr>
          <w:sz w:val="16"/>
          <w:szCs w:val="16"/>
        </w:rPr>
        <w:t>yyy</w:t>
      </w:r>
      <w:r w:rsidRPr="00032AA6">
        <w:rPr>
          <w:spacing w:val="-5"/>
          <w:sz w:val="16"/>
          <w:szCs w:val="16"/>
        </w:rPr>
        <w:t>y</w:t>
      </w:r>
      <w:proofErr w:type="spellEnd"/>
      <w:r w:rsidRPr="00032AA6">
        <w:rPr>
          <w:spacing w:val="2"/>
          <w:sz w:val="16"/>
          <w:szCs w:val="16"/>
        </w:rPr>
        <w:t>-</w:t>
      </w:r>
      <w:r w:rsidRPr="00032AA6">
        <w:rPr>
          <w:spacing w:val="1"/>
          <w:sz w:val="16"/>
          <w:szCs w:val="16"/>
        </w:rPr>
        <w:t>mm</w:t>
      </w:r>
      <w:r w:rsidRPr="00032AA6">
        <w:rPr>
          <w:spacing w:val="-1"/>
          <w:sz w:val="16"/>
          <w:szCs w:val="16"/>
        </w:rPr>
        <w:t>-</w:t>
      </w:r>
      <w:proofErr w:type="spellStart"/>
      <w:r w:rsidRPr="00032AA6">
        <w:rPr>
          <w:sz w:val="16"/>
          <w:szCs w:val="16"/>
        </w:rPr>
        <w:t>d</w:t>
      </w:r>
      <w:r w:rsidRPr="00032AA6">
        <w:rPr>
          <w:spacing w:val="3"/>
          <w:sz w:val="16"/>
          <w:szCs w:val="16"/>
        </w:rPr>
        <w:t>d</w:t>
      </w:r>
      <w:proofErr w:type="spellEnd"/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p</w:t>
      </w:r>
      <w:r w:rsidRPr="00032AA6">
        <w:rPr>
          <w:spacing w:val="2"/>
          <w:sz w:val="16"/>
          <w:szCs w:val="16"/>
        </w:rPr>
        <w:t>a</w:t>
      </w:r>
      <w:r w:rsidRPr="00032AA6">
        <w:rPr>
          <w:spacing w:val="-1"/>
          <w:sz w:val="16"/>
          <w:szCs w:val="16"/>
        </w:rPr>
        <w:t>r</w:t>
      </w:r>
      <w:r w:rsidRPr="00032AA6">
        <w:rPr>
          <w:spacing w:val="1"/>
          <w:sz w:val="16"/>
          <w:szCs w:val="16"/>
        </w:rPr>
        <w:t>t</w:t>
      </w:r>
      <w:r w:rsidRPr="00032AA6">
        <w:rPr>
          <w:sz w:val="16"/>
          <w:szCs w:val="16"/>
        </w:rPr>
        <w:t>u</w:t>
      </w:r>
      <w:r w:rsidRPr="00032AA6">
        <w:rPr>
          <w:spacing w:val="-1"/>
          <w:sz w:val="16"/>
          <w:szCs w:val="16"/>
        </w:rPr>
        <w:t>r</w:t>
      </w:r>
      <w:r w:rsidRPr="00032AA6">
        <w:rPr>
          <w:spacing w:val="2"/>
          <w:sz w:val="16"/>
          <w:szCs w:val="16"/>
        </w:rPr>
        <w:t>e</w:t>
      </w:r>
      <w:r w:rsidRPr="00032AA6">
        <w:rPr>
          <w:sz w:val="16"/>
          <w:szCs w:val="16"/>
        </w:rPr>
        <w:t>D</w:t>
      </w:r>
      <w:r w:rsidRPr="00032AA6">
        <w:rPr>
          <w:spacing w:val="-1"/>
          <w:sz w:val="16"/>
          <w:szCs w:val="16"/>
        </w:rPr>
        <w:t>a</w:t>
      </w:r>
      <w:r w:rsidRPr="00032AA6">
        <w:rPr>
          <w:sz w:val="16"/>
          <w:szCs w:val="16"/>
        </w:rPr>
        <w:t>t</w:t>
      </w:r>
      <w:r w:rsidRPr="00032AA6">
        <w:rPr>
          <w:spacing w:val="-1"/>
          <w:sz w:val="16"/>
          <w:szCs w:val="16"/>
        </w:rPr>
        <w:t>e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48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-1"/>
          <w:sz w:val="16"/>
          <w:szCs w:val="16"/>
        </w:rPr>
        <w:t>B</w:t>
      </w:r>
      <w:r w:rsidRPr="00032AA6">
        <w:rPr>
          <w:sz w:val="16"/>
          <w:szCs w:val="16"/>
        </w:rPr>
        <w:t>ook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d</w:t>
      </w:r>
      <w:r w:rsidRPr="00032AA6">
        <w:rPr>
          <w:spacing w:val="1"/>
          <w:sz w:val="16"/>
          <w:szCs w:val="16"/>
        </w:rPr>
        <w:t>St</w:t>
      </w:r>
      <w:r w:rsidRPr="00032AA6">
        <w:rPr>
          <w:spacing w:val="4"/>
          <w:sz w:val="16"/>
          <w:szCs w:val="16"/>
        </w:rPr>
        <w:t>a</w:t>
      </w:r>
      <w:r w:rsidRPr="00032AA6">
        <w:rPr>
          <w:spacing w:val="-5"/>
          <w:sz w:val="16"/>
          <w:szCs w:val="16"/>
        </w:rPr>
        <w:t>y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ind w:left="1241"/>
        <w:rPr>
          <w:sz w:val="16"/>
          <w:szCs w:val="16"/>
        </w:rPr>
      </w:pPr>
      <w:r w:rsidRPr="00032AA6">
        <w:rPr>
          <w:spacing w:val="-1"/>
          <w:sz w:val="16"/>
          <w:szCs w:val="16"/>
        </w:rPr>
        <w:t>&lt;</w:t>
      </w:r>
      <w:r w:rsidRPr="00032AA6">
        <w:rPr>
          <w:spacing w:val="1"/>
          <w:sz w:val="16"/>
          <w:szCs w:val="16"/>
        </w:rPr>
        <w:t>/</w:t>
      </w:r>
      <w:proofErr w:type="spellStart"/>
      <w:r w:rsidRPr="00032AA6">
        <w:rPr>
          <w:spacing w:val="-1"/>
          <w:sz w:val="16"/>
          <w:szCs w:val="16"/>
        </w:rPr>
        <w:t>B</w:t>
      </w:r>
      <w:r w:rsidRPr="00032AA6">
        <w:rPr>
          <w:sz w:val="16"/>
          <w:szCs w:val="16"/>
        </w:rPr>
        <w:t>ook</w:t>
      </w:r>
      <w:r w:rsidRPr="00032AA6">
        <w:rPr>
          <w:spacing w:val="-1"/>
          <w:sz w:val="16"/>
          <w:szCs w:val="16"/>
        </w:rPr>
        <w:t>e</w:t>
      </w:r>
      <w:r w:rsidRPr="00032AA6">
        <w:rPr>
          <w:sz w:val="16"/>
          <w:szCs w:val="16"/>
        </w:rPr>
        <w:t>d</w:t>
      </w:r>
      <w:r w:rsidRPr="00032AA6">
        <w:rPr>
          <w:spacing w:val="1"/>
          <w:sz w:val="16"/>
          <w:szCs w:val="16"/>
        </w:rPr>
        <w:t>St</w:t>
      </w:r>
      <w:r w:rsidRPr="00032AA6">
        <w:rPr>
          <w:spacing w:val="4"/>
          <w:sz w:val="16"/>
          <w:szCs w:val="16"/>
        </w:rPr>
        <w:t>a</w:t>
      </w:r>
      <w:r w:rsidRPr="00032AA6">
        <w:rPr>
          <w:spacing w:val="-5"/>
          <w:sz w:val="16"/>
          <w:szCs w:val="16"/>
        </w:rPr>
        <w:t>y</w:t>
      </w:r>
      <w:r w:rsidRPr="00032AA6">
        <w:rPr>
          <w:sz w:val="16"/>
          <w:szCs w:val="16"/>
        </w:rPr>
        <w:t>s</w:t>
      </w:r>
      <w:proofErr w:type="spellEnd"/>
      <w:r w:rsidRPr="00032AA6">
        <w:rPr>
          <w:sz w:val="16"/>
          <w:szCs w:val="16"/>
        </w:rPr>
        <w:t>&gt;</w:t>
      </w:r>
    </w:p>
    <w:p w:rsidR="00032AA6" w:rsidRPr="00032AA6" w:rsidRDefault="00032AA6" w:rsidP="00032AA6">
      <w:pPr>
        <w:spacing w:line="260" w:lineRule="exact"/>
        <w:ind w:left="1001"/>
        <w:rPr>
          <w:sz w:val="16"/>
          <w:szCs w:val="16"/>
        </w:rPr>
      </w:pPr>
      <w:r w:rsidRPr="00032AA6">
        <w:rPr>
          <w:spacing w:val="-1"/>
          <w:position w:val="-1"/>
          <w:sz w:val="16"/>
          <w:szCs w:val="16"/>
        </w:rPr>
        <w:t>&lt;</w:t>
      </w:r>
      <w:r w:rsidRPr="00032AA6">
        <w:rPr>
          <w:spacing w:val="1"/>
          <w:position w:val="-1"/>
          <w:sz w:val="16"/>
          <w:szCs w:val="16"/>
        </w:rPr>
        <w:t>/</w:t>
      </w:r>
      <w:r w:rsidRPr="00032AA6">
        <w:rPr>
          <w:position w:val="-1"/>
          <w:sz w:val="16"/>
          <w:szCs w:val="16"/>
        </w:rPr>
        <w:t>Av</w:t>
      </w:r>
      <w:r w:rsidRPr="00032AA6">
        <w:rPr>
          <w:spacing w:val="-1"/>
          <w:position w:val="-1"/>
          <w:sz w:val="16"/>
          <w:szCs w:val="16"/>
        </w:rPr>
        <w:t>a</w:t>
      </w:r>
      <w:r w:rsidRPr="00032AA6">
        <w:rPr>
          <w:spacing w:val="1"/>
          <w:position w:val="-1"/>
          <w:sz w:val="16"/>
          <w:szCs w:val="16"/>
        </w:rPr>
        <w:t>il</w:t>
      </w:r>
      <w:r w:rsidRPr="00032AA6">
        <w:rPr>
          <w:spacing w:val="-1"/>
          <w:position w:val="-1"/>
          <w:sz w:val="16"/>
          <w:szCs w:val="16"/>
        </w:rPr>
        <w:t>a</w:t>
      </w:r>
      <w:r w:rsidRPr="00032AA6">
        <w:rPr>
          <w:position w:val="-1"/>
          <w:sz w:val="16"/>
          <w:szCs w:val="16"/>
        </w:rPr>
        <w:t>b</w:t>
      </w:r>
      <w:r w:rsidRPr="00032AA6">
        <w:rPr>
          <w:spacing w:val="1"/>
          <w:position w:val="-1"/>
          <w:sz w:val="16"/>
          <w:szCs w:val="16"/>
        </w:rPr>
        <w:t>ili</w:t>
      </w:r>
      <w:r w:rsidRPr="00032AA6">
        <w:rPr>
          <w:spacing w:val="3"/>
          <w:position w:val="-1"/>
          <w:sz w:val="16"/>
          <w:szCs w:val="16"/>
        </w:rPr>
        <w:t>t</w:t>
      </w:r>
      <w:r w:rsidRPr="00032AA6">
        <w:rPr>
          <w:spacing w:val="-5"/>
          <w:position w:val="-1"/>
          <w:sz w:val="16"/>
          <w:szCs w:val="16"/>
        </w:rPr>
        <w:t>y</w:t>
      </w:r>
      <w:r w:rsidRPr="00032AA6">
        <w:rPr>
          <w:position w:val="-1"/>
          <w:sz w:val="16"/>
          <w:szCs w:val="16"/>
        </w:rPr>
        <w:t>&gt;</w:t>
      </w:r>
    </w:p>
    <w:p w:rsidR="002C37BF" w:rsidRDefault="002C37BF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720"/>
        <w:gridCol w:w="991"/>
        <w:gridCol w:w="6047"/>
      </w:tblGrid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l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b/>
                <w:position w:val="-1"/>
              </w:rPr>
              <w:t>n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/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A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tt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bu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position w:val="-1"/>
              </w:rPr>
              <w:t>e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b/>
                <w:position w:val="-1"/>
              </w:rPr>
              <w:t>Req</w:t>
            </w:r>
            <w:proofErr w:type="spellEnd"/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Occ</w:t>
            </w:r>
            <w:r>
              <w:rPr>
                <w:rFonts w:ascii="Verdana" w:eastAsia="Verdana" w:hAnsi="Verdana" w:cs="Verdana"/>
                <w:b/>
                <w:position w:val="-1"/>
              </w:rPr>
              <w:t>urs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b/>
                <w:position w:val="-1"/>
              </w:rPr>
              <w:t>es</w:t>
            </w:r>
            <w:r>
              <w:rPr>
                <w:rFonts w:ascii="Verdana" w:eastAsia="Verdana" w:hAnsi="Verdana" w:cs="Verdana"/>
                <w:b/>
                <w:spacing w:val="1"/>
                <w:position w:val="-1"/>
              </w:rPr>
              <w:t>c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p</w:t>
            </w:r>
            <w:r>
              <w:rPr>
                <w:rFonts w:ascii="Verdana" w:eastAsia="Verdana" w:hAnsi="Verdana" w:cs="Verdana"/>
                <w:b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>
              <w:rPr>
                <w:rFonts w:ascii="Verdana" w:eastAsia="Verdana" w:hAnsi="Verdana" w:cs="Verdana"/>
                <w:b/>
                <w:position w:val="-1"/>
              </w:rPr>
              <w:t>on</w:t>
            </w:r>
          </w:p>
        </w:tc>
      </w:tr>
      <w:tr w:rsidR="002C37BF">
        <w:trPr>
          <w:trHeight w:hRule="exact" w:val="29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il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4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position w:val="-1"/>
              </w:rPr>
              <w:t xml:space="preserve">l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ilit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dat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C37BF">
        <w:trPr>
          <w:trHeight w:hRule="exact" w:val="28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292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dSta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y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ai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il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dat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</w:p>
        </w:tc>
      </w:tr>
      <w:tr w:rsidR="002C37BF">
        <w:trPr>
          <w:trHeight w:hRule="exact" w:val="552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18" w:line="260" w:lineRule="exact"/>
              <w:rPr>
                <w:sz w:val="26"/>
                <w:szCs w:val="26"/>
              </w:rPr>
            </w:pPr>
          </w:p>
          <w:p w:rsidR="002C37BF" w:rsidRDefault="00876E6F">
            <w:pPr>
              <w:ind w:left="4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ro</w:t>
            </w:r>
            <w:r>
              <w:rPr>
                <w:rFonts w:ascii="Verdana" w:eastAsia="Verdana" w:hAnsi="Verdana" w:cs="Verdana"/>
                <w:spacing w:val="3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er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1"/>
              </w:rPr>
              <w:t>_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d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18" w:line="260" w:lineRule="exact"/>
              <w:rPr>
                <w:sz w:val="26"/>
                <w:szCs w:val="26"/>
              </w:rPr>
            </w:pPr>
          </w:p>
          <w:p w:rsidR="002C37BF" w:rsidRDefault="00876E6F">
            <w:pPr>
              <w:ind w:left="247" w:right="25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18" w:line="260" w:lineRule="exact"/>
              <w:rPr>
                <w:sz w:val="26"/>
                <w:szCs w:val="26"/>
              </w:rPr>
            </w:pPr>
          </w:p>
          <w:p w:rsidR="002C37BF" w:rsidRDefault="00876E6F">
            <w:pPr>
              <w:ind w:right="96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35"/>
              <w:ind w:left="93" w:right="33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</w:rPr>
              <w:t>Un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q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2"/>
              </w:rPr>
              <w:t>t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3"/>
              </w:rPr>
              <w:t>f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o</w:t>
            </w:r>
            <w:r>
              <w:rPr>
                <w:rFonts w:ascii="Verdana" w:eastAsia="Verdana" w:hAnsi="Verdana" w:cs="Verdana"/>
              </w:rPr>
              <w:t>f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2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3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er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2"/>
              </w:rPr>
              <w:t>y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spacing w:val="60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 xml:space="preserve">l </w:t>
            </w:r>
            <w:proofErr w:type="spellStart"/>
            <w:r>
              <w:rPr>
                <w:rFonts w:ascii="Verdana" w:eastAsia="Verdana" w:hAnsi="Verdana" w:cs="Verdana"/>
                <w:spacing w:val="1"/>
              </w:rPr>
              <w:t>B</w:t>
            </w:r>
            <w:r>
              <w:rPr>
                <w:rFonts w:ascii="Verdana" w:eastAsia="Verdana" w:hAnsi="Verdana" w:cs="Verdana"/>
                <w:spacing w:val="-1"/>
              </w:rPr>
              <w:t>oo</w:t>
            </w:r>
            <w:r>
              <w:rPr>
                <w:rFonts w:ascii="Verdana" w:eastAsia="Verdana" w:hAnsi="Verdana" w:cs="Verdana"/>
                <w:spacing w:val="2"/>
              </w:rPr>
              <w:t>k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dSta</w:t>
            </w:r>
            <w:r>
              <w:rPr>
                <w:rFonts w:ascii="Verdana" w:eastAsia="Verdana" w:hAnsi="Verdana" w:cs="Verdana"/>
              </w:rPr>
              <w:t>y</w:t>
            </w:r>
            <w:proofErr w:type="spellEnd"/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m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nt</w:t>
            </w:r>
            <w:r>
              <w:rPr>
                <w:rFonts w:ascii="Verdana" w:eastAsia="Verdana" w:hAnsi="Verdana" w:cs="Verdana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</w:rPr>
              <w:t>b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w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th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re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at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th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ro</w:t>
            </w:r>
            <w:r>
              <w:rPr>
                <w:rFonts w:ascii="Verdana" w:eastAsia="Verdana" w:hAnsi="Verdana" w:cs="Verdana"/>
                <w:spacing w:val="3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er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2"/>
              </w:rPr>
              <w:t>y</w:t>
            </w:r>
            <w:r>
              <w:rPr>
                <w:rFonts w:ascii="Verdana" w:eastAsia="Verdana" w:hAnsi="Verdana" w:cs="Verdana"/>
              </w:rPr>
              <w:t>.</w:t>
            </w:r>
          </w:p>
        </w:tc>
      </w:tr>
      <w:tr w:rsidR="002C37BF">
        <w:trPr>
          <w:trHeight w:hRule="exact" w:val="516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4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k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dSta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34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&gt;=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9" w:line="240" w:lineRule="exact"/>
              <w:ind w:left="93" w:right="78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nta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11"/>
              </w:rPr>
              <w:t xml:space="preserve"> </w:t>
            </w:r>
            <w:r>
              <w:rPr>
                <w:rFonts w:ascii="Verdana" w:eastAsia="Verdana" w:hAnsi="Verdana" w:cs="Verdana"/>
              </w:rPr>
              <w:t>f</w:t>
            </w:r>
            <w:r>
              <w:rPr>
                <w:rFonts w:ascii="Verdana" w:eastAsia="Verdana" w:hAnsi="Verdana" w:cs="Verdana"/>
                <w:spacing w:val="2"/>
              </w:rPr>
              <w:t>o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2"/>
              </w:rPr>
              <w:t>r</w:t>
            </w:r>
            <w:r>
              <w:rPr>
                <w:rFonts w:ascii="Verdana" w:eastAsia="Verdana" w:hAnsi="Verdana" w:cs="Verdana"/>
              </w:rPr>
              <w:t>v</w:t>
            </w:r>
            <w:r>
              <w:rPr>
                <w:rFonts w:ascii="Verdana" w:eastAsia="Verdana" w:hAnsi="Verdana" w:cs="Verdana"/>
                <w:spacing w:val="1"/>
              </w:rPr>
              <w:t>at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(</w:t>
            </w: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ng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ro</w:t>
            </w:r>
            <w:r>
              <w:rPr>
                <w:rFonts w:ascii="Verdana" w:eastAsia="Verdana" w:hAnsi="Verdana" w:cs="Verdana"/>
                <w:spacing w:val="3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er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 xml:space="preserve">y </w:t>
            </w:r>
            <w:r>
              <w:rPr>
                <w:rFonts w:ascii="Verdana" w:eastAsia="Verdana" w:hAnsi="Verdana" w:cs="Verdana"/>
                <w:spacing w:val="-1"/>
              </w:rPr>
              <w:t>re</w:t>
            </w:r>
            <w:r>
              <w:rPr>
                <w:rFonts w:ascii="Verdana" w:eastAsia="Verdana" w:hAnsi="Verdana" w:cs="Verdana"/>
                <w:spacing w:val="1"/>
              </w:rPr>
              <w:t>q</w:t>
            </w:r>
            <w:r>
              <w:rPr>
                <w:rFonts w:ascii="Verdana" w:eastAsia="Verdana" w:hAnsi="Verdana" w:cs="Verdana"/>
                <w:spacing w:val="4"/>
              </w:rPr>
              <w:t>u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9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4"/>
              </w:rPr>
              <w:t>h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2"/>
              </w:rPr>
              <w:t>r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</w:rPr>
              <w:t>w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l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 xml:space="preserve"> on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b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4"/>
              </w:rPr>
              <w:t>n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3"/>
              </w:rPr>
              <w:t>B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2"/>
              </w:rPr>
              <w:t>o</w:t>
            </w:r>
            <w:r>
              <w:rPr>
                <w:rFonts w:ascii="Verdana" w:eastAsia="Verdana" w:hAnsi="Verdana" w:cs="Verdana"/>
              </w:rPr>
              <w:t>k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dSt</w:t>
            </w:r>
            <w:r>
              <w:rPr>
                <w:rFonts w:ascii="Verdana" w:eastAsia="Verdana" w:hAnsi="Verdana" w:cs="Verdana"/>
                <w:spacing w:val="3"/>
              </w:rPr>
              <w:t>a</w:t>
            </w:r>
            <w:r>
              <w:rPr>
                <w:rFonts w:ascii="Verdana" w:eastAsia="Verdana" w:hAnsi="Verdana" w:cs="Verdana"/>
              </w:rPr>
              <w:t>y</w:t>
            </w:r>
            <w:proofErr w:type="spellEnd"/>
            <w:r>
              <w:rPr>
                <w:rFonts w:ascii="Verdana" w:eastAsia="Verdana" w:hAnsi="Verdana" w:cs="Verdana"/>
              </w:rPr>
              <w:t>)</w:t>
            </w:r>
          </w:p>
        </w:tc>
      </w:tr>
      <w:tr w:rsidR="002C37BF">
        <w:trPr>
          <w:trHeight w:hRule="exact" w:val="288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Dat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18" w:line="220" w:lineRule="exact"/>
              <w:ind w:left="9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st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da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f s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ta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(</w:t>
            </w:r>
            <w:proofErr w:type="spellStart"/>
            <w:r>
              <w:rPr>
                <w:rFonts w:ascii="Verdana" w:eastAsia="Verdana" w:hAnsi="Verdana" w:cs="Verdana"/>
                <w:position w:val="-1"/>
              </w:rPr>
              <w:t>yy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y</w:t>
            </w:r>
            <w:r>
              <w:rPr>
                <w:rFonts w:ascii="Verdana" w:eastAsia="Verdana" w:hAnsi="Verdana" w:cs="Verdana"/>
                <w:position w:val="-1"/>
              </w:rPr>
              <w:t>y</w:t>
            </w:r>
            <w:proofErr w:type="spellEnd"/>
            <w:r>
              <w:rPr>
                <w:rFonts w:ascii="Verdana" w:eastAsia="Verdana" w:hAnsi="Verdana" w:cs="Verdana"/>
                <w:spacing w:val="3"/>
                <w:position w:val="-1"/>
              </w:rPr>
              <w:t>-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mm-</w:t>
            </w: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  <w:proofErr w:type="spellEnd"/>
            <w:r>
              <w:rPr>
                <w:rFonts w:ascii="Verdana" w:eastAsia="Verdana" w:hAnsi="Verdana" w:cs="Verdana"/>
                <w:spacing w:val="-14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mat</w:t>
            </w:r>
            <w:r>
              <w:rPr>
                <w:rFonts w:ascii="Verdana" w:eastAsia="Verdana" w:hAnsi="Verdana" w:cs="Verdana"/>
                <w:position w:val="-1"/>
              </w:rPr>
              <w:t>)</w:t>
            </w:r>
          </w:p>
        </w:tc>
      </w:tr>
      <w:tr w:rsidR="002C37BF">
        <w:trPr>
          <w:trHeight w:hRule="exact" w:val="516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693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4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Da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proofErr w:type="spellEnd"/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left="248" w:right="249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Y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2C37BF">
            <w:pPr>
              <w:spacing w:before="4" w:line="240" w:lineRule="exact"/>
              <w:rPr>
                <w:sz w:val="24"/>
                <w:szCs w:val="24"/>
              </w:rPr>
            </w:pPr>
          </w:p>
          <w:p w:rsidR="002C37BF" w:rsidRDefault="00876E6F">
            <w:pPr>
              <w:spacing w:line="240" w:lineRule="exact"/>
              <w:ind w:right="95"/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w w:val="99"/>
                <w:position w:val="-1"/>
              </w:rPr>
              <w:t>1</w:t>
            </w:r>
          </w:p>
        </w:tc>
        <w:tc>
          <w:tcPr>
            <w:tcW w:w="6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C37BF" w:rsidRDefault="00876E6F">
            <w:pPr>
              <w:spacing w:before="2"/>
              <w:ind w:left="93" w:right="434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</w:rPr>
              <w:t>st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da</w:t>
            </w:r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f s</w:t>
            </w:r>
            <w:r>
              <w:rPr>
                <w:rFonts w:ascii="Verdana" w:eastAsia="Verdana" w:hAnsi="Verdana" w:cs="Verdana"/>
                <w:spacing w:val="1"/>
              </w:rPr>
              <w:t>ta</w:t>
            </w:r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(</w:t>
            </w:r>
            <w:proofErr w:type="spellStart"/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2"/>
              </w:rPr>
              <w:t>y</w:t>
            </w:r>
            <w:r>
              <w:rPr>
                <w:rFonts w:ascii="Verdana" w:eastAsia="Verdana" w:hAnsi="Verdana" w:cs="Verdana"/>
              </w:rPr>
              <w:t>yy</w:t>
            </w:r>
            <w:proofErr w:type="spellEnd"/>
            <w:r>
              <w:rPr>
                <w:rFonts w:ascii="Verdana" w:eastAsia="Verdana" w:hAnsi="Verdana" w:cs="Verdana"/>
                <w:spacing w:val="3"/>
              </w:rPr>
              <w:t>-</w:t>
            </w:r>
            <w:r>
              <w:rPr>
                <w:rFonts w:ascii="Verdana" w:eastAsia="Verdana" w:hAnsi="Verdana" w:cs="Verdana"/>
                <w:spacing w:val="1"/>
              </w:rPr>
              <w:t>mm-</w:t>
            </w:r>
            <w:proofErr w:type="spellStart"/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</w:rPr>
              <w:t>d</w:t>
            </w:r>
            <w:proofErr w:type="spellEnd"/>
            <w:r>
              <w:rPr>
                <w:rFonts w:ascii="Verdana" w:eastAsia="Verdana" w:hAnsi="Verdana" w:cs="Verdana"/>
                <w:spacing w:val="-14"/>
              </w:rPr>
              <w:t xml:space="preserve"> </w:t>
            </w:r>
            <w:r>
              <w:rPr>
                <w:rFonts w:ascii="Verdana" w:eastAsia="Verdana" w:hAnsi="Verdana" w:cs="Verdana"/>
              </w:rPr>
              <w:t>f</w:t>
            </w:r>
            <w:r>
              <w:rPr>
                <w:rFonts w:ascii="Verdana" w:eastAsia="Verdana" w:hAnsi="Verdana" w:cs="Verdana"/>
                <w:spacing w:val="2"/>
              </w:rPr>
              <w:t>o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1"/>
              </w:rPr>
              <w:t>mat)</w:t>
            </w:r>
            <w:r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  <w:spacing w:val="63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a</w:t>
            </w:r>
            <w:r>
              <w:rPr>
                <w:rFonts w:ascii="Verdana" w:eastAsia="Verdana" w:hAnsi="Verdana" w:cs="Verdana"/>
              </w:rPr>
              <w:t>ss</w:t>
            </w:r>
            <w:r>
              <w:rPr>
                <w:rFonts w:ascii="Verdana" w:eastAsia="Verdana" w:hAnsi="Verdana" w:cs="Verdana"/>
                <w:spacing w:val="1"/>
              </w:rPr>
              <w:t>um</w:t>
            </w:r>
            <w:r>
              <w:rPr>
                <w:rFonts w:ascii="Verdana" w:eastAsia="Verdana" w:hAnsi="Verdana" w:cs="Verdana"/>
                <w:spacing w:val="-3"/>
              </w:rPr>
              <w:t>e</w:t>
            </w:r>
            <w:r>
              <w:rPr>
                <w:rFonts w:ascii="Verdana" w:eastAsia="Verdana" w:hAnsi="Verdana" w:cs="Verdana"/>
              </w:rPr>
              <w:t>d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tha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h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dat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s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b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2"/>
              </w:rPr>
              <w:t>o</w:t>
            </w:r>
            <w:r>
              <w:rPr>
                <w:rFonts w:ascii="Verdana" w:eastAsia="Verdana" w:hAnsi="Verdana" w:cs="Verdana"/>
              </w:rPr>
              <w:t>k</w:t>
            </w:r>
            <w:r>
              <w:rPr>
                <w:rFonts w:ascii="Verdana" w:eastAsia="Verdana" w:hAnsi="Verdana" w:cs="Verdana"/>
                <w:spacing w:val="1"/>
              </w:rPr>
              <w:t>ab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an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</w:rPr>
              <w:t>w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l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b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mad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</w:rPr>
              <w:t>v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la</w:t>
            </w:r>
            <w:r>
              <w:rPr>
                <w:rFonts w:ascii="Verdana" w:eastAsia="Verdana" w:hAnsi="Verdana" w:cs="Verdana"/>
              </w:rPr>
              <w:t>b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.</w:t>
            </w:r>
          </w:p>
        </w:tc>
      </w:tr>
    </w:tbl>
    <w:p w:rsidR="002C37BF" w:rsidRDefault="002C37BF">
      <w:pPr>
        <w:spacing w:line="200" w:lineRule="exact"/>
      </w:pPr>
    </w:p>
    <w:sectPr w:rsidR="002C37BF" w:rsidSect="00032AA6">
      <w:type w:val="continuous"/>
      <w:pgSz w:w="12240" w:h="20160" w:code="5"/>
      <w:pgMar w:top="1360" w:right="60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448" w:rsidRDefault="00FA1448" w:rsidP="00296C31">
      <w:r>
        <w:separator/>
      </w:r>
    </w:p>
  </w:endnote>
  <w:endnote w:type="continuationSeparator" w:id="0">
    <w:p w:rsidR="00FA1448" w:rsidRDefault="00FA1448" w:rsidP="0029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448" w:rsidRDefault="00FA1448" w:rsidP="00296C31">
      <w:r>
        <w:separator/>
      </w:r>
    </w:p>
  </w:footnote>
  <w:footnote w:type="continuationSeparator" w:id="0">
    <w:p w:rsidR="00FA1448" w:rsidRDefault="00FA1448" w:rsidP="00296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C31" w:rsidRDefault="00296C31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-302583</wp:posOffset>
          </wp:positionV>
          <wp:extent cx="2187828" cy="366390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7828" cy="36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575945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96C31" w:rsidRDefault="00296C3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XML API -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96C31" w:rsidRDefault="00296C3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XML API -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1A5"/>
    <w:multiLevelType w:val="multilevel"/>
    <w:tmpl w:val="4AEA6E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994B8D"/>
    <w:multiLevelType w:val="multilevel"/>
    <w:tmpl w:val="265E2F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BF"/>
    <w:rsid w:val="00032AA6"/>
    <w:rsid w:val="000513EB"/>
    <w:rsid w:val="00114BC0"/>
    <w:rsid w:val="00145AFD"/>
    <w:rsid w:val="00221B8E"/>
    <w:rsid w:val="00273273"/>
    <w:rsid w:val="00296C31"/>
    <w:rsid w:val="002C37BF"/>
    <w:rsid w:val="00352A64"/>
    <w:rsid w:val="00705310"/>
    <w:rsid w:val="00876E6F"/>
    <w:rsid w:val="00892DE8"/>
    <w:rsid w:val="009327FF"/>
    <w:rsid w:val="00A65C19"/>
    <w:rsid w:val="00E36ABE"/>
    <w:rsid w:val="00E74F04"/>
    <w:rsid w:val="00F05140"/>
    <w:rsid w:val="00F61A2C"/>
    <w:rsid w:val="00FA1448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C4E00"/>
  <w15:docId w15:val="{70976206-8765-4231-84F9-670A9ACB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327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C31"/>
  </w:style>
  <w:style w:type="paragraph" w:styleId="Footer">
    <w:name w:val="footer"/>
    <w:basedOn w:val="Normal"/>
    <w:link w:val="FooterChar"/>
    <w:uiPriority w:val="99"/>
    <w:unhideWhenUsed/>
    <w:rsid w:val="00296C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tals.casalindacity.com/API/XML/getproperty.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ntals.casalindacity.com/API/XML/getproperties.php?token=62cbed0eb6cb40183a180687345d306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ntals.casalindacity.com/API/XML/getproperty.ph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yourdomain.com/flipkey/getavailability.ph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API - Documentation</dc:title>
  <cp:lastModifiedBy>Ing. Joseluis Díaz Rodríguez</cp:lastModifiedBy>
  <cp:revision>18</cp:revision>
  <dcterms:created xsi:type="dcterms:W3CDTF">2018-02-15T20:43:00Z</dcterms:created>
  <dcterms:modified xsi:type="dcterms:W3CDTF">2018-02-16T17:49:00Z</dcterms:modified>
</cp:coreProperties>
</file>