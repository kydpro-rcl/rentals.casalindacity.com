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BF" w:rsidRDefault="002C37BF">
      <w:pPr>
        <w:spacing w:line="200" w:lineRule="exact"/>
      </w:pPr>
    </w:p>
    <w:p w:rsidR="002C37BF" w:rsidRDefault="000B6A5B" w:rsidP="00032AA6">
      <w:pPr>
        <w:rPr>
          <w:sz w:val="24"/>
          <w:szCs w:val="24"/>
        </w:rPr>
      </w:pPr>
      <w:r>
        <w:rPr>
          <w:b/>
          <w:spacing w:val="-2"/>
          <w:sz w:val="24"/>
          <w:szCs w:val="24"/>
        </w:rPr>
        <w:t>Get promotion details</w:t>
      </w:r>
    </w:p>
    <w:p w:rsidR="00A50609" w:rsidRDefault="00A50609" w:rsidP="00032AA6">
      <w:pPr>
        <w:spacing w:line="260" w:lineRule="exact"/>
        <w:rPr>
          <w:spacing w:val="-1"/>
          <w:sz w:val="24"/>
          <w:szCs w:val="24"/>
        </w:rPr>
      </w:pPr>
    </w:p>
    <w:p w:rsidR="00A50609" w:rsidRDefault="00E74F04" w:rsidP="00032AA6">
      <w:pPr>
        <w:spacing w:line="260" w:lineRule="exact"/>
        <w:rPr>
          <w:spacing w:val="53"/>
          <w:sz w:val="24"/>
          <w:szCs w:val="24"/>
        </w:rPr>
      </w:pPr>
      <w:r>
        <w:rPr>
          <w:spacing w:val="-1"/>
          <w:sz w:val="24"/>
          <w:szCs w:val="24"/>
        </w:rPr>
        <w:t>The requestor</w:t>
      </w:r>
      <w:r w:rsidR="00876E6F">
        <w:rPr>
          <w:spacing w:val="-12"/>
          <w:sz w:val="24"/>
          <w:szCs w:val="24"/>
        </w:rPr>
        <w:t xml:space="preserve"> </w:t>
      </w:r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s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nd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a</w:t>
      </w:r>
      <w:r w:rsidR="00876E6F">
        <w:rPr>
          <w:spacing w:val="-2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r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q</w:t>
      </w:r>
      <w:r w:rsidR="00876E6F">
        <w:rPr>
          <w:spacing w:val="3"/>
          <w:sz w:val="24"/>
          <w:szCs w:val="24"/>
        </w:rPr>
        <w:t>u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st</w:t>
      </w:r>
      <w:r w:rsidR="000B6A5B">
        <w:rPr>
          <w:spacing w:val="-5"/>
          <w:sz w:val="24"/>
          <w:szCs w:val="24"/>
        </w:rPr>
        <w:t xml:space="preserve"> per promotion code</w:t>
      </w:r>
      <w:r w:rsidR="00876E6F">
        <w:rPr>
          <w:sz w:val="24"/>
          <w:szCs w:val="24"/>
        </w:rPr>
        <w:t>.</w:t>
      </w:r>
      <w:r w:rsidR="00876E6F">
        <w:rPr>
          <w:spacing w:val="53"/>
          <w:sz w:val="24"/>
          <w:szCs w:val="24"/>
        </w:rPr>
        <w:t xml:space="preserve"> </w:t>
      </w:r>
    </w:p>
    <w:p w:rsidR="00A50609" w:rsidRDefault="00A50609" w:rsidP="00032AA6">
      <w:pPr>
        <w:spacing w:line="260" w:lineRule="exact"/>
        <w:rPr>
          <w:spacing w:val="53"/>
          <w:sz w:val="24"/>
          <w:szCs w:val="24"/>
        </w:rPr>
      </w:pPr>
    </w:p>
    <w:p w:rsidR="000B6A5B" w:rsidRDefault="00876E6F" w:rsidP="00032AA6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 w:rsidR="000B6A5B">
        <w:rPr>
          <w:spacing w:val="-5"/>
          <w:sz w:val="24"/>
          <w:szCs w:val="24"/>
        </w:rPr>
        <w:t>promotion details</w:t>
      </w:r>
      <w:r w:rsidR="00114BC0">
        <w:rPr>
          <w:spacing w:val="-5"/>
          <w:sz w:val="24"/>
          <w:szCs w:val="24"/>
        </w:rPr>
        <w:t xml:space="preserve"> should be requested </w:t>
      </w:r>
      <w:r w:rsidR="000B6A5B">
        <w:rPr>
          <w:spacing w:val="3"/>
          <w:sz w:val="24"/>
          <w:szCs w:val="24"/>
        </w:rPr>
        <w:t>one</w:t>
      </w:r>
      <w:r>
        <w:rPr>
          <w:spacing w:val="-1"/>
          <w:sz w:val="24"/>
          <w:szCs w:val="24"/>
        </w:rPr>
        <w:t>-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-</w:t>
      </w:r>
      <w:r w:rsidR="000B6A5B">
        <w:rPr>
          <w:spacing w:val="3"/>
          <w:sz w:val="24"/>
          <w:szCs w:val="24"/>
        </w:rPr>
        <w:t>one</w:t>
      </w:r>
      <w:r>
        <w:rPr>
          <w:spacing w:val="-21"/>
          <w:sz w:val="24"/>
          <w:szCs w:val="24"/>
        </w:rPr>
        <w:t xml:space="preserve"> </w:t>
      </w:r>
      <w:r w:rsidR="000B6A5B">
        <w:rPr>
          <w:spacing w:val="-21"/>
          <w:sz w:val="24"/>
          <w:szCs w:val="24"/>
        </w:rPr>
        <w:t xml:space="preserve">in order to retrieve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 w:rsidR="007B4A29">
        <w:rPr>
          <w:sz w:val="24"/>
          <w:szCs w:val="24"/>
        </w:rPr>
        <w:t>a.</w:t>
      </w:r>
      <w:r w:rsidR="000B6A5B">
        <w:rPr>
          <w:sz w:val="24"/>
          <w:szCs w:val="24"/>
        </w:rPr>
        <w:t xml:space="preserve"> </w:t>
      </w:r>
      <w:r w:rsidR="007B4A29">
        <w:rPr>
          <w:sz w:val="24"/>
          <w:szCs w:val="24"/>
        </w:rPr>
        <w:t>In addition,</w:t>
      </w:r>
      <w:r w:rsidR="000B6A5B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-5"/>
          <w:sz w:val="24"/>
          <w:szCs w:val="24"/>
        </w:rPr>
        <w:t xml:space="preserve"> </w:t>
      </w:r>
      <w:r w:rsidR="000B6A5B">
        <w:rPr>
          <w:spacing w:val="-5"/>
          <w:sz w:val="24"/>
          <w:szCs w:val="24"/>
        </w:rPr>
        <w:t xml:space="preserve">must </w:t>
      </w:r>
      <w:r w:rsidR="007B4A29">
        <w:rPr>
          <w:spacing w:val="1"/>
          <w:sz w:val="24"/>
          <w:szCs w:val="24"/>
        </w:rPr>
        <w:t>i</w:t>
      </w:r>
      <w:r w:rsidR="007B4A29">
        <w:rPr>
          <w:sz w:val="24"/>
          <w:szCs w:val="24"/>
        </w:rPr>
        <w:t>n</w:t>
      </w:r>
      <w:r w:rsidR="007B4A29">
        <w:rPr>
          <w:spacing w:val="-1"/>
          <w:sz w:val="24"/>
          <w:szCs w:val="24"/>
        </w:rPr>
        <w:t>c</w:t>
      </w:r>
      <w:r w:rsidR="007B4A29">
        <w:rPr>
          <w:spacing w:val="1"/>
          <w:sz w:val="24"/>
          <w:szCs w:val="24"/>
        </w:rPr>
        <w:t>l</w:t>
      </w:r>
      <w:r w:rsidR="007B4A29">
        <w:rPr>
          <w:sz w:val="24"/>
          <w:szCs w:val="24"/>
        </w:rPr>
        <w:t>ude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 w:rsidR="000B6A5B">
        <w:rPr>
          <w:sz w:val="24"/>
          <w:szCs w:val="24"/>
        </w:rPr>
        <w:t>requestor token</w:t>
      </w:r>
      <w:r w:rsidR="00A50609">
        <w:rPr>
          <w:sz w:val="24"/>
          <w:szCs w:val="24"/>
        </w:rPr>
        <w:t xml:space="preserve"> (token)</w:t>
      </w:r>
      <w:r w:rsidR="000B6A5B">
        <w:rPr>
          <w:sz w:val="24"/>
          <w:szCs w:val="24"/>
        </w:rPr>
        <w:t xml:space="preserve"> and a promotion code</w:t>
      </w:r>
      <w:r w:rsidR="00A50609">
        <w:rPr>
          <w:sz w:val="24"/>
          <w:szCs w:val="24"/>
        </w:rPr>
        <w:t xml:space="preserve"> (pro) via GET parameters in the URL.  </w:t>
      </w:r>
    </w:p>
    <w:p w:rsidR="000B6A5B" w:rsidRDefault="000B6A5B" w:rsidP="00032AA6">
      <w:pPr>
        <w:spacing w:line="260" w:lineRule="exact"/>
        <w:rPr>
          <w:sz w:val="24"/>
          <w:szCs w:val="24"/>
        </w:rPr>
      </w:pPr>
    </w:p>
    <w:p w:rsidR="002C37BF" w:rsidRDefault="000B6A5B" w:rsidP="00032AA6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7B4A29">
        <w:rPr>
          <w:sz w:val="24"/>
          <w:szCs w:val="24"/>
        </w:rPr>
        <w:t>is,</w:t>
      </w:r>
      <w:r>
        <w:rPr>
          <w:sz w:val="24"/>
          <w:szCs w:val="24"/>
        </w:rPr>
        <w:t xml:space="preserve"> a valid promotion found on the request t</w:t>
      </w:r>
      <w:r w:rsidR="00876E6F">
        <w:rPr>
          <w:sz w:val="24"/>
          <w:szCs w:val="24"/>
        </w:rPr>
        <w:t>he</w:t>
      </w:r>
      <w:r w:rsidR="00876E6F">
        <w:rPr>
          <w:spacing w:val="-5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re</w:t>
      </w:r>
      <w:r w:rsidR="00876E6F">
        <w:rPr>
          <w:sz w:val="24"/>
          <w:szCs w:val="24"/>
        </w:rPr>
        <w:t>sponse</w:t>
      </w:r>
      <w:r w:rsidR="00876E6F">
        <w:rPr>
          <w:spacing w:val="-6"/>
          <w:sz w:val="24"/>
          <w:szCs w:val="24"/>
        </w:rPr>
        <w:t xml:space="preserve"> </w:t>
      </w:r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n</w:t>
      </w:r>
      <w:r w:rsidR="00876E6F">
        <w:rPr>
          <w:spacing w:val="-1"/>
          <w:sz w:val="24"/>
          <w:szCs w:val="24"/>
        </w:rPr>
        <w:t>c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ude</w:t>
      </w:r>
      <w:r w:rsidR="00876E6F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details as the promotion code, promotion type in numbers from 1 to 3</w:t>
      </w:r>
      <w:r w:rsidR="007B4A29">
        <w:rPr>
          <w:sz w:val="24"/>
          <w:szCs w:val="24"/>
        </w:rPr>
        <w:t xml:space="preserve"> and other </w:t>
      </w:r>
      <w:r w:rsidR="000C5462">
        <w:rPr>
          <w:sz w:val="24"/>
          <w:szCs w:val="24"/>
        </w:rPr>
        <w:t>fields, which</w:t>
      </w:r>
      <w:r w:rsidR="007B4A29">
        <w:rPr>
          <w:sz w:val="24"/>
          <w:szCs w:val="24"/>
        </w:rPr>
        <w:t xml:space="preserve"> we will describe bel</w:t>
      </w:r>
      <w:r w:rsidR="000C5462">
        <w:rPr>
          <w:sz w:val="24"/>
          <w:szCs w:val="24"/>
        </w:rPr>
        <w:t>l</w:t>
      </w:r>
      <w:r w:rsidR="007B4A29">
        <w:rPr>
          <w:sz w:val="24"/>
          <w:szCs w:val="24"/>
        </w:rPr>
        <w:t>ow.</w:t>
      </w:r>
    </w:p>
    <w:p w:rsidR="00114BC0" w:rsidRDefault="00114BC0" w:rsidP="00114BC0">
      <w:pPr>
        <w:spacing w:line="260" w:lineRule="exact"/>
        <w:ind w:left="1721"/>
        <w:rPr>
          <w:sz w:val="24"/>
          <w:szCs w:val="24"/>
        </w:rPr>
      </w:pPr>
    </w:p>
    <w:p w:rsidR="002C37BF" w:rsidRDefault="00876E6F" w:rsidP="00032AA6">
      <w:pPr>
        <w:ind w:right="2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 w:rsidR="00C94C18">
        <w:rPr>
          <w:sz w:val="24"/>
          <w:szCs w:val="24"/>
        </w:rPr>
        <w:t xml:space="preserve"> of a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 w:rsidR="00C94C18">
        <w:rPr>
          <w:spacing w:val="-1"/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 w:rsidR="00C94C18">
        <w:rPr>
          <w:sz w:val="24"/>
          <w:szCs w:val="24"/>
        </w:rPr>
        <w:t>as follow:</w:t>
      </w:r>
    </w:p>
    <w:p w:rsidR="002C37BF" w:rsidRDefault="002C37BF">
      <w:pPr>
        <w:spacing w:before="16" w:line="260" w:lineRule="exact"/>
        <w:rPr>
          <w:sz w:val="26"/>
          <w:szCs w:val="26"/>
        </w:rPr>
      </w:pPr>
    </w:p>
    <w:p w:rsidR="002C37BF" w:rsidRPr="00114BC0" w:rsidRDefault="00876E6F" w:rsidP="00032AA6">
      <w:pPr>
        <w:rPr>
          <w:b/>
          <w:sz w:val="24"/>
          <w:szCs w:val="24"/>
        </w:rPr>
      </w:pPr>
      <w:r w:rsidRPr="00114BC0">
        <w:rPr>
          <w:b/>
          <w:spacing w:val="1"/>
          <w:sz w:val="24"/>
          <w:szCs w:val="24"/>
        </w:rPr>
        <w:t>R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qu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s</w:t>
      </w:r>
      <w:r w:rsidRPr="00114BC0">
        <w:rPr>
          <w:b/>
          <w:spacing w:val="1"/>
          <w:sz w:val="24"/>
          <w:szCs w:val="24"/>
        </w:rPr>
        <w:t>t</w:t>
      </w:r>
      <w:r w:rsidRPr="00114BC0">
        <w:rPr>
          <w:b/>
          <w:sz w:val="24"/>
          <w:szCs w:val="24"/>
        </w:rPr>
        <w:t>:</w:t>
      </w:r>
    </w:p>
    <w:p w:rsidR="002C37BF" w:rsidRDefault="00876E6F" w:rsidP="00032AA6">
      <w:pPr>
        <w:ind w:right="4408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-5"/>
          <w:sz w:val="24"/>
          <w:szCs w:val="24"/>
        </w:rPr>
        <w:t xml:space="preserve"> </w:t>
      </w:r>
      <w:r w:rsidR="00E82EBF">
        <w:rPr>
          <w:sz w:val="24"/>
          <w:szCs w:val="24"/>
        </w:rPr>
        <w:t>promotion</w:t>
      </w:r>
      <w:r>
        <w:rPr>
          <w:spacing w:val="-1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ca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:</w:t>
      </w:r>
    </w:p>
    <w:p w:rsidR="002C37BF" w:rsidRPr="00705310" w:rsidRDefault="00E82EBF" w:rsidP="00032AA6">
      <w:pPr>
        <w:rPr>
          <w:rStyle w:val="Hyperlink"/>
          <w:rFonts w:ascii="Arial" w:eastAsiaTheme="majorEastAsia" w:hAnsi="Arial" w:cs="Arial"/>
          <w:sz w:val="19"/>
          <w:szCs w:val="19"/>
        </w:rPr>
      </w:pPr>
      <w:r w:rsidRPr="00E82EBF">
        <w:rPr>
          <w:rFonts w:ascii="Arial" w:eastAsiaTheme="majorEastAsia" w:hAnsi="Arial" w:cs="Arial"/>
          <w:sz w:val="19"/>
          <w:szCs w:val="19"/>
        </w:rPr>
        <w:t>https://rentals.casalindacity.com/API/XML/</w:t>
      </w:r>
      <w:r w:rsidRPr="00E82EBF">
        <w:t xml:space="preserve"> </w:t>
      </w:r>
      <w:r w:rsidRPr="00E82EBF">
        <w:rPr>
          <w:rFonts w:ascii="Arial" w:eastAsiaTheme="majorEastAsia" w:hAnsi="Arial" w:cs="Arial"/>
          <w:sz w:val="19"/>
          <w:szCs w:val="19"/>
        </w:rPr>
        <w:t>getpromotion.php</w:t>
      </w:r>
      <w:proofErr w:type="gramStart"/>
      <w:r w:rsidRPr="00E82EBF">
        <w:rPr>
          <w:rFonts w:ascii="Arial" w:eastAsiaTheme="majorEastAsia" w:hAnsi="Arial" w:cs="Arial"/>
          <w:sz w:val="19"/>
          <w:szCs w:val="19"/>
        </w:rPr>
        <w:t>?</w:t>
      </w:r>
      <w:r w:rsidRPr="00407DD6">
        <w:rPr>
          <w:rFonts w:ascii="Arial" w:eastAsiaTheme="majorEastAsia" w:hAnsi="Arial" w:cs="Arial"/>
          <w:sz w:val="19"/>
          <w:szCs w:val="19"/>
          <w:highlight w:val="yellow"/>
        </w:rPr>
        <w:t>token</w:t>
      </w:r>
      <w:proofErr w:type="gramEnd"/>
      <w:r w:rsidRPr="00E82EBF">
        <w:rPr>
          <w:rFonts w:ascii="Arial" w:eastAsiaTheme="majorEastAsia" w:hAnsi="Arial" w:cs="Arial"/>
          <w:sz w:val="19"/>
          <w:szCs w:val="19"/>
        </w:rPr>
        <w:t>=6</w:t>
      </w:r>
      <w:r>
        <w:rPr>
          <w:rFonts w:ascii="Arial" w:eastAsiaTheme="majorEastAsia" w:hAnsi="Arial" w:cs="Arial"/>
          <w:sz w:val="19"/>
          <w:szCs w:val="19"/>
        </w:rPr>
        <w:t>2cbed0eb6cb40183a180687345d3062</w:t>
      </w:r>
      <w:r w:rsidRPr="00E82EBF">
        <w:rPr>
          <w:rFonts w:ascii="Arial" w:eastAsiaTheme="majorEastAsia" w:hAnsi="Arial" w:cs="Arial"/>
          <w:sz w:val="19"/>
          <w:szCs w:val="19"/>
        </w:rPr>
        <w:t>&amp;</w:t>
      </w:r>
      <w:r w:rsidRPr="00407DD6">
        <w:rPr>
          <w:rFonts w:ascii="Arial" w:eastAsiaTheme="majorEastAsia" w:hAnsi="Arial" w:cs="Arial"/>
          <w:sz w:val="19"/>
          <w:szCs w:val="19"/>
          <w:highlight w:val="yellow"/>
        </w:rPr>
        <w:t>pro</w:t>
      </w:r>
      <w:r w:rsidRPr="00E82EBF">
        <w:rPr>
          <w:rFonts w:ascii="Arial" w:eastAsiaTheme="majorEastAsia" w:hAnsi="Arial" w:cs="Arial"/>
          <w:sz w:val="19"/>
          <w:szCs w:val="19"/>
        </w:rPr>
        <w:t>=Multiverse2017</w:t>
      </w:r>
    </w:p>
    <w:p w:rsidR="002C37BF" w:rsidRDefault="002C37BF">
      <w:pPr>
        <w:spacing w:before="16" w:line="260" w:lineRule="exact"/>
        <w:rPr>
          <w:sz w:val="26"/>
          <w:szCs w:val="26"/>
        </w:rPr>
      </w:pPr>
    </w:p>
    <w:p w:rsidR="002C37BF" w:rsidRPr="00114BC0" w:rsidRDefault="00876E6F" w:rsidP="00032AA6">
      <w:pPr>
        <w:rPr>
          <w:b/>
          <w:sz w:val="24"/>
          <w:szCs w:val="24"/>
        </w:rPr>
      </w:pPr>
      <w:r w:rsidRPr="00114BC0">
        <w:rPr>
          <w:b/>
          <w:spacing w:val="1"/>
          <w:sz w:val="24"/>
          <w:szCs w:val="24"/>
        </w:rPr>
        <w:t>R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spons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:</w:t>
      </w:r>
    </w:p>
    <w:p w:rsidR="00E82EBF" w:rsidRPr="00E82EBF" w:rsidRDefault="00E82EBF" w:rsidP="00E82EBF">
      <w:pPr>
        <w:spacing w:before="14" w:line="260" w:lineRule="exact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&lt;Promotion&gt;</w:t>
      </w:r>
    </w:p>
    <w:p w:rsidR="00E82EBF" w:rsidRPr="00E82EBF" w:rsidRDefault="00E82EBF" w:rsidP="00E82EBF">
      <w:pPr>
        <w:spacing w:before="14" w:line="260" w:lineRule="exact"/>
        <w:ind w:left="72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ProName</w:t>
      </w:r>
      <w:proofErr w:type="spellEnd"/>
      <w:r w:rsidRPr="00E82EBF">
        <w:rPr>
          <w:spacing w:val="-1"/>
          <w:sz w:val="16"/>
          <w:szCs w:val="16"/>
        </w:rPr>
        <w:t>&gt;</w:t>
      </w:r>
      <w:proofErr w:type="gramStart"/>
      <w:r w:rsidRPr="00E82EBF">
        <w:rPr>
          <w:spacing w:val="-1"/>
          <w:sz w:val="16"/>
          <w:szCs w:val="16"/>
        </w:rPr>
        <w:t>Multiverse2017(</w:t>
      </w:r>
      <w:proofErr w:type="gramEnd"/>
      <w:r w:rsidRPr="00E82EBF">
        <w:rPr>
          <w:spacing w:val="-1"/>
          <w:sz w:val="16"/>
          <w:szCs w:val="16"/>
        </w:rPr>
        <w:t>)&lt;/</w:t>
      </w:r>
      <w:proofErr w:type="spellStart"/>
      <w:r w:rsidRPr="00E82EBF">
        <w:rPr>
          <w:spacing w:val="-1"/>
          <w:sz w:val="16"/>
          <w:szCs w:val="16"/>
        </w:rPr>
        <w:t>ProName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Default="00E82EBF" w:rsidP="00E82EBF">
      <w:pPr>
        <w:spacing w:before="14" w:line="260" w:lineRule="exact"/>
        <w:ind w:left="72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&lt;Details&gt;</w:t>
      </w:r>
    </w:p>
    <w:p w:rsidR="001862B4" w:rsidRPr="00E82EBF" w:rsidRDefault="001862B4" w:rsidP="001862B4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r>
        <w:rPr>
          <w:spacing w:val="-1"/>
          <w:sz w:val="16"/>
          <w:szCs w:val="16"/>
        </w:rPr>
        <w:t>Code</w:t>
      </w:r>
      <w:r w:rsidRPr="00E82EBF">
        <w:rPr>
          <w:spacing w:val="-1"/>
          <w:sz w:val="16"/>
          <w:szCs w:val="16"/>
        </w:rPr>
        <w:t>&gt;3&lt;/</w:t>
      </w:r>
      <w:r>
        <w:rPr>
          <w:spacing w:val="-1"/>
          <w:sz w:val="16"/>
          <w:szCs w:val="16"/>
        </w:rPr>
        <w:t>Code</w:t>
      </w:r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r w:rsidR="001862B4">
        <w:rPr>
          <w:spacing w:val="-1"/>
          <w:sz w:val="16"/>
          <w:szCs w:val="16"/>
        </w:rPr>
        <w:t>Type&gt;3&lt;/T</w:t>
      </w:r>
      <w:r w:rsidRPr="00E82EBF">
        <w:rPr>
          <w:spacing w:val="-1"/>
          <w:sz w:val="16"/>
          <w:szCs w:val="16"/>
        </w:rPr>
        <w:t>ype&gt;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PercentQty</w:t>
      </w:r>
      <w:proofErr w:type="spellEnd"/>
      <w:r w:rsidRPr="00E82EBF">
        <w:rPr>
          <w:spacing w:val="-1"/>
          <w:sz w:val="16"/>
          <w:szCs w:val="16"/>
        </w:rPr>
        <w:t>&gt;1&lt;/</w:t>
      </w:r>
      <w:proofErr w:type="spellStart"/>
      <w:r w:rsidRPr="00E82EBF">
        <w:rPr>
          <w:spacing w:val="-1"/>
          <w:sz w:val="16"/>
          <w:szCs w:val="16"/>
        </w:rPr>
        <w:t>PercentQty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MinDays</w:t>
      </w:r>
      <w:proofErr w:type="spellEnd"/>
      <w:r w:rsidRPr="00E82EBF">
        <w:rPr>
          <w:spacing w:val="-1"/>
          <w:sz w:val="16"/>
          <w:szCs w:val="16"/>
        </w:rPr>
        <w:t>&gt;4&lt;/</w:t>
      </w:r>
      <w:proofErr w:type="spellStart"/>
      <w:r w:rsidRPr="00E82EBF">
        <w:rPr>
          <w:spacing w:val="-1"/>
          <w:sz w:val="16"/>
          <w:szCs w:val="16"/>
        </w:rPr>
        <w:t>MinDays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MaxDays</w:t>
      </w:r>
      <w:proofErr w:type="spellEnd"/>
      <w:r w:rsidRPr="00E82EBF">
        <w:rPr>
          <w:spacing w:val="-1"/>
          <w:sz w:val="16"/>
          <w:szCs w:val="16"/>
        </w:rPr>
        <w:t>&gt;20&lt;/</w:t>
      </w:r>
      <w:proofErr w:type="spellStart"/>
      <w:r w:rsidRPr="00E82EBF">
        <w:rPr>
          <w:spacing w:val="-1"/>
          <w:sz w:val="16"/>
          <w:szCs w:val="16"/>
        </w:rPr>
        <w:t>MaxDays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TravelFrom</w:t>
      </w:r>
      <w:proofErr w:type="spellEnd"/>
      <w:r w:rsidRPr="00E82EBF">
        <w:rPr>
          <w:spacing w:val="-1"/>
          <w:sz w:val="16"/>
          <w:szCs w:val="16"/>
        </w:rPr>
        <w:t>&gt;2017-11-22&lt;/</w:t>
      </w:r>
      <w:proofErr w:type="spellStart"/>
      <w:r w:rsidRPr="00E82EBF">
        <w:rPr>
          <w:spacing w:val="-1"/>
          <w:sz w:val="16"/>
          <w:szCs w:val="16"/>
        </w:rPr>
        <w:t>TravelFrom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TraveTo</w:t>
      </w:r>
      <w:proofErr w:type="spellEnd"/>
      <w:r w:rsidRPr="00E82EBF">
        <w:rPr>
          <w:spacing w:val="-1"/>
          <w:sz w:val="16"/>
          <w:szCs w:val="16"/>
        </w:rPr>
        <w:t>&gt;2018-05-22&lt;/</w:t>
      </w:r>
      <w:proofErr w:type="spellStart"/>
      <w:r w:rsidRPr="00E82EBF">
        <w:rPr>
          <w:spacing w:val="-1"/>
          <w:sz w:val="16"/>
          <w:szCs w:val="16"/>
        </w:rPr>
        <w:t>TraveTo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BookingFrom</w:t>
      </w:r>
      <w:proofErr w:type="spellEnd"/>
      <w:r w:rsidRPr="00E82EBF">
        <w:rPr>
          <w:spacing w:val="-1"/>
          <w:sz w:val="16"/>
          <w:szCs w:val="16"/>
        </w:rPr>
        <w:t>&gt;2017-11-22&lt;/</w:t>
      </w:r>
      <w:proofErr w:type="spellStart"/>
      <w:r w:rsidRPr="00E82EBF">
        <w:rPr>
          <w:spacing w:val="-1"/>
          <w:sz w:val="16"/>
          <w:szCs w:val="16"/>
        </w:rPr>
        <w:t>BookingFrom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144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</w:t>
      </w:r>
      <w:proofErr w:type="spellStart"/>
      <w:r w:rsidRPr="00E82EBF">
        <w:rPr>
          <w:spacing w:val="-1"/>
          <w:sz w:val="16"/>
          <w:szCs w:val="16"/>
        </w:rPr>
        <w:t>BookingTo</w:t>
      </w:r>
      <w:proofErr w:type="spellEnd"/>
      <w:r w:rsidRPr="00E82EBF">
        <w:rPr>
          <w:spacing w:val="-1"/>
          <w:sz w:val="16"/>
          <w:szCs w:val="16"/>
        </w:rPr>
        <w:t>&gt;2018-05-22&lt;/</w:t>
      </w:r>
      <w:proofErr w:type="spellStart"/>
      <w:r w:rsidRPr="00E82EBF">
        <w:rPr>
          <w:spacing w:val="-1"/>
          <w:sz w:val="16"/>
          <w:szCs w:val="16"/>
        </w:rPr>
        <w:t>BookingTo</w:t>
      </w:r>
      <w:proofErr w:type="spellEnd"/>
      <w:r w:rsidRPr="00E82EBF">
        <w:rPr>
          <w:spacing w:val="-1"/>
          <w:sz w:val="16"/>
          <w:szCs w:val="16"/>
        </w:rPr>
        <w:t>&gt;</w:t>
      </w:r>
    </w:p>
    <w:p w:rsidR="00E82EBF" w:rsidRPr="00E82EBF" w:rsidRDefault="00E82EBF" w:rsidP="00E82EBF">
      <w:pPr>
        <w:spacing w:before="14" w:line="260" w:lineRule="exact"/>
        <w:ind w:left="720"/>
        <w:rPr>
          <w:spacing w:val="-1"/>
          <w:sz w:val="16"/>
          <w:szCs w:val="16"/>
        </w:rPr>
      </w:pPr>
      <w:r w:rsidRPr="00E82EBF">
        <w:rPr>
          <w:spacing w:val="-1"/>
          <w:sz w:val="16"/>
          <w:szCs w:val="16"/>
        </w:rPr>
        <w:t>&lt;/Details&gt;</w:t>
      </w:r>
    </w:p>
    <w:p w:rsidR="002C37BF" w:rsidRDefault="00E82EBF" w:rsidP="00E82EBF">
      <w:pPr>
        <w:spacing w:before="14" w:line="260" w:lineRule="exact"/>
        <w:rPr>
          <w:sz w:val="26"/>
          <w:szCs w:val="26"/>
        </w:rPr>
      </w:pPr>
      <w:r w:rsidRPr="00E82EBF">
        <w:rPr>
          <w:spacing w:val="-1"/>
          <w:sz w:val="16"/>
          <w:szCs w:val="16"/>
        </w:rPr>
        <w:t>&lt;/Promotion&gt;</w: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991"/>
        <w:gridCol w:w="16909"/>
      </w:tblGrid>
      <w:tr w:rsidR="00343274" w:rsidTr="00DE126E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</w:rPr>
              <w:t>n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/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bu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Occ</w:t>
            </w:r>
            <w:r>
              <w:rPr>
                <w:rFonts w:ascii="Verdana" w:eastAsia="Verdana" w:hAnsi="Verdana" w:cs="Verdana"/>
                <w:b/>
                <w:position w:val="-1"/>
              </w:rPr>
              <w:t>urs</w:t>
            </w: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</w:rPr>
              <w:t>es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c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on</w:t>
            </w:r>
          </w:p>
        </w:tc>
      </w:tr>
      <w:tr w:rsidR="00343274" w:rsidTr="00DE126E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Pr="00343274" w:rsidRDefault="00343274" w:rsidP="00343274">
            <w:pPr>
              <w:spacing w:before="18" w:line="240" w:lineRule="exact"/>
              <w:ind w:left="93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spacing w:before="18" w:line="240" w:lineRule="exact"/>
              <w:ind w:right="96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D8094C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Name of the promotion</w:t>
            </w:r>
          </w:p>
        </w:tc>
      </w:tr>
      <w:tr w:rsidR="00343274" w:rsidTr="00DE126E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Pr="00343274" w:rsidRDefault="00343274" w:rsidP="00343274">
            <w:pPr>
              <w:spacing w:before="18" w:line="220" w:lineRule="exact"/>
              <w:ind w:left="292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343274">
              <w:rPr>
                <w:b/>
                <w:spacing w:val="-1"/>
                <w:sz w:val="24"/>
                <w:szCs w:val="24"/>
              </w:rPr>
              <w:t>Code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spacing w:before="18" w:line="220" w:lineRule="exact"/>
              <w:ind w:right="9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D8094C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Code of the promotion. This</w:t>
            </w:r>
            <w:r w:rsidR="00350317">
              <w:rPr>
                <w:rFonts w:ascii="Verdana" w:eastAsia="Verdana" w:hAnsi="Verdana" w:cs="Verdana"/>
                <w:position w:val="-1"/>
              </w:rPr>
              <w:t xml:space="preserve"> field</w:t>
            </w:r>
            <w:r>
              <w:rPr>
                <w:rFonts w:ascii="Verdana" w:eastAsia="Verdana" w:hAnsi="Verdana" w:cs="Verdana"/>
                <w:position w:val="-1"/>
              </w:rPr>
              <w:t xml:space="preserve"> should be sent when creating the booking.</w:t>
            </w:r>
            <w:bookmarkStart w:id="0" w:name="_GoBack"/>
            <w:bookmarkEnd w:id="0"/>
          </w:p>
        </w:tc>
      </w:tr>
      <w:tr w:rsidR="00343274" w:rsidTr="00DE126E">
        <w:trPr>
          <w:trHeight w:hRule="exact" w:val="115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ind w:left="493"/>
              <w:jc w:val="center"/>
              <w:rPr>
                <w:b/>
                <w:spacing w:val="-1"/>
                <w:sz w:val="24"/>
                <w:szCs w:val="24"/>
              </w:rPr>
            </w:pPr>
          </w:p>
          <w:p w:rsidR="00343274" w:rsidRPr="00343274" w:rsidRDefault="00343274" w:rsidP="00343274">
            <w:pPr>
              <w:ind w:left="493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343274">
              <w:rPr>
                <w:b/>
                <w:spacing w:val="-1"/>
                <w:sz w:val="24"/>
                <w:szCs w:val="24"/>
              </w:rPr>
              <w:t>Type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spacing w:before="18" w:line="260" w:lineRule="exact"/>
              <w:jc w:val="center"/>
              <w:rPr>
                <w:sz w:val="26"/>
                <w:szCs w:val="26"/>
              </w:rPr>
            </w:pPr>
          </w:p>
          <w:p w:rsidR="00343274" w:rsidRDefault="00343274" w:rsidP="00343274">
            <w:pPr>
              <w:ind w:right="96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</w:rPr>
              <w:t>1</w:t>
            </w: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0B6A5B">
            <w:pPr>
              <w:spacing w:before="35"/>
              <w:ind w:left="93" w:right="332"/>
              <w:rPr>
                <w:rFonts w:ascii="Verdana" w:eastAsia="Verdana" w:hAnsi="Verdana" w:cs="Verdana"/>
                <w:spacing w:val="1"/>
              </w:rPr>
            </w:pPr>
            <w:r>
              <w:rPr>
                <w:rFonts w:ascii="Verdana" w:eastAsia="Verdana" w:hAnsi="Verdana" w:cs="Verdana"/>
                <w:spacing w:val="1"/>
              </w:rPr>
              <w:t xml:space="preserve">Numbers from 1 to 3 where: </w:t>
            </w:r>
          </w:p>
          <w:p w:rsidR="00343274" w:rsidRPr="00FC0D58" w:rsidRDefault="00343274" w:rsidP="000B6A5B">
            <w:pPr>
              <w:spacing w:before="35"/>
              <w:ind w:left="93" w:right="332"/>
              <w:rPr>
                <w:rFonts w:ascii="Verdana" w:eastAsia="Verdana" w:hAnsi="Verdana" w:cs="Verdana"/>
                <w:color w:val="00B050"/>
                <w:spacing w:val="1"/>
              </w:rPr>
            </w:pPr>
            <w:r>
              <w:rPr>
                <w:rFonts w:ascii="Verdana" w:eastAsia="Verdana" w:hAnsi="Verdana" w:cs="Verdana"/>
                <w:spacing w:val="1"/>
              </w:rPr>
              <w:t xml:space="preserve">1= Percent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[will be discounted the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>percentage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 in </w:t>
            </w:r>
            <w:proofErr w:type="spellStart"/>
            <w:r w:rsidRPr="00FC0D58">
              <w:rPr>
                <w:rFonts w:ascii="Verdana" w:eastAsia="Verdana" w:hAnsi="Verdana" w:cs="Verdana"/>
                <w:b/>
                <w:color w:val="00B050"/>
                <w:spacing w:val="1"/>
              </w:rPr>
              <w:t>PercentQty</w:t>
            </w:r>
            <w:proofErr w:type="spellEnd"/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>field nightly];</w:t>
            </w:r>
          </w:p>
          <w:p w:rsidR="00343274" w:rsidRPr="00FC0D58" w:rsidRDefault="00343274" w:rsidP="000B6A5B">
            <w:pPr>
              <w:spacing w:before="35"/>
              <w:ind w:left="93" w:right="332"/>
              <w:rPr>
                <w:rFonts w:ascii="Verdana" w:eastAsia="Verdana" w:hAnsi="Verdana" w:cs="Verdana"/>
                <w:color w:val="00B050"/>
                <w:spacing w:val="1"/>
              </w:rPr>
            </w:pPr>
            <w:r>
              <w:rPr>
                <w:rFonts w:ascii="Verdana" w:eastAsia="Verdana" w:hAnsi="Verdana" w:cs="Verdana"/>
                <w:spacing w:val="1"/>
              </w:rPr>
              <w:t xml:space="preserve">2= Amount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[will be discounted the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Amount in </w:t>
            </w:r>
            <w:proofErr w:type="spellStart"/>
            <w:r w:rsidRPr="00FC0D58">
              <w:rPr>
                <w:rFonts w:ascii="Verdana" w:eastAsia="Verdana" w:hAnsi="Verdana" w:cs="Verdana"/>
                <w:b/>
                <w:color w:val="00B050"/>
                <w:spacing w:val="1"/>
              </w:rPr>
              <w:t>PercentQty</w:t>
            </w:r>
            <w:proofErr w:type="spellEnd"/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 field</w:t>
            </w:r>
            <w:r w:rsidRPr="00FC0D58">
              <w:rPr>
                <w:color w:val="00B050"/>
                <w:spacing w:val="-1"/>
                <w:sz w:val="16"/>
                <w:szCs w:val="16"/>
              </w:rPr>
              <w:t xml:space="preserve"> 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>from the total of the booking before tax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>];</w:t>
            </w:r>
          </w:p>
          <w:p w:rsidR="00343274" w:rsidRDefault="00343274" w:rsidP="001B2C2F">
            <w:pPr>
              <w:spacing w:before="35"/>
              <w:ind w:left="93" w:right="33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 xml:space="preserve">3=Nights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>[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will be discounted the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Quantity of night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in </w:t>
            </w:r>
            <w:proofErr w:type="spellStart"/>
            <w:r w:rsidRPr="00FC0D58">
              <w:rPr>
                <w:rFonts w:ascii="Verdana" w:eastAsia="Verdana" w:hAnsi="Verdana" w:cs="Verdana"/>
                <w:b/>
                <w:color w:val="00B050"/>
                <w:spacing w:val="1"/>
              </w:rPr>
              <w:t>PercentQty</w:t>
            </w:r>
            <w:proofErr w:type="spellEnd"/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 field</w:t>
            </w:r>
            <w:r w:rsidRPr="00FC0D58">
              <w:rPr>
                <w:color w:val="00B050"/>
                <w:spacing w:val="-1"/>
                <w:sz w:val="16"/>
                <w:szCs w:val="16"/>
              </w:rPr>
              <w:t xml:space="preserve">  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>from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 xml:space="preserve"> the booking</w:t>
            </w:r>
            <w:r w:rsidRPr="00FC0D58">
              <w:rPr>
                <w:rFonts w:ascii="Verdana" w:eastAsia="Verdana" w:hAnsi="Verdana" w:cs="Verdana"/>
                <w:color w:val="00B050"/>
                <w:spacing w:val="1"/>
              </w:rPr>
              <w:t>];</w:t>
            </w:r>
          </w:p>
        </w:tc>
      </w:tr>
      <w:tr w:rsidR="00343274" w:rsidTr="00DB22B4">
        <w:trPr>
          <w:trHeight w:hRule="exact" w:val="393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Pr="00343274" w:rsidRDefault="00343274" w:rsidP="00343274">
            <w:pPr>
              <w:spacing w:line="240" w:lineRule="exact"/>
              <w:ind w:left="493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PercentQty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spacing w:line="240" w:lineRule="exact"/>
              <w:ind w:left="34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B3605A">
            <w:pPr>
              <w:spacing w:before="9" w:line="240" w:lineRule="exact"/>
              <w:ind w:left="93" w:right="7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Percentage or amount to be discounted on this promotion</w:t>
            </w:r>
          </w:p>
        </w:tc>
      </w:tr>
      <w:tr w:rsidR="00343274" w:rsidTr="00DE126E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Pr="00343274" w:rsidRDefault="00343274" w:rsidP="00343274">
            <w:pPr>
              <w:spacing w:before="18" w:line="220" w:lineRule="exact"/>
              <w:ind w:left="693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MinDays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spacing w:before="18" w:line="220" w:lineRule="exact"/>
              <w:ind w:right="9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D44FC2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Minimum days required on the booking in order to apply this promotion</w:t>
            </w:r>
          </w:p>
        </w:tc>
      </w:tr>
      <w:tr w:rsidR="00343274" w:rsidTr="00DB22B4">
        <w:trPr>
          <w:trHeight w:hRule="exact" w:val="43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Pr="00343274" w:rsidRDefault="00343274" w:rsidP="00343274">
            <w:pPr>
              <w:spacing w:line="240" w:lineRule="exact"/>
              <w:ind w:left="693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MaxDays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spacing w:line="240" w:lineRule="exact"/>
              <w:ind w:right="9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D44FC2" w:rsidP="00D44FC2">
            <w:pPr>
              <w:spacing w:before="2"/>
              <w:ind w:left="93" w:right="4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Maximum days required on the booking in order to apply this promotion</w:t>
            </w:r>
          </w:p>
        </w:tc>
      </w:tr>
      <w:tr w:rsidR="00343274" w:rsidTr="00DE126E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Pr="00343274" w:rsidRDefault="00343274" w:rsidP="00343274">
            <w:pPr>
              <w:spacing w:before="4" w:line="240" w:lineRule="exact"/>
              <w:jc w:val="center"/>
              <w:rPr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TravelFrom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343274" w:rsidP="00343274">
            <w:pPr>
              <w:spacing w:before="4"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3274" w:rsidRDefault="00D44FC2" w:rsidP="00DE538E">
            <w:pPr>
              <w:spacing w:before="2"/>
              <w:ind w:left="93" w:right="4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In order to apply this promotion the booking </w:t>
            </w:r>
            <w:r w:rsidR="00DE538E">
              <w:rPr>
                <w:rFonts w:ascii="Verdana" w:eastAsia="Verdana" w:hAnsi="Verdana" w:cs="Verdana"/>
              </w:rPr>
              <w:t>must</w:t>
            </w:r>
            <w:r>
              <w:rPr>
                <w:rFonts w:ascii="Verdana" w:eastAsia="Verdana" w:hAnsi="Verdana" w:cs="Verdana"/>
              </w:rPr>
              <w:t xml:space="preserve"> start from this date onwards.</w:t>
            </w:r>
          </w:p>
        </w:tc>
      </w:tr>
      <w:tr w:rsidR="00DE538E" w:rsidTr="00DE126E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Pr="00343274" w:rsidRDefault="00DE538E" w:rsidP="00DE538E">
            <w:pPr>
              <w:spacing w:before="4" w:line="240" w:lineRule="exact"/>
              <w:jc w:val="center"/>
              <w:rPr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TraveTo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Default="00DE538E" w:rsidP="00DE538E">
            <w:pPr>
              <w:spacing w:before="4"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Default="00DE538E" w:rsidP="00DE538E">
            <w:pPr>
              <w:spacing w:before="2"/>
              <w:ind w:left="93" w:right="4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In order to apply this promotion the booking must </w:t>
            </w:r>
            <w:r>
              <w:rPr>
                <w:rFonts w:ascii="Verdana" w:eastAsia="Verdana" w:hAnsi="Verdana" w:cs="Verdana"/>
              </w:rPr>
              <w:t>end</w:t>
            </w:r>
            <w:r>
              <w:rPr>
                <w:rFonts w:ascii="Verdana" w:eastAsia="Verdana" w:hAnsi="Verdana" w:cs="Verdana"/>
              </w:rPr>
              <w:t xml:space="preserve"> from this date </w:t>
            </w:r>
            <w:r>
              <w:rPr>
                <w:rFonts w:ascii="Verdana" w:eastAsia="Verdana" w:hAnsi="Verdana" w:cs="Verdana"/>
              </w:rPr>
              <w:t>backward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DE538E" w:rsidTr="00DE126E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Pr="00343274" w:rsidRDefault="00DE538E" w:rsidP="00DE538E">
            <w:pPr>
              <w:spacing w:before="4" w:line="240" w:lineRule="exact"/>
              <w:jc w:val="center"/>
              <w:rPr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BookingFrom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Default="00DE538E" w:rsidP="00DE538E">
            <w:pPr>
              <w:spacing w:before="4"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Default="002B1C75" w:rsidP="00DE538E">
            <w:pPr>
              <w:spacing w:before="2"/>
              <w:ind w:left="93" w:right="4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The booking must be created from this date until </w:t>
            </w:r>
            <w:r w:rsidR="00E92EF3">
              <w:rPr>
                <w:rFonts w:ascii="Verdana" w:eastAsia="Verdana" w:hAnsi="Verdana" w:cs="Verdana"/>
              </w:rPr>
              <w:t xml:space="preserve">the date in the field </w:t>
            </w:r>
            <w:proofErr w:type="spellStart"/>
            <w:r w:rsidR="00E92EF3" w:rsidRPr="00E92EF3">
              <w:rPr>
                <w:rFonts w:ascii="Verdana" w:eastAsia="Verdana" w:hAnsi="Verdana" w:cs="Verdana"/>
                <w:b/>
              </w:rPr>
              <w:t>BookingTo</w:t>
            </w:r>
            <w:proofErr w:type="spellEnd"/>
          </w:p>
        </w:tc>
      </w:tr>
      <w:tr w:rsidR="00DE538E" w:rsidTr="00DE126E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Pr="00343274" w:rsidRDefault="00DE538E" w:rsidP="00DE538E">
            <w:pPr>
              <w:spacing w:before="4" w:line="240" w:lineRule="exact"/>
              <w:jc w:val="center"/>
              <w:rPr>
                <w:b/>
                <w:sz w:val="24"/>
                <w:szCs w:val="24"/>
              </w:rPr>
            </w:pPr>
            <w:proofErr w:type="spellStart"/>
            <w:r w:rsidRPr="00343274">
              <w:rPr>
                <w:b/>
                <w:spacing w:val="-1"/>
                <w:sz w:val="24"/>
                <w:szCs w:val="24"/>
              </w:rPr>
              <w:t>BookingTo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Default="00DE538E" w:rsidP="00DE538E">
            <w:pPr>
              <w:spacing w:before="4"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9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E538E" w:rsidRDefault="00E92EF3" w:rsidP="00DE538E">
            <w:pPr>
              <w:spacing w:before="2"/>
              <w:ind w:left="93" w:right="4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The booking must be created from date in the field </w:t>
            </w:r>
            <w:proofErr w:type="spellStart"/>
            <w:r w:rsidRPr="00E92EF3">
              <w:rPr>
                <w:rFonts w:ascii="Verdana" w:eastAsia="Verdana" w:hAnsi="Verdana" w:cs="Verdana"/>
                <w:b/>
              </w:rPr>
              <w:t>BookingFrom</w:t>
            </w:r>
            <w:proofErr w:type="spellEnd"/>
            <w:r>
              <w:rPr>
                <w:rFonts w:ascii="Verdana" w:eastAsia="Verdana" w:hAnsi="Verdana" w:cs="Verdana"/>
              </w:rPr>
              <w:t xml:space="preserve"> until this date</w:t>
            </w:r>
          </w:p>
        </w:tc>
      </w:tr>
    </w:tbl>
    <w:p w:rsidR="002C37BF" w:rsidRDefault="002C37BF">
      <w:pPr>
        <w:spacing w:line="200" w:lineRule="exact"/>
      </w:pPr>
    </w:p>
    <w:sectPr w:rsidR="002C37BF" w:rsidSect="000B6A5B">
      <w:headerReference w:type="default" r:id="rId7"/>
      <w:type w:val="continuous"/>
      <w:pgSz w:w="24480" w:h="15840" w:orient="landscape" w:code="3"/>
      <w:pgMar w:top="600" w:right="280" w:bottom="800" w:left="13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95C" w:rsidRDefault="00AC695C" w:rsidP="00296C31">
      <w:r>
        <w:separator/>
      </w:r>
    </w:p>
  </w:endnote>
  <w:endnote w:type="continuationSeparator" w:id="0">
    <w:p w:rsidR="00AC695C" w:rsidRDefault="00AC695C" w:rsidP="0029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95C" w:rsidRDefault="00AC695C" w:rsidP="00296C31">
      <w:r>
        <w:separator/>
      </w:r>
    </w:p>
  </w:footnote>
  <w:footnote w:type="continuationSeparator" w:id="0">
    <w:p w:rsidR="00AC695C" w:rsidRDefault="00AC695C" w:rsidP="00296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C31" w:rsidRDefault="00296C3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-302583</wp:posOffset>
          </wp:positionV>
          <wp:extent cx="2187828" cy="366390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7828" cy="36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96C31" w:rsidRDefault="001333D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Promotion - </w:t>
                              </w:r>
                              <w:r w:rsidR="00296C31">
                                <w:rPr>
                                  <w:caps/>
                                  <w:color w:val="FFFFFF" w:themeColor="background1"/>
                                </w:rPr>
                                <w:t>XML API -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96C31" w:rsidRDefault="001333D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Promotion - </w:t>
                        </w:r>
                        <w:r w:rsidR="00296C31">
                          <w:rPr>
                            <w:caps/>
                            <w:color w:val="FFFFFF" w:themeColor="background1"/>
                          </w:rPr>
                          <w:t>XML API -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1A5"/>
    <w:multiLevelType w:val="multilevel"/>
    <w:tmpl w:val="4AEA6E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994B8D"/>
    <w:multiLevelType w:val="multilevel"/>
    <w:tmpl w:val="265E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BF"/>
    <w:rsid w:val="00032AA6"/>
    <w:rsid w:val="000513EB"/>
    <w:rsid w:val="000B6A5B"/>
    <w:rsid w:val="000C5462"/>
    <w:rsid w:val="00114BC0"/>
    <w:rsid w:val="001333DA"/>
    <w:rsid w:val="00145AFD"/>
    <w:rsid w:val="001862B4"/>
    <w:rsid w:val="001B2C2F"/>
    <w:rsid w:val="001B4D11"/>
    <w:rsid w:val="001C691D"/>
    <w:rsid w:val="00221B8E"/>
    <w:rsid w:val="00221C91"/>
    <w:rsid w:val="00273273"/>
    <w:rsid w:val="00296C31"/>
    <w:rsid w:val="002B1C75"/>
    <w:rsid w:val="002C37BF"/>
    <w:rsid w:val="00343274"/>
    <w:rsid w:val="00350317"/>
    <w:rsid w:val="00352A64"/>
    <w:rsid w:val="00407DD6"/>
    <w:rsid w:val="0048362F"/>
    <w:rsid w:val="00705310"/>
    <w:rsid w:val="007B4A29"/>
    <w:rsid w:val="00876E6F"/>
    <w:rsid w:val="00892DE8"/>
    <w:rsid w:val="009327FF"/>
    <w:rsid w:val="00A50609"/>
    <w:rsid w:val="00A65C19"/>
    <w:rsid w:val="00AC4C49"/>
    <w:rsid w:val="00AC695C"/>
    <w:rsid w:val="00B3605A"/>
    <w:rsid w:val="00C94C18"/>
    <w:rsid w:val="00D44FC2"/>
    <w:rsid w:val="00D8094C"/>
    <w:rsid w:val="00DB22B4"/>
    <w:rsid w:val="00DE126E"/>
    <w:rsid w:val="00DE538E"/>
    <w:rsid w:val="00E36ABE"/>
    <w:rsid w:val="00E74F04"/>
    <w:rsid w:val="00E82EBF"/>
    <w:rsid w:val="00E92EF3"/>
    <w:rsid w:val="00F05140"/>
    <w:rsid w:val="00F61A2C"/>
    <w:rsid w:val="00FA1448"/>
    <w:rsid w:val="00FC0D58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4C93"/>
  <w15:docId w15:val="{70976206-8765-4231-84F9-670A9ACB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27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31"/>
  </w:style>
  <w:style w:type="paragraph" w:styleId="Footer">
    <w:name w:val="footer"/>
    <w:basedOn w:val="Normal"/>
    <w:link w:val="FooterChar"/>
    <w:uiPriority w:val="99"/>
    <w:unhideWhenUsed/>
    <w:rsid w:val="00296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API - Documentation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Promotion - XML API - Documentation</dc:title>
  <dc:creator>Ing. Joseluis Díaz Rodríguez</dc:creator>
  <cp:lastModifiedBy>Ing. Joseluis Díaz Rodríguez</cp:lastModifiedBy>
  <cp:revision>22</cp:revision>
  <dcterms:created xsi:type="dcterms:W3CDTF">2018-04-10T18:47:00Z</dcterms:created>
  <dcterms:modified xsi:type="dcterms:W3CDTF">2018-04-10T19:38:00Z</dcterms:modified>
</cp:coreProperties>
</file>